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30D70" w:rsidRPr="007E7181" w:rsidRDefault="003356B7" w:rsidP="007E7181">
      <w:pPr>
        <w:pStyle w:val="Heading2"/>
        <w:ind w:right="-900"/>
        <w:jc w:val="center"/>
        <w:rPr>
          <w:rFonts w:ascii="Calibri" w:hAnsi="Calibri"/>
          <w:bCs/>
          <w:sz w:val="24"/>
          <w:szCs w:val="24"/>
        </w:rPr>
      </w:pPr>
      <w:proofErr w:type="spellStart"/>
      <w:r>
        <w:rPr>
          <w:rFonts w:ascii="Calibri" w:hAnsi="Calibri" w:cs="Calibri"/>
          <w:sz w:val="36"/>
          <w:szCs w:val="36"/>
          <w:lang w:val="en-IN"/>
        </w:rPr>
        <w:t>Vardharajulu</w:t>
      </w:r>
      <w:proofErr w:type="spellEnd"/>
      <w:r w:rsidR="00297311">
        <w:rPr>
          <w:rFonts w:ascii="Calibri" w:hAnsi="Calibri" w:cs="Calibri"/>
          <w:sz w:val="36"/>
          <w:szCs w:val="36"/>
          <w:lang w:val="en-US"/>
        </w:rPr>
        <w:t xml:space="preserve"> Reddy</w:t>
      </w:r>
    </w:p>
    <w:p w:rsidR="00A17C1C" w:rsidRDefault="00630D70">
      <w:pPr>
        <w:ind w:right="-900"/>
        <w:rPr>
          <w:rFonts w:ascii="Calibri" w:hAnsi="Calibri"/>
          <w:bCs/>
          <w:i/>
          <w:sz w:val="24"/>
          <w:szCs w:val="24"/>
        </w:rPr>
      </w:pPr>
      <w:r>
        <w:rPr>
          <w:rFonts w:ascii="Calibri" w:hAnsi="Calibri"/>
          <w:b/>
          <w:bCs/>
          <w:sz w:val="24"/>
          <w:szCs w:val="24"/>
        </w:rPr>
        <w:t xml:space="preserve"> </w:t>
      </w:r>
      <w:r>
        <w:rPr>
          <w:rFonts w:ascii="Calibri" w:hAnsi="Calibri"/>
          <w:bCs/>
          <w:i/>
          <w:sz w:val="24"/>
          <w:szCs w:val="24"/>
        </w:rPr>
        <w:t>Email</w:t>
      </w:r>
      <w:r w:rsidR="007E7181">
        <w:rPr>
          <w:rFonts w:ascii="Calibri" w:hAnsi="Calibri"/>
          <w:bCs/>
          <w:i/>
          <w:sz w:val="24"/>
          <w:szCs w:val="24"/>
        </w:rPr>
        <w:t xml:space="preserve"> : </w:t>
      </w:r>
      <w:hyperlink r:id="rId7" w:history="1">
        <w:r w:rsidR="00A17C1C" w:rsidRPr="00B01E07">
          <w:rPr>
            <w:rStyle w:val="Hyperlink"/>
            <w:rFonts w:ascii="Calibri" w:hAnsi="Calibri"/>
            <w:bCs/>
            <w:i/>
            <w:sz w:val="24"/>
            <w:szCs w:val="24"/>
          </w:rPr>
          <w:t>vardharajulureddy@yahoo.com</w:t>
        </w:r>
      </w:hyperlink>
    </w:p>
    <w:p w:rsidR="00630D70" w:rsidRDefault="00630D70">
      <w:pPr>
        <w:ind w:right="-900"/>
        <w:rPr>
          <w:rFonts w:ascii="Calibri" w:hAnsi="Calibri"/>
          <w:bCs/>
          <w:i/>
          <w:sz w:val="24"/>
          <w:szCs w:val="24"/>
        </w:rPr>
      </w:pPr>
      <w:r>
        <w:rPr>
          <w:rFonts w:ascii="Calibri" w:hAnsi="Calibri"/>
          <w:bCs/>
          <w:i/>
          <w:sz w:val="24"/>
          <w:szCs w:val="24"/>
        </w:rPr>
        <w:t xml:space="preserve"> Mobile: </w:t>
      </w:r>
      <w:r w:rsidR="00721ADD" w:rsidRPr="00721ADD">
        <w:rPr>
          <w:rFonts w:ascii="Trebuchet MS" w:hAnsi="Trebuchet MS" w:cs="Arial"/>
          <w:b/>
        </w:rPr>
        <w:t>+91-</w:t>
      </w:r>
      <w:r w:rsidR="00F702AD">
        <w:rPr>
          <w:rFonts w:ascii="Trebuchet MS" w:hAnsi="Trebuchet MS" w:cs="Arial"/>
          <w:b/>
        </w:rPr>
        <w:t>6362441918</w:t>
      </w:r>
    </w:p>
    <w:p w:rsidR="00630D70" w:rsidRDefault="00630D70">
      <w:pPr>
        <w:pStyle w:val="kpmgbody"/>
        <w:spacing w:before="0" w:after="0" w:line="240" w:lineRule="auto"/>
        <w:ind w:right="-900"/>
        <w:rPr>
          <w:rFonts w:ascii="Calibri" w:hAnsi="Calibri"/>
          <w:spacing w:val="4"/>
          <w:sz w:val="24"/>
          <w:szCs w:val="24"/>
        </w:rPr>
      </w:pPr>
      <w:r>
        <w:rPr>
          <w:rFonts w:ascii="Calibri" w:hAnsi="Calibri"/>
          <w:spacing w:val="4"/>
          <w:sz w:val="24"/>
          <w:szCs w:val="24"/>
        </w:rPr>
        <w:t>____________________________________________________________________________</w:t>
      </w:r>
    </w:p>
    <w:p w:rsidR="00630D70" w:rsidRDefault="00630D70" w:rsidP="004E355E">
      <w:pPr>
        <w:pStyle w:val="Heading2"/>
        <w:numPr>
          <w:ilvl w:val="1"/>
          <w:numId w:val="2"/>
        </w:numPr>
        <w:rPr>
          <w:rFonts w:ascii="Calibri" w:hAnsi="Calibri"/>
          <w:i w:val="0"/>
          <w:sz w:val="24"/>
          <w:szCs w:val="24"/>
        </w:rPr>
      </w:pPr>
      <w:r>
        <w:rPr>
          <w:rFonts w:ascii="Calibri" w:hAnsi="Calibri"/>
          <w:i w:val="0"/>
          <w:sz w:val="24"/>
          <w:szCs w:val="24"/>
        </w:rPr>
        <w:t>Professional Summary</w:t>
      </w:r>
    </w:p>
    <w:p w:rsidR="00646FB6" w:rsidRPr="007E7181" w:rsidRDefault="0011554E" w:rsidP="004E355E">
      <w:pPr>
        <w:numPr>
          <w:ilvl w:val="0"/>
          <w:numId w:val="1"/>
        </w:numPr>
        <w:ind w:right="-900"/>
        <w:rPr>
          <w:rFonts w:ascii="Calibri" w:hAnsi="Calibri"/>
          <w:bCs/>
          <w:color w:val="000000"/>
          <w:sz w:val="24"/>
          <w:szCs w:val="24"/>
        </w:rPr>
      </w:pPr>
      <w:r>
        <w:rPr>
          <w:rFonts w:ascii="Calibri" w:hAnsi="Calibri"/>
          <w:color w:val="000000"/>
          <w:sz w:val="24"/>
          <w:szCs w:val="24"/>
        </w:rPr>
        <w:t>Having</w:t>
      </w:r>
      <w:r w:rsidR="0018374A">
        <w:rPr>
          <w:rFonts w:ascii="Calibri" w:hAnsi="Calibri"/>
          <w:color w:val="000000"/>
          <w:sz w:val="24"/>
          <w:szCs w:val="24"/>
        </w:rPr>
        <w:t xml:space="preserve"> </w:t>
      </w:r>
      <w:r w:rsidR="004C3C20">
        <w:rPr>
          <w:rFonts w:ascii="Calibri" w:hAnsi="Calibri"/>
          <w:color w:val="000000"/>
          <w:sz w:val="24"/>
          <w:szCs w:val="24"/>
        </w:rPr>
        <w:t xml:space="preserve">around </w:t>
      </w:r>
      <w:r w:rsidR="003356B7">
        <w:rPr>
          <w:rFonts w:ascii="Calibri" w:hAnsi="Calibri"/>
          <w:color w:val="000000"/>
          <w:sz w:val="24"/>
          <w:szCs w:val="24"/>
        </w:rPr>
        <w:t>7</w:t>
      </w:r>
      <w:r w:rsidR="00136DD5">
        <w:rPr>
          <w:rFonts w:ascii="Calibri" w:hAnsi="Calibri"/>
          <w:color w:val="000000"/>
          <w:sz w:val="24"/>
          <w:szCs w:val="24"/>
        </w:rPr>
        <w:t>+</w:t>
      </w:r>
      <w:r w:rsidR="00C06382">
        <w:rPr>
          <w:rFonts w:ascii="Calibri" w:hAnsi="Calibri"/>
          <w:color w:val="000000"/>
          <w:sz w:val="24"/>
          <w:szCs w:val="24"/>
        </w:rPr>
        <w:t xml:space="preserve"> </w:t>
      </w:r>
      <w:r w:rsidR="00B924DE">
        <w:rPr>
          <w:rFonts w:ascii="Calibri" w:hAnsi="Calibri"/>
          <w:color w:val="000000"/>
          <w:sz w:val="24"/>
          <w:szCs w:val="24"/>
        </w:rPr>
        <w:t xml:space="preserve">years </w:t>
      </w:r>
      <w:r w:rsidR="00C06382">
        <w:rPr>
          <w:rFonts w:ascii="Calibri" w:hAnsi="Calibri"/>
          <w:color w:val="000000"/>
          <w:sz w:val="24"/>
          <w:szCs w:val="24"/>
        </w:rPr>
        <w:t>of IT</w:t>
      </w:r>
      <w:r w:rsidR="00646FB6">
        <w:rPr>
          <w:rFonts w:ascii="Calibri" w:hAnsi="Calibri"/>
          <w:color w:val="000000"/>
          <w:sz w:val="24"/>
          <w:szCs w:val="24"/>
        </w:rPr>
        <w:t xml:space="preserve"> experience </w:t>
      </w:r>
      <w:r w:rsidR="00646FB6" w:rsidRPr="00646FB6">
        <w:rPr>
          <w:rFonts w:ascii="Calibri" w:hAnsi="Calibri"/>
          <w:color w:val="000000"/>
          <w:sz w:val="24"/>
          <w:szCs w:val="24"/>
        </w:rPr>
        <w:t>with Core expertise in the area</w:t>
      </w:r>
      <w:r w:rsidR="0058493F">
        <w:rPr>
          <w:rFonts w:ascii="Calibri" w:hAnsi="Calibri"/>
          <w:color w:val="000000"/>
          <w:sz w:val="24"/>
          <w:szCs w:val="24"/>
        </w:rPr>
        <w:t>s</w:t>
      </w:r>
      <w:r w:rsidR="00646FB6" w:rsidRPr="00646FB6">
        <w:rPr>
          <w:rFonts w:ascii="Calibri" w:hAnsi="Calibri"/>
          <w:color w:val="000000"/>
          <w:sz w:val="24"/>
          <w:szCs w:val="24"/>
        </w:rPr>
        <w:t xml:space="preserve"> of </w:t>
      </w:r>
      <w:r w:rsidR="00646FB6" w:rsidRPr="00646FB6">
        <w:rPr>
          <w:rFonts w:ascii="Calibri" w:hAnsi="Calibri"/>
          <w:sz w:val="24"/>
          <w:szCs w:val="24"/>
        </w:rPr>
        <w:t>Enterprise Applications Integration</w:t>
      </w:r>
      <w:r w:rsidR="00F11790">
        <w:rPr>
          <w:rFonts w:ascii="Calibri" w:hAnsi="Calibri"/>
          <w:sz w:val="24"/>
          <w:szCs w:val="24"/>
        </w:rPr>
        <w:t xml:space="preserve"> </w:t>
      </w:r>
      <w:r w:rsidR="00C06382">
        <w:rPr>
          <w:rFonts w:ascii="Calibri" w:hAnsi="Calibri"/>
          <w:sz w:val="24"/>
          <w:szCs w:val="24"/>
        </w:rPr>
        <w:t>and B2B</w:t>
      </w:r>
      <w:r w:rsidR="0018374A">
        <w:rPr>
          <w:rFonts w:ascii="Calibri" w:hAnsi="Calibri"/>
          <w:sz w:val="24"/>
          <w:szCs w:val="24"/>
        </w:rPr>
        <w:t xml:space="preserve"> </w:t>
      </w:r>
      <w:r w:rsidR="00646FB6">
        <w:rPr>
          <w:rFonts w:ascii="Calibri" w:hAnsi="Calibri"/>
          <w:color w:val="000000"/>
          <w:sz w:val="24"/>
          <w:szCs w:val="24"/>
        </w:rPr>
        <w:t xml:space="preserve">using </w:t>
      </w:r>
      <w:r w:rsidR="00646FB6" w:rsidRPr="00646FB6">
        <w:rPr>
          <w:rFonts w:ascii="Calibri" w:hAnsi="Calibri"/>
          <w:color w:val="000000"/>
          <w:sz w:val="24"/>
          <w:szCs w:val="24"/>
        </w:rPr>
        <w:t>Web Methods</w:t>
      </w:r>
      <w:r w:rsidR="00646FB6">
        <w:rPr>
          <w:rFonts w:ascii="Calibri" w:hAnsi="Calibri"/>
          <w:color w:val="000000"/>
          <w:sz w:val="24"/>
          <w:szCs w:val="24"/>
        </w:rPr>
        <w:t xml:space="preserve"> </w:t>
      </w:r>
      <w:r w:rsidR="0018374A">
        <w:rPr>
          <w:rFonts w:ascii="Calibri" w:hAnsi="Calibri"/>
          <w:color w:val="000000"/>
          <w:sz w:val="24"/>
          <w:szCs w:val="24"/>
        </w:rPr>
        <w:t>product</w:t>
      </w:r>
      <w:r w:rsidR="007E7181">
        <w:rPr>
          <w:rFonts w:ascii="Calibri" w:hAnsi="Calibri"/>
          <w:color w:val="000000"/>
          <w:sz w:val="24"/>
          <w:szCs w:val="24"/>
        </w:rPr>
        <w:t xml:space="preserve"> and Web application with Java</w:t>
      </w:r>
      <w:r w:rsidR="0059457D">
        <w:rPr>
          <w:rFonts w:ascii="Calibri" w:hAnsi="Calibri"/>
          <w:color w:val="000000"/>
          <w:sz w:val="24"/>
          <w:szCs w:val="24"/>
        </w:rPr>
        <w:t>.</w:t>
      </w:r>
    </w:p>
    <w:p w:rsidR="00A9592F" w:rsidRPr="00A9592F" w:rsidRDefault="007E7181" w:rsidP="004E355E">
      <w:pPr>
        <w:numPr>
          <w:ilvl w:val="0"/>
          <w:numId w:val="1"/>
        </w:numPr>
        <w:ind w:right="-900"/>
        <w:rPr>
          <w:rFonts w:ascii="Calibri" w:hAnsi="Calibri"/>
          <w:bCs/>
          <w:color w:val="000000"/>
          <w:sz w:val="24"/>
          <w:szCs w:val="24"/>
        </w:rPr>
      </w:pPr>
      <w:r w:rsidRPr="00A9592F">
        <w:rPr>
          <w:rFonts w:ascii="Calibri" w:hAnsi="Calibri"/>
          <w:color w:val="000000"/>
          <w:sz w:val="24"/>
          <w:szCs w:val="24"/>
        </w:rPr>
        <w:t xml:space="preserve">Involved </w:t>
      </w:r>
      <w:r w:rsidR="00297311">
        <w:rPr>
          <w:rFonts w:ascii="Calibri" w:hAnsi="Calibri"/>
          <w:color w:val="000000"/>
          <w:sz w:val="24"/>
          <w:szCs w:val="24"/>
        </w:rPr>
        <w:t>one</w:t>
      </w:r>
      <w:r w:rsidRPr="00A9592F">
        <w:rPr>
          <w:rFonts w:ascii="Calibri" w:hAnsi="Calibri"/>
          <w:color w:val="000000"/>
          <w:sz w:val="24"/>
          <w:szCs w:val="24"/>
        </w:rPr>
        <w:t xml:space="preserve"> years of experience in Development of the applications using </w:t>
      </w:r>
      <w:r w:rsidR="00A9592F">
        <w:rPr>
          <w:rFonts w:ascii="Calibri" w:hAnsi="Calibri"/>
          <w:color w:val="000000"/>
          <w:sz w:val="24"/>
          <w:szCs w:val="24"/>
        </w:rPr>
        <w:t>Core Java</w:t>
      </w:r>
    </w:p>
    <w:p w:rsidR="00630D70" w:rsidRPr="00A9592F" w:rsidRDefault="0018374A" w:rsidP="004E355E">
      <w:pPr>
        <w:numPr>
          <w:ilvl w:val="0"/>
          <w:numId w:val="1"/>
        </w:numPr>
        <w:ind w:right="-900"/>
        <w:rPr>
          <w:rFonts w:ascii="Calibri" w:hAnsi="Calibri"/>
          <w:bCs/>
          <w:color w:val="000000"/>
          <w:sz w:val="24"/>
          <w:szCs w:val="24"/>
        </w:rPr>
      </w:pPr>
      <w:r w:rsidRPr="00A9592F">
        <w:rPr>
          <w:rFonts w:ascii="Calibri" w:hAnsi="Calibri"/>
          <w:color w:val="000000"/>
          <w:sz w:val="24"/>
          <w:szCs w:val="24"/>
        </w:rPr>
        <w:t>E</w:t>
      </w:r>
      <w:r w:rsidR="007E7181" w:rsidRPr="00A9592F">
        <w:rPr>
          <w:rFonts w:ascii="Calibri" w:hAnsi="Calibri"/>
          <w:color w:val="000000"/>
          <w:sz w:val="24"/>
          <w:szCs w:val="24"/>
        </w:rPr>
        <w:t xml:space="preserve">xperience </w:t>
      </w:r>
      <w:r w:rsidR="00630D70" w:rsidRPr="00A9592F">
        <w:rPr>
          <w:rFonts w:ascii="Calibri" w:hAnsi="Calibri"/>
          <w:color w:val="000000"/>
          <w:sz w:val="24"/>
          <w:szCs w:val="24"/>
        </w:rPr>
        <w:t xml:space="preserve">in </w:t>
      </w:r>
      <w:proofErr w:type="spellStart"/>
      <w:r w:rsidR="00567572">
        <w:rPr>
          <w:rFonts w:ascii="Calibri" w:hAnsi="Calibri"/>
          <w:sz w:val="24"/>
          <w:szCs w:val="24"/>
        </w:rPr>
        <w:t>W</w:t>
      </w:r>
      <w:r w:rsidR="00630D70" w:rsidRPr="00A9592F">
        <w:rPr>
          <w:rFonts w:ascii="Calibri" w:hAnsi="Calibri"/>
          <w:sz w:val="24"/>
          <w:szCs w:val="24"/>
        </w:rPr>
        <w:t>ebMethods</w:t>
      </w:r>
      <w:proofErr w:type="spellEnd"/>
      <w:r w:rsidR="00C6785A" w:rsidRPr="00A9592F">
        <w:rPr>
          <w:rFonts w:ascii="Calibri" w:hAnsi="Calibri"/>
          <w:bCs/>
          <w:color w:val="000000"/>
          <w:sz w:val="24"/>
          <w:szCs w:val="24"/>
        </w:rPr>
        <w:t xml:space="preserve"> </w:t>
      </w:r>
      <w:r w:rsidR="007C1446" w:rsidRPr="00A9592F">
        <w:rPr>
          <w:rFonts w:ascii="Calibri" w:hAnsi="Calibri"/>
          <w:bCs/>
          <w:color w:val="000000"/>
          <w:sz w:val="24"/>
          <w:szCs w:val="24"/>
        </w:rPr>
        <w:t xml:space="preserve">on the components: </w:t>
      </w:r>
      <w:proofErr w:type="spellStart"/>
      <w:r w:rsidR="007C1446" w:rsidRPr="00A9592F">
        <w:rPr>
          <w:rFonts w:ascii="Calibri" w:hAnsi="Calibri"/>
          <w:bCs/>
          <w:color w:val="000000"/>
          <w:sz w:val="24"/>
          <w:szCs w:val="24"/>
        </w:rPr>
        <w:t>webMethods</w:t>
      </w:r>
      <w:proofErr w:type="spellEnd"/>
      <w:r w:rsidR="007C1446" w:rsidRPr="00A9592F">
        <w:rPr>
          <w:rFonts w:ascii="Calibri" w:hAnsi="Calibri"/>
          <w:bCs/>
          <w:color w:val="000000"/>
          <w:sz w:val="24"/>
          <w:szCs w:val="24"/>
        </w:rPr>
        <w:t xml:space="preserve"> </w:t>
      </w:r>
      <w:r w:rsidR="009322E8" w:rsidRPr="00A9592F">
        <w:rPr>
          <w:rFonts w:ascii="Calibri" w:hAnsi="Calibri"/>
          <w:bCs/>
          <w:color w:val="000000"/>
          <w:sz w:val="24"/>
          <w:szCs w:val="24"/>
        </w:rPr>
        <w:t>Developer,</w:t>
      </w:r>
      <w:r w:rsidR="00C06382" w:rsidRPr="00A9592F">
        <w:rPr>
          <w:rFonts w:ascii="Calibri" w:hAnsi="Calibri"/>
          <w:bCs/>
          <w:color w:val="000000"/>
          <w:sz w:val="24"/>
          <w:szCs w:val="24"/>
        </w:rPr>
        <w:t xml:space="preserve"> </w:t>
      </w:r>
      <w:r w:rsidR="00C6785A" w:rsidRPr="00A9592F">
        <w:rPr>
          <w:rFonts w:ascii="Calibri" w:hAnsi="Calibri"/>
          <w:bCs/>
          <w:color w:val="000000"/>
          <w:sz w:val="24"/>
          <w:szCs w:val="24"/>
        </w:rPr>
        <w:t>Integration Server,</w:t>
      </w:r>
      <w:r w:rsidR="00882EBE" w:rsidRPr="00A9592F">
        <w:rPr>
          <w:rFonts w:ascii="Calibri" w:hAnsi="Calibri"/>
          <w:bCs/>
          <w:color w:val="000000"/>
          <w:sz w:val="24"/>
          <w:szCs w:val="24"/>
        </w:rPr>
        <w:t xml:space="preserve"> </w:t>
      </w:r>
      <w:r w:rsidR="000A1025">
        <w:rPr>
          <w:rFonts w:ascii="Calibri" w:hAnsi="Calibri"/>
          <w:bCs/>
          <w:color w:val="000000"/>
          <w:sz w:val="24"/>
          <w:szCs w:val="24"/>
        </w:rPr>
        <w:t>U</w:t>
      </w:r>
      <w:r w:rsidR="00A91977">
        <w:rPr>
          <w:rFonts w:ascii="Calibri" w:hAnsi="Calibri"/>
          <w:bCs/>
          <w:color w:val="000000"/>
          <w:sz w:val="24"/>
          <w:szCs w:val="24"/>
        </w:rPr>
        <w:t xml:space="preserve">niversal </w:t>
      </w:r>
      <w:r w:rsidR="000A1025">
        <w:rPr>
          <w:rFonts w:ascii="Calibri" w:hAnsi="Calibri"/>
          <w:bCs/>
          <w:color w:val="000000"/>
          <w:sz w:val="24"/>
          <w:szCs w:val="24"/>
        </w:rPr>
        <w:t>M</w:t>
      </w:r>
      <w:r w:rsidR="00A91977">
        <w:rPr>
          <w:rFonts w:ascii="Calibri" w:hAnsi="Calibri"/>
          <w:bCs/>
          <w:color w:val="000000"/>
          <w:sz w:val="24"/>
          <w:szCs w:val="24"/>
        </w:rPr>
        <w:t>essaging</w:t>
      </w:r>
      <w:r w:rsidR="00882EBE" w:rsidRPr="00A9592F">
        <w:rPr>
          <w:rFonts w:ascii="Calibri" w:hAnsi="Calibri"/>
          <w:bCs/>
          <w:color w:val="000000"/>
          <w:sz w:val="24"/>
          <w:szCs w:val="24"/>
        </w:rPr>
        <w:t>, M</w:t>
      </w:r>
      <w:r w:rsidR="00A91977">
        <w:rPr>
          <w:rFonts w:ascii="Calibri" w:hAnsi="Calibri"/>
          <w:bCs/>
          <w:color w:val="000000"/>
          <w:sz w:val="24"/>
          <w:szCs w:val="24"/>
        </w:rPr>
        <w:t xml:space="preserve">y </w:t>
      </w:r>
      <w:proofErr w:type="spellStart"/>
      <w:r w:rsidR="00882EBE" w:rsidRPr="00A9592F">
        <w:rPr>
          <w:rFonts w:ascii="Calibri" w:hAnsi="Calibri"/>
          <w:bCs/>
          <w:color w:val="000000"/>
          <w:sz w:val="24"/>
          <w:szCs w:val="24"/>
        </w:rPr>
        <w:t>W</w:t>
      </w:r>
      <w:r w:rsidR="00A91977">
        <w:rPr>
          <w:rFonts w:ascii="Calibri" w:hAnsi="Calibri"/>
          <w:bCs/>
          <w:color w:val="000000"/>
          <w:sz w:val="24"/>
          <w:szCs w:val="24"/>
        </w:rPr>
        <w:t>ebmethod</w:t>
      </w:r>
      <w:proofErr w:type="spellEnd"/>
      <w:r w:rsidR="00A91977">
        <w:rPr>
          <w:rFonts w:ascii="Calibri" w:hAnsi="Calibri"/>
          <w:bCs/>
          <w:color w:val="000000"/>
          <w:sz w:val="24"/>
          <w:szCs w:val="24"/>
        </w:rPr>
        <w:t xml:space="preserve"> </w:t>
      </w:r>
      <w:r w:rsidR="00882EBE" w:rsidRPr="00A9592F">
        <w:rPr>
          <w:rFonts w:ascii="Calibri" w:hAnsi="Calibri"/>
          <w:bCs/>
          <w:color w:val="000000"/>
          <w:sz w:val="24"/>
          <w:szCs w:val="24"/>
        </w:rPr>
        <w:t>S</w:t>
      </w:r>
      <w:r w:rsidR="00A91977">
        <w:rPr>
          <w:rFonts w:ascii="Calibri" w:hAnsi="Calibri"/>
          <w:bCs/>
          <w:color w:val="000000"/>
          <w:sz w:val="24"/>
          <w:szCs w:val="24"/>
        </w:rPr>
        <w:t>erver</w:t>
      </w:r>
      <w:r w:rsidR="00961FD7">
        <w:rPr>
          <w:rFonts w:ascii="Calibri" w:hAnsi="Calibri"/>
          <w:bCs/>
          <w:color w:val="000000"/>
          <w:sz w:val="24"/>
          <w:szCs w:val="24"/>
        </w:rPr>
        <w:t>.</w:t>
      </w:r>
    </w:p>
    <w:p w:rsidR="00CC5E32" w:rsidRPr="00CC5E32" w:rsidRDefault="00CC5E32" w:rsidP="004E355E">
      <w:pPr>
        <w:numPr>
          <w:ilvl w:val="0"/>
          <w:numId w:val="1"/>
        </w:numPr>
        <w:ind w:right="-900"/>
        <w:rPr>
          <w:rFonts w:ascii="Calibri" w:hAnsi="Calibri"/>
          <w:color w:val="000000"/>
          <w:sz w:val="24"/>
          <w:szCs w:val="24"/>
        </w:rPr>
      </w:pPr>
      <w:r w:rsidRPr="00CC5E32">
        <w:rPr>
          <w:rFonts w:ascii="Calibri" w:hAnsi="Calibri"/>
          <w:color w:val="000000"/>
          <w:sz w:val="24"/>
          <w:szCs w:val="24"/>
        </w:rPr>
        <w:t xml:space="preserve">Experience in configuration of Adapters like </w:t>
      </w:r>
      <w:r w:rsidR="00E31709">
        <w:rPr>
          <w:rFonts w:ascii="Calibri" w:hAnsi="Calibri"/>
          <w:color w:val="000000"/>
          <w:sz w:val="24"/>
          <w:szCs w:val="24"/>
        </w:rPr>
        <w:t xml:space="preserve">as </w:t>
      </w:r>
      <w:r w:rsidRPr="00CC5E32">
        <w:rPr>
          <w:rFonts w:ascii="Calibri" w:hAnsi="Calibri"/>
          <w:color w:val="000000"/>
          <w:sz w:val="24"/>
          <w:szCs w:val="24"/>
        </w:rPr>
        <w:t>JDBC adapter</w:t>
      </w:r>
      <w:r w:rsidR="00E31709">
        <w:rPr>
          <w:rFonts w:ascii="Calibri" w:hAnsi="Calibri"/>
          <w:color w:val="000000"/>
          <w:sz w:val="24"/>
          <w:szCs w:val="24"/>
        </w:rPr>
        <w:t xml:space="preserve"> and SAP Adapter</w:t>
      </w:r>
      <w:r w:rsidRPr="00CC5E32">
        <w:rPr>
          <w:rFonts w:ascii="Calibri" w:hAnsi="Calibri"/>
          <w:color w:val="000000"/>
          <w:sz w:val="24"/>
          <w:szCs w:val="24"/>
        </w:rPr>
        <w:t>.</w:t>
      </w:r>
    </w:p>
    <w:p w:rsidR="00936A6B" w:rsidRDefault="00CC5E32" w:rsidP="004E355E">
      <w:pPr>
        <w:numPr>
          <w:ilvl w:val="0"/>
          <w:numId w:val="1"/>
        </w:numPr>
        <w:ind w:right="-900"/>
        <w:rPr>
          <w:rFonts w:ascii="Calibri" w:hAnsi="Calibri"/>
          <w:color w:val="000000"/>
          <w:sz w:val="24"/>
          <w:szCs w:val="24"/>
        </w:rPr>
      </w:pPr>
      <w:r w:rsidRPr="00CC5E32">
        <w:rPr>
          <w:rFonts w:ascii="Calibri" w:hAnsi="Calibri"/>
          <w:color w:val="000000"/>
          <w:sz w:val="24"/>
          <w:szCs w:val="24"/>
        </w:rPr>
        <w:t>Experience in hand</w:t>
      </w:r>
      <w:r>
        <w:rPr>
          <w:rFonts w:ascii="Calibri" w:hAnsi="Calibri"/>
          <w:color w:val="000000"/>
          <w:sz w:val="24"/>
          <w:szCs w:val="24"/>
        </w:rPr>
        <w:t>ling the flat files and</w:t>
      </w:r>
      <w:r w:rsidRPr="00CC5E32">
        <w:rPr>
          <w:rFonts w:ascii="Calibri" w:hAnsi="Calibri"/>
          <w:color w:val="000000"/>
          <w:sz w:val="24"/>
          <w:szCs w:val="24"/>
        </w:rPr>
        <w:t xml:space="preserve"> XML</w:t>
      </w:r>
      <w:r w:rsidR="0059457D">
        <w:rPr>
          <w:rFonts w:ascii="Calibri" w:hAnsi="Calibri"/>
          <w:color w:val="000000"/>
          <w:sz w:val="24"/>
          <w:szCs w:val="24"/>
        </w:rPr>
        <w:t>.</w:t>
      </w:r>
    </w:p>
    <w:p w:rsidR="00630D70" w:rsidRDefault="00CC5E32" w:rsidP="004E355E">
      <w:pPr>
        <w:numPr>
          <w:ilvl w:val="0"/>
          <w:numId w:val="1"/>
        </w:numPr>
        <w:ind w:right="-900"/>
        <w:rPr>
          <w:rFonts w:ascii="Calibri" w:hAnsi="Calibri"/>
          <w:color w:val="000000"/>
          <w:sz w:val="24"/>
          <w:szCs w:val="24"/>
        </w:rPr>
      </w:pPr>
      <w:r w:rsidRPr="00CC5E32">
        <w:rPr>
          <w:rFonts w:ascii="Calibri" w:hAnsi="Calibri"/>
          <w:color w:val="000000"/>
          <w:sz w:val="24"/>
          <w:szCs w:val="24"/>
        </w:rPr>
        <w:t>Involved</w:t>
      </w:r>
      <w:r>
        <w:rPr>
          <w:rFonts w:ascii="Calibri" w:hAnsi="Calibri"/>
          <w:color w:val="000000"/>
          <w:sz w:val="24"/>
          <w:szCs w:val="24"/>
        </w:rPr>
        <w:t xml:space="preserve"> in</w:t>
      </w:r>
      <w:r w:rsidRPr="00CC5E32">
        <w:rPr>
          <w:rFonts w:ascii="Calibri" w:hAnsi="Calibri"/>
          <w:color w:val="000000"/>
          <w:sz w:val="24"/>
          <w:szCs w:val="24"/>
        </w:rPr>
        <w:t xml:space="preserve"> Integration and System testing</w:t>
      </w:r>
      <w:r>
        <w:rPr>
          <w:rFonts w:ascii="Calibri" w:hAnsi="Calibri"/>
          <w:color w:val="000000"/>
          <w:sz w:val="24"/>
          <w:szCs w:val="24"/>
        </w:rPr>
        <w:t>.</w:t>
      </w:r>
    </w:p>
    <w:p w:rsidR="00CC5E32" w:rsidRDefault="005B0228" w:rsidP="004E355E">
      <w:pPr>
        <w:numPr>
          <w:ilvl w:val="0"/>
          <w:numId w:val="1"/>
        </w:numPr>
        <w:ind w:right="-900"/>
        <w:rPr>
          <w:rFonts w:ascii="Calibri" w:hAnsi="Calibri"/>
          <w:color w:val="000000"/>
          <w:sz w:val="24"/>
          <w:szCs w:val="24"/>
        </w:rPr>
      </w:pPr>
      <w:r>
        <w:rPr>
          <w:rFonts w:ascii="Calibri" w:hAnsi="Calibri"/>
          <w:color w:val="000000"/>
          <w:sz w:val="24"/>
          <w:szCs w:val="24"/>
        </w:rPr>
        <w:t>Involved in Application Maintenance(AM)</w:t>
      </w:r>
      <w:r w:rsidR="00CC5E32">
        <w:rPr>
          <w:rFonts w:ascii="Calibri" w:hAnsi="Calibri"/>
          <w:color w:val="000000"/>
          <w:sz w:val="24"/>
          <w:szCs w:val="24"/>
        </w:rPr>
        <w:t xml:space="preserve"> support activities.</w:t>
      </w:r>
    </w:p>
    <w:p w:rsidR="009D0FBC" w:rsidRPr="00CC5E32" w:rsidRDefault="009D0FBC" w:rsidP="004E355E">
      <w:pPr>
        <w:numPr>
          <w:ilvl w:val="0"/>
          <w:numId w:val="1"/>
        </w:numPr>
        <w:ind w:right="-900"/>
        <w:rPr>
          <w:rFonts w:ascii="Calibri" w:hAnsi="Calibri"/>
          <w:color w:val="000000"/>
          <w:sz w:val="24"/>
          <w:szCs w:val="24"/>
        </w:rPr>
      </w:pPr>
      <w:r>
        <w:rPr>
          <w:rFonts w:ascii="Calibri" w:hAnsi="Calibri"/>
          <w:color w:val="000000"/>
          <w:sz w:val="24"/>
          <w:szCs w:val="24"/>
        </w:rPr>
        <w:t>Handled production defects</w:t>
      </w:r>
      <w:r w:rsidR="00912F85">
        <w:rPr>
          <w:rFonts w:ascii="Calibri" w:hAnsi="Calibri"/>
          <w:color w:val="000000"/>
          <w:sz w:val="24"/>
          <w:szCs w:val="24"/>
        </w:rPr>
        <w:t xml:space="preserve"> and provided resolution</w:t>
      </w:r>
      <w:r w:rsidR="00CE3A5F">
        <w:rPr>
          <w:rFonts w:ascii="Calibri" w:hAnsi="Calibri"/>
          <w:color w:val="000000"/>
          <w:sz w:val="24"/>
          <w:szCs w:val="24"/>
        </w:rPr>
        <w:t>.</w:t>
      </w:r>
    </w:p>
    <w:p w:rsidR="00CC5E32" w:rsidRDefault="00CC5E32" w:rsidP="004E355E">
      <w:pPr>
        <w:numPr>
          <w:ilvl w:val="0"/>
          <w:numId w:val="1"/>
        </w:numPr>
        <w:ind w:right="-900"/>
        <w:rPr>
          <w:rFonts w:ascii="Calibri" w:hAnsi="Calibri"/>
          <w:sz w:val="24"/>
          <w:szCs w:val="24"/>
        </w:rPr>
      </w:pPr>
      <w:r w:rsidRPr="00CC5E32">
        <w:rPr>
          <w:rFonts w:ascii="Calibri" w:hAnsi="Calibri"/>
          <w:sz w:val="24"/>
          <w:szCs w:val="24"/>
        </w:rPr>
        <w:t>Ability to Understand the Business Requirements and provide the Business Solution</w:t>
      </w:r>
    </w:p>
    <w:p w:rsidR="00CC5E32" w:rsidRDefault="00CC5E32" w:rsidP="004E355E">
      <w:pPr>
        <w:numPr>
          <w:ilvl w:val="0"/>
          <w:numId w:val="1"/>
        </w:numPr>
        <w:ind w:right="-900"/>
        <w:rPr>
          <w:rFonts w:ascii="Calibri" w:hAnsi="Calibri"/>
          <w:sz w:val="24"/>
          <w:szCs w:val="24"/>
        </w:rPr>
      </w:pPr>
      <w:r w:rsidRPr="00CC5E32">
        <w:rPr>
          <w:rFonts w:ascii="Calibri" w:hAnsi="Calibri"/>
          <w:sz w:val="24"/>
          <w:szCs w:val="24"/>
        </w:rPr>
        <w:t>Capability to adapt and learn new tools and applications</w:t>
      </w:r>
      <w:r>
        <w:rPr>
          <w:rFonts w:ascii="Calibri" w:hAnsi="Calibri"/>
          <w:sz w:val="24"/>
          <w:szCs w:val="24"/>
        </w:rPr>
        <w:t>.</w:t>
      </w:r>
    </w:p>
    <w:p w:rsidR="007E7181" w:rsidRPr="007E7181" w:rsidRDefault="007E7181" w:rsidP="004E355E">
      <w:pPr>
        <w:numPr>
          <w:ilvl w:val="0"/>
          <w:numId w:val="1"/>
        </w:numPr>
        <w:overflowPunct/>
        <w:jc w:val="left"/>
        <w:rPr>
          <w:rFonts w:ascii="Calibri" w:hAnsi="Calibri"/>
          <w:sz w:val="24"/>
          <w:szCs w:val="24"/>
        </w:rPr>
      </w:pPr>
      <w:r w:rsidRPr="007E7181">
        <w:rPr>
          <w:rFonts w:ascii="Calibri" w:hAnsi="Calibri"/>
          <w:sz w:val="24"/>
          <w:szCs w:val="24"/>
        </w:rPr>
        <w:t>Experience in working with supporting team for L2,</w:t>
      </w:r>
      <w:r>
        <w:rPr>
          <w:rFonts w:ascii="Calibri" w:hAnsi="Calibri"/>
          <w:sz w:val="24"/>
          <w:szCs w:val="24"/>
        </w:rPr>
        <w:t xml:space="preserve"> </w:t>
      </w:r>
      <w:r w:rsidRPr="007E7181">
        <w:rPr>
          <w:rFonts w:ascii="Calibri" w:hAnsi="Calibri"/>
          <w:sz w:val="24"/>
          <w:szCs w:val="24"/>
        </w:rPr>
        <w:t>L3.</w:t>
      </w:r>
    </w:p>
    <w:p w:rsidR="00CC5E32" w:rsidRDefault="00CC5E32" w:rsidP="00CC5E32">
      <w:pPr>
        <w:ind w:left="360" w:right="-900"/>
        <w:rPr>
          <w:rFonts w:ascii="Calibri" w:hAnsi="Calibri"/>
          <w:sz w:val="24"/>
          <w:szCs w:val="24"/>
        </w:rPr>
      </w:pPr>
    </w:p>
    <w:p w:rsidR="00630D70" w:rsidRDefault="00630D70" w:rsidP="00F27D12">
      <w:pPr>
        <w:pStyle w:val="Heading2"/>
        <w:rPr>
          <w:rFonts w:ascii="Calibri" w:hAnsi="Calibri"/>
          <w:i w:val="0"/>
          <w:sz w:val="24"/>
          <w:szCs w:val="24"/>
        </w:rPr>
      </w:pPr>
      <w:r w:rsidRPr="00F27D12">
        <w:rPr>
          <w:rFonts w:ascii="Calibri" w:hAnsi="Calibri"/>
          <w:i w:val="0"/>
          <w:sz w:val="24"/>
          <w:szCs w:val="24"/>
        </w:rPr>
        <w:t>Education</w:t>
      </w:r>
    </w:p>
    <w:p w:rsidR="000B35EB" w:rsidRDefault="000B35EB" w:rsidP="002C4373"/>
    <w:p w:rsidR="007E7181" w:rsidRDefault="007E7181" w:rsidP="004E355E">
      <w:pPr>
        <w:pStyle w:val="ListParagraph"/>
        <w:widowControl/>
        <w:numPr>
          <w:ilvl w:val="0"/>
          <w:numId w:val="7"/>
        </w:numPr>
        <w:autoSpaceDE/>
        <w:autoSpaceDN/>
        <w:adjustRightInd/>
        <w:contextualSpacing/>
        <w:rPr>
          <w:rFonts w:cs="Arial"/>
        </w:rPr>
      </w:pPr>
      <w:proofErr w:type="spellStart"/>
      <w:r w:rsidRPr="007E7181">
        <w:rPr>
          <w:rFonts w:ascii="Calibri" w:eastAsia="Times New Roman" w:hAnsi="Calibri"/>
          <w:sz w:val="24"/>
          <w:szCs w:val="24"/>
          <w:lang w:eastAsia="ar-SA"/>
        </w:rPr>
        <w:t>Post Graduation</w:t>
      </w:r>
      <w:proofErr w:type="spellEnd"/>
      <w:r w:rsidRPr="007E7181">
        <w:rPr>
          <w:rFonts w:ascii="Calibri" w:eastAsia="Times New Roman" w:hAnsi="Calibri"/>
          <w:sz w:val="24"/>
          <w:szCs w:val="24"/>
          <w:lang w:eastAsia="ar-SA"/>
        </w:rPr>
        <w:t xml:space="preserve"> (MCA) from</w:t>
      </w:r>
      <w:r>
        <w:rPr>
          <w:rFonts w:cs="Arial"/>
        </w:rPr>
        <w:t xml:space="preserve"> </w:t>
      </w:r>
      <w:r w:rsidRPr="007E7181">
        <w:rPr>
          <w:rFonts w:ascii="Calibri" w:eastAsia="Times New Roman" w:hAnsi="Calibri"/>
          <w:b/>
          <w:sz w:val="24"/>
          <w:szCs w:val="24"/>
          <w:lang w:eastAsia="ar-SA"/>
        </w:rPr>
        <w:t>Osmania University</w:t>
      </w:r>
      <w:r>
        <w:rPr>
          <w:rFonts w:cs="Arial"/>
        </w:rPr>
        <w:t>.</w:t>
      </w:r>
    </w:p>
    <w:p w:rsidR="00B42329" w:rsidRPr="00B42329" w:rsidRDefault="00AB4FD0" w:rsidP="00B42329">
      <w:pPr>
        <w:pStyle w:val="Heading2"/>
        <w:numPr>
          <w:ilvl w:val="1"/>
          <w:numId w:val="2"/>
        </w:numPr>
        <w:rPr>
          <w:rFonts w:ascii="Calibri" w:hAnsi="Calibri"/>
          <w:i w:val="0"/>
          <w:sz w:val="24"/>
          <w:szCs w:val="24"/>
        </w:rPr>
      </w:pPr>
      <w:r w:rsidRPr="002E5BF0">
        <w:rPr>
          <w:rFonts w:ascii="Calibri" w:hAnsi="Calibri"/>
          <w:i w:val="0"/>
          <w:sz w:val="24"/>
          <w:szCs w:val="24"/>
        </w:rPr>
        <w:t>Professional Experience</w:t>
      </w:r>
    </w:p>
    <w:p w:rsidR="00B42329" w:rsidRDefault="00B42329" w:rsidP="00B42329">
      <w:pPr>
        <w:rPr>
          <w:rFonts w:ascii="Verdana" w:hAnsi="Verdana" w:cs="Arial"/>
          <w:sz w:val="20"/>
        </w:rPr>
      </w:pPr>
    </w:p>
    <w:p w:rsidR="00B42329" w:rsidRPr="002F1B24" w:rsidRDefault="002F1B24" w:rsidP="00B42329">
      <w:pPr>
        <w:numPr>
          <w:ilvl w:val="0"/>
          <w:numId w:val="8"/>
        </w:numPr>
        <w:rPr>
          <w:rFonts w:ascii="Calibri" w:hAnsi="Calibri"/>
          <w:color w:val="000000"/>
          <w:sz w:val="24"/>
          <w:szCs w:val="24"/>
        </w:rPr>
      </w:pPr>
      <w:r>
        <w:rPr>
          <w:rFonts w:ascii="Verdana" w:hAnsi="Verdana" w:cs="Arial"/>
          <w:sz w:val="20"/>
        </w:rPr>
        <w:t>Working</w:t>
      </w:r>
      <w:r w:rsidR="00B42329">
        <w:rPr>
          <w:rFonts w:ascii="Verdana" w:hAnsi="Verdana" w:cs="Arial"/>
          <w:sz w:val="20"/>
        </w:rPr>
        <w:t xml:space="preserve"> as a Senior Software Engineer for an </w:t>
      </w:r>
      <w:r>
        <w:rPr>
          <w:rFonts w:ascii="Verdana" w:hAnsi="Verdana" w:cs="Arial"/>
          <w:b/>
          <w:sz w:val="20"/>
        </w:rPr>
        <w:t>IBM</w:t>
      </w:r>
      <w:r w:rsidR="00B42329">
        <w:rPr>
          <w:rFonts w:ascii="Verdana" w:hAnsi="Verdana" w:cs="Arial"/>
          <w:sz w:val="20"/>
        </w:rPr>
        <w:t xml:space="preserve">, Bangalore Since </w:t>
      </w:r>
      <w:r>
        <w:rPr>
          <w:rFonts w:ascii="Verdana" w:hAnsi="Verdana" w:cs="Arial"/>
          <w:sz w:val="20"/>
        </w:rPr>
        <w:t>January 2016</w:t>
      </w:r>
      <w:r w:rsidR="00B42329">
        <w:rPr>
          <w:rFonts w:ascii="Verdana" w:hAnsi="Verdana" w:cs="Arial"/>
          <w:sz w:val="20"/>
        </w:rPr>
        <w:t xml:space="preserve"> to </w:t>
      </w:r>
      <w:r>
        <w:rPr>
          <w:rFonts w:ascii="Verdana" w:hAnsi="Verdana" w:cs="Arial"/>
          <w:sz w:val="20"/>
        </w:rPr>
        <w:t xml:space="preserve">till </w:t>
      </w:r>
      <w:r w:rsidR="00281FF3">
        <w:rPr>
          <w:rFonts w:ascii="Verdana" w:hAnsi="Verdana" w:cs="Arial"/>
          <w:sz w:val="20"/>
        </w:rPr>
        <w:t>December 2020.</w:t>
      </w:r>
    </w:p>
    <w:p w:rsidR="002F1B24" w:rsidRPr="002F1B24" w:rsidRDefault="002F1B24" w:rsidP="002F1B24">
      <w:pPr>
        <w:numPr>
          <w:ilvl w:val="0"/>
          <w:numId w:val="8"/>
        </w:numPr>
        <w:rPr>
          <w:rFonts w:ascii="Calibri" w:hAnsi="Calibri"/>
          <w:color w:val="000000"/>
          <w:sz w:val="24"/>
          <w:szCs w:val="24"/>
        </w:rPr>
      </w:pPr>
      <w:r>
        <w:rPr>
          <w:rFonts w:ascii="Verdana" w:hAnsi="Verdana" w:cs="Arial"/>
          <w:sz w:val="20"/>
        </w:rPr>
        <w:t xml:space="preserve">Worked as a Senior Software Engineer for an </w:t>
      </w:r>
      <w:r>
        <w:rPr>
          <w:rFonts w:ascii="Verdana" w:hAnsi="Verdana" w:cs="Arial"/>
          <w:b/>
          <w:sz w:val="20"/>
        </w:rPr>
        <w:t>J P Morgan</w:t>
      </w:r>
      <w:r>
        <w:rPr>
          <w:rFonts w:ascii="Verdana" w:hAnsi="Verdana" w:cs="Arial"/>
          <w:sz w:val="20"/>
        </w:rPr>
        <w:t>, Bangalore Since July 2015 to January 2016.</w:t>
      </w:r>
    </w:p>
    <w:p w:rsidR="007E7181" w:rsidRPr="00B42329" w:rsidRDefault="00B42329" w:rsidP="00B42329">
      <w:pPr>
        <w:numPr>
          <w:ilvl w:val="0"/>
          <w:numId w:val="8"/>
        </w:numPr>
        <w:rPr>
          <w:rFonts w:ascii="Calibri" w:hAnsi="Calibri"/>
          <w:color w:val="000000"/>
          <w:sz w:val="24"/>
          <w:szCs w:val="24"/>
        </w:rPr>
      </w:pPr>
      <w:r>
        <w:rPr>
          <w:rFonts w:ascii="Verdana" w:hAnsi="Verdana" w:cs="Arial"/>
          <w:sz w:val="20"/>
        </w:rPr>
        <w:t xml:space="preserve">Worked as a Software Engineer for an </w:t>
      </w:r>
      <w:r>
        <w:rPr>
          <w:rFonts w:ascii="Verdana" w:hAnsi="Verdana" w:cs="Arial"/>
          <w:b/>
          <w:sz w:val="20"/>
        </w:rPr>
        <w:t>Accenture</w:t>
      </w:r>
      <w:r>
        <w:rPr>
          <w:rFonts w:ascii="Verdana" w:hAnsi="Verdana" w:cs="Arial"/>
          <w:sz w:val="20"/>
        </w:rPr>
        <w:t>, Bangalore Since August 2013 to December 2014.</w:t>
      </w:r>
      <w:r w:rsidR="007E7181" w:rsidRPr="00B42329">
        <w:rPr>
          <w:rFonts w:ascii="Verdana" w:hAnsi="Verdana" w:cs="Arial"/>
          <w:sz w:val="20"/>
        </w:rPr>
        <w:t xml:space="preserve">   </w:t>
      </w:r>
    </w:p>
    <w:p w:rsidR="00A9592F" w:rsidRPr="00217F66" w:rsidRDefault="00A9592F" w:rsidP="00A9592F">
      <w:pPr>
        <w:numPr>
          <w:ilvl w:val="0"/>
          <w:numId w:val="8"/>
        </w:numPr>
        <w:rPr>
          <w:rFonts w:ascii="Calibri" w:hAnsi="Calibri"/>
          <w:color w:val="000000"/>
          <w:sz w:val="24"/>
          <w:szCs w:val="24"/>
        </w:rPr>
      </w:pPr>
      <w:r>
        <w:rPr>
          <w:rFonts w:ascii="Verdana" w:hAnsi="Verdana" w:cs="Arial"/>
          <w:sz w:val="20"/>
        </w:rPr>
        <w:t xml:space="preserve">Worked as a Software Engineer for an </w:t>
      </w:r>
      <w:r>
        <w:rPr>
          <w:rFonts w:ascii="Verdana" w:hAnsi="Verdana" w:cs="Arial"/>
          <w:b/>
          <w:sz w:val="20"/>
        </w:rPr>
        <w:t>CMC Limited</w:t>
      </w:r>
      <w:r w:rsidR="00734B19">
        <w:rPr>
          <w:rFonts w:ascii="Verdana" w:hAnsi="Verdana" w:cs="Arial"/>
          <w:sz w:val="20"/>
        </w:rPr>
        <w:t>, Raipur Sinc</w:t>
      </w:r>
      <w:r w:rsidR="002D204B">
        <w:rPr>
          <w:rFonts w:ascii="Verdana" w:hAnsi="Verdana" w:cs="Arial"/>
          <w:sz w:val="20"/>
        </w:rPr>
        <w:t>e February 2012 to November 2012</w:t>
      </w:r>
      <w:r>
        <w:rPr>
          <w:rFonts w:ascii="Verdana" w:hAnsi="Verdana" w:cs="Arial"/>
          <w:sz w:val="20"/>
        </w:rPr>
        <w:t xml:space="preserve">.  </w:t>
      </w:r>
    </w:p>
    <w:p w:rsidR="00630D70" w:rsidRPr="002E5BF0" w:rsidRDefault="00630D70" w:rsidP="0033249E">
      <w:pPr>
        <w:pStyle w:val="Heading2"/>
        <w:numPr>
          <w:ilvl w:val="0"/>
          <w:numId w:val="0"/>
        </w:numPr>
        <w:rPr>
          <w:rFonts w:ascii="Calibri" w:hAnsi="Calibri"/>
          <w:i w:val="0"/>
          <w:sz w:val="24"/>
          <w:szCs w:val="24"/>
        </w:rPr>
      </w:pPr>
      <w:r w:rsidRPr="00AD0A15">
        <w:rPr>
          <w:rFonts w:ascii="Calibri" w:hAnsi="Calibri"/>
          <w:i w:val="0"/>
          <w:sz w:val="24"/>
          <w:szCs w:val="24"/>
        </w:rPr>
        <w:t>Technical Skills</w:t>
      </w:r>
    </w:p>
    <w:p w:rsidR="00630D70" w:rsidRPr="00481DA3" w:rsidRDefault="00630D70" w:rsidP="004E355E">
      <w:pPr>
        <w:numPr>
          <w:ilvl w:val="0"/>
          <w:numId w:val="3"/>
        </w:numPr>
        <w:rPr>
          <w:rFonts w:ascii="Calibri" w:hAnsi="Calibri"/>
          <w:sz w:val="24"/>
          <w:szCs w:val="24"/>
        </w:rPr>
      </w:pPr>
      <w:proofErr w:type="spellStart"/>
      <w:r>
        <w:rPr>
          <w:rFonts w:ascii="Calibri" w:hAnsi="Calibri"/>
          <w:sz w:val="24"/>
          <w:szCs w:val="24"/>
        </w:rPr>
        <w:t>WebMethods</w:t>
      </w:r>
      <w:proofErr w:type="spellEnd"/>
      <w:r w:rsidR="00D91F4E">
        <w:rPr>
          <w:rFonts w:ascii="Calibri" w:hAnsi="Calibri"/>
          <w:sz w:val="24"/>
          <w:szCs w:val="24"/>
        </w:rPr>
        <w:t xml:space="preserve"> Components</w:t>
      </w:r>
      <w:r>
        <w:rPr>
          <w:rFonts w:ascii="Calibri" w:hAnsi="Calibri"/>
          <w:sz w:val="24"/>
          <w:szCs w:val="24"/>
        </w:rPr>
        <w:t xml:space="preserve">: </w:t>
      </w:r>
      <w:r w:rsidR="00331E74" w:rsidRPr="00481DA3">
        <w:rPr>
          <w:rFonts w:ascii="Calibri" w:hAnsi="Calibri"/>
          <w:sz w:val="24"/>
          <w:szCs w:val="24"/>
        </w:rPr>
        <w:t xml:space="preserve">Integration Server, </w:t>
      </w:r>
      <w:r w:rsidR="00481DA3">
        <w:rPr>
          <w:rFonts w:ascii="Calibri" w:hAnsi="Calibri"/>
          <w:sz w:val="24"/>
          <w:szCs w:val="24"/>
        </w:rPr>
        <w:t>Designer</w:t>
      </w:r>
      <w:r w:rsidR="007E5FD3">
        <w:rPr>
          <w:rFonts w:ascii="Calibri" w:hAnsi="Calibri"/>
          <w:sz w:val="24"/>
          <w:szCs w:val="24"/>
        </w:rPr>
        <w:t xml:space="preserve"> (</w:t>
      </w:r>
      <w:r w:rsidR="005E2C2E">
        <w:rPr>
          <w:rFonts w:ascii="Calibri" w:hAnsi="Calibri"/>
          <w:sz w:val="24"/>
          <w:szCs w:val="24"/>
        </w:rPr>
        <w:t>9.</w:t>
      </w:r>
      <w:r w:rsidR="000A1025">
        <w:rPr>
          <w:rFonts w:ascii="Calibri" w:hAnsi="Calibri"/>
          <w:sz w:val="24"/>
          <w:szCs w:val="24"/>
        </w:rPr>
        <w:t>12</w:t>
      </w:r>
      <w:r w:rsidR="008F7CA9">
        <w:rPr>
          <w:rFonts w:ascii="Calibri" w:hAnsi="Calibri"/>
          <w:sz w:val="24"/>
          <w:szCs w:val="24"/>
        </w:rPr>
        <w:t xml:space="preserve"> and </w:t>
      </w:r>
      <w:r w:rsidR="00331E74" w:rsidRPr="00481DA3">
        <w:rPr>
          <w:rFonts w:ascii="Calibri" w:hAnsi="Calibri"/>
          <w:sz w:val="24"/>
          <w:szCs w:val="24"/>
        </w:rPr>
        <w:t>8.2</w:t>
      </w:r>
      <w:r w:rsidR="004A7ABA">
        <w:rPr>
          <w:rFonts w:ascii="Calibri" w:hAnsi="Calibri"/>
          <w:sz w:val="24"/>
          <w:szCs w:val="24"/>
        </w:rPr>
        <w:t xml:space="preserve"> above</w:t>
      </w:r>
      <w:r w:rsidRPr="00481DA3">
        <w:rPr>
          <w:rFonts w:ascii="Calibri" w:hAnsi="Calibri"/>
          <w:sz w:val="24"/>
          <w:szCs w:val="24"/>
        </w:rPr>
        <w:t xml:space="preserve">), </w:t>
      </w:r>
      <w:r w:rsidR="000A1025">
        <w:rPr>
          <w:rFonts w:ascii="Calibri" w:hAnsi="Calibri"/>
          <w:sz w:val="24"/>
          <w:szCs w:val="24"/>
        </w:rPr>
        <w:t>U</w:t>
      </w:r>
      <w:r w:rsidR="00A91977">
        <w:rPr>
          <w:rFonts w:ascii="Calibri" w:hAnsi="Calibri"/>
          <w:sz w:val="24"/>
          <w:szCs w:val="24"/>
        </w:rPr>
        <w:t xml:space="preserve">niversal </w:t>
      </w:r>
      <w:proofErr w:type="spellStart"/>
      <w:proofErr w:type="gramStart"/>
      <w:r w:rsidR="000A1025">
        <w:rPr>
          <w:rFonts w:ascii="Calibri" w:hAnsi="Calibri"/>
          <w:sz w:val="24"/>
          <w:szCs w:val="24"/>
        </w:rPr>
        <w:t>M</w:t>
      </w:r>
      <w:r w:rsidR="00A91977">
        <w:rPr>
          <w:rFonts w:ascii="Calibri" w:hAnsi="Calibri"/>
          <w:sz w:val="24"/>
          <w:szCs w:val="24"/>
        </w:rPr>
        <w:t>essaging</w:t>
      </w:r>
      <w:r w:rsidR="00366FC0">
        <w:rPr>
          <w:rFonts w:ascii="Calibri" w:hAnsi="Calibri"/>
          <w:sz w:val="24"/>
          <w:szCs w:val="24"/>
        </w:rPr>
        <w:t>,AT</w:t>
      </w:r>
      <w:proofErr w:type="gramEnd"/>
      <w:r w:rsidR="00366FC0">
        <w:rPr>
          <w:rFonts w:ascii="Calibri" w:hAnsi="Calibri"/>
          <w:sz w:val="24"/>
          <w:szCs w:val="24"/>
        </w:rPr>
        <w:t>,API</w:t>
      </w:r>
      <w:proofErr w:type="spellEnd"/>
      <w:r w:rsidR="00366FC0">
        <w:rPr>
          <w:rFonts w:ascii="Calibri" w:hAnsi="Calibri"/>
          <w:sz w:val="24"/>
          <w:szCs w:val="24"/>
        </w:rPr>
        <w:t xml:space="preserve"> GATEWAY </w:t>
      </w:r>
      <w:r w:rsidR="00961FD7">
        <w:rPr>
          <w:rFonts w:ascii="Calibri" w:hAnsi="Calibri"/>
          <w:sz w:val="24"/>
          <w:szCs w:val="24"/>
        </w:rPr>
        <w:t>and</w:t>
      </w:r>
      <w:r w:rsidR="005550DE" w:rsidRPr="00481DA3">
        <w:rPr>
          <w:rFonts w:ascii="Calibri" w:hAnsi="Calibri"/>
          <w:sz w:val="24"/>
          <w:szCs w:val="24"/>
        </w:rPr>
        <w:t xml:space="preserve"> MWS</w:t>
      </w:r>
      <w:r w:rsidR="00281FF3">
        <w:rPr>
          <w:rFonts w:ascii="Calibri" w:hAnsi="Calibri"/>
          <w:sz w:val="24"/>
          <w:szCs w:val="24"/>
        </w:rPr>
        <w:t xml:space="preserve">. </w:t>
      </w:r>
    </w:p>
    <w:p w:rsidR="009137C7" w:rsidRPr="00481DA3" w:rsidRDefault="0061196C" w:rsidP="004E355E">
      <w:pPr>
        <w:numPr>
          <w:ilvl w:val="0"/>
          <w:numId w:val="3"/>
        </w:numPr>
        <w:rPr>
          <w:rFonts w:ascii="Calibri" w:hAnsi="Calibri"/>
          <w:sz w:val="24"/>
          <w:szCs w:val="24"/>
        </w:rPr>
      </w:pPr>
      <w:r>
        <w:rPr>
          <w:rFonts w:ascii="Calibri" w:hAnsi="Calibri"/>
          <w:sz w:val="24"/>
          <w:szCs w:val="24"/>
        </w:rPr>
        <w:t xml:space="preserve">Developed </w:t>
      </w:r>
      <w:r w:rsidR="005550DE">
        <w:rPr>
          <w:rFonts w:ascii="Calibri" w:hAnsi="Calibri"/>
          <w:sz w:val="24"/>
          <w:szCs w:val="24"/>
        </w:rPr>
        <w:t xml:space="preserve">Integrations </w:t>
      </w:r>
      <w:r>
        <w:rPr>
          <w:rFonts w:ascii="Calibri" w:hAnsi="Calibri"/>
          <w:sz w:val="24"/>
          <w:szCs w:val="24"/>
        </w:rPr>
        <w:t>using</w:t>
      </w:r>
      <w:r w:rsidR="005550DE">
        <w:rPr>
          <w:rFonts w:ascii="Calibri" w:hAnsi="Calibri"/>
          <w:sz w:val="24"/>
          <w:szCs w:val="24"/>
        </w:rPr>
        <w:t>:</w:t>
      </w:r>
      <w:r w:rsidR="00481DA3">
        <w:rPr>
          <w:rFonts w:ascii="Calibri" w:hAnsi="Calibri"/>
          <w:sz w:val="24"/>
          <w:szCs w:val="24"/>
        </w:rPr>
        <w:t xml:space="preserve"> </w:t>
      </w:r>
      <w:r w:rsidR="005550DE" w:rsidRPr="00481DA3">
        <w:rPr>
          <w:rFonts w:ascii="Calibri" w:hAnsi="Calibri"/>
          <w:sz w:val="24"/>
          <w:szCs w:val="24"/>
        </w:rPr>
        <w:t xml:space="preserve">JDBC Adapter, </w:t>
      </w:r>
      <w:r w:rsidR="00C932F7" w:rsidRPr="00481DA3">
        <w:rPr>
          <w:rFonts w:ascii="Calibri" w:hAnsi="Calibri"/>
          <w:sz w:val="24"/>
          <w:szCs w:val="24"/>
        </w:rPr>
        <w:t>Flat File</w:t>
      </w:r>
      <w:r w:rsidR="00040BA3" w:rsidRPr="00481DA3">
        <w:rPr>
          <w:rFonts w:ascii="Calibri" w:hAnsi="Calibri"/>
          <w:sz w:val="24"/>
          <w:szCs w:val="24"/>
        </w:rPr>
        <w:t>.</w:t>
      </w:r>
    </w:p>
    <w:p w:rsidR="00630D70" w:rsidRDefault="00630D70" w:rsidP="004E355E">
      <w:pPr>
        <w:numPr>
          <w:ilvl w:val="0"/>
          <w:numId w:val="3"/>
        </w:numPr>
        <w:tabs>
          <w:tab w:val="left" w:pos="720"/>
          <w:tab w:val="left" w:pos="1080"/>
        </w:tabs>
        <w:rPr>
          <w:rFonts w:ascii="Calibri" w:hAnsi="Calibri"/>
          <w:sz w:val="24"/>
          <w:szCs w:val="24"/>
        </w:rPr>
      </w:pPr>
      <w:r>
        <w:rPr>
          <w:rFonts w:ascii="Calibri" w:hAnsi="Calibri"/>
          <w:sz w:val="24"/>
          <w:szCs w:val="24"/>
        </w:rPr>
        <w:t>Databases: Oracle</w:t>
      </w:r>
      <w:r w:rsidR="002F6529">
        <w:rPr>
          <w:rFonts w:ascii="Calibri" w:hAnsi="Calibri"/>
          <w:sz w:val="24"/>
          <w:szCs w:val="24"/>
        </w:rPr>
        <w:t>.</w:t>
      </w:r>
    </w:p>
    <w:p w:rsidR="002E5BF0" w:rsidRDefault="00630D70" w:rsidP="004E355E">
      <w:pPr>
        <w:numPr>
          <w:ilvl w:val="0"/>
          <w:numId w:val="3"/>
        </w:numPr>
        <w:tabs>
          <w:tab w:val="left" w:pos="720"/>
          <w:tab w:val="left" w:pos="1080"/>
        </w:tabs>
        <w:rPr>
          <w:rFonts w:ascii="Calibri" w:hAnsi="Calibri"/>
          <w:sz w:val="24"/>
          <w:szCs w:val="24"/>
        </w:rPr>
      </w:pPr>
      <w:r>
        <w:rPr>
          <w:rFonts w:ascii="Calibri" w:hAnsi="Calibri"/>
          <w:sz w:val="24"/>
          <w:szCs w:val="24"/>
        </w:rPr>
        <w:t>OS: Win</w:t>
      </w:r>
      <w:r w:rsidR="001D4C0C">
        <w:rPr>
          <w:rFonts w:ascii="Calibri" w:hAnsi="Calibri"/>
          <w:sz w:val="24"/>
          <w:szCs w:val="24"/>
        </w:rPr>
        <w:t>dows 2000/ XP/Vista</w:t>
      </w:r>
      <w:r w:rsidR="002F6529">
        <w:rPr>
          <w:rFonts w:ascii="Calibri" w:hAnsi="Calibri"/>
          <w:sz w:val="24"/>
          <w:szCs w:val="24"/>
        </w:rPr>
        <w:t>.</w:t>
      </w:r>
    </w:p>
    <w:p w:rsidR="00630D70" w:rsidRPr="002E5BF0" w:rsidRDefault="00630D70" w:rsidP="004E355E">
      <w:pPr>
        <w:numPr>
          <w:ilvl w:val="0"/>
          <w:numId w:val="3"/>
        </w:numPr>
        <w:tabs>
          <w:tab w:val="left" w:pos="720"/>
          <w:tab w:val="left" w:pos="1080"/>
        </w:tabs>
        <w:rPr>
          <w:rFonts w:ascii="Calibri" w:hAnsi="Calibri"/>
          <w:sz w:val="24"/>
          <w:szCs w:val="24"/>
        </w:rPr>
      </w:pPr>
      <w:r w:rsidRPr="002E5BF0">
        <w:rPr>
          <w:rFonts w:ascii="Calibri" w:hAnsi="Calibri"/>
          <w:sz w:val="24"/>
          <w:szCs w:val="24"/>
        </w:rPr>
        <w:t>Other Tools:</w:t>
      </w:r>
      <w:r w:rsidR="00481DA3">
        <w:rPr>
          <w:rFonts w:ascii="Calibri" w:hAnsi="Calibri"/>
          <w:sz w:val="24"/>
          <w:szCs w:val="24"/>
        </w:rPr>
        <w:t xml:space="preserve"> </w:t>
      </w:r>
      <w:r w:rsidR="00273E86" w:rsidRPr="002E5BF0">
        <w:rPr>
          <w:rFonts w:ascii="Calibri" w:hAnsi="Calibri"/>
          <w:sz w:val="24"/>
          <w:szCs w:val="24"/>
        </w:rPr>
        <w:t>SOAP UI</w:t>
      </w:r>
      <w:r w:rsidR="002E5BF0">
        <w:rPr>
          <w:rFonts w:ascii="Calibri" w:hAnsi="Calibri"/>
          <w:sz w:val="24"/>
          <w:szCs w:val="24"/>
        </w:rPr>
        <w:t xml:space="preserve">, </w:t>
      </w:r>
      <w:r w:rsidR="005727A9">
        <w:rPr>
          <w:rFonts w:ascii="Calibri" w:hAnsi="Calibri"/>
          <w:sz w:val="24"/>
          <w:szCs w:val="24"/>
        </w:rPr>
        <w:t xml:space="preserve">SVN, </w:t>
      </w:r>
      <w:r w:rsidR="00481DA3">
        <w:rPr>
          <w:rFonts w:ascii="Calibri" w:hAnsi="Calibri"/>
          <w:sz w:val="24"/>
          <w:szCs w:val="24"/>
        </w:rPr>
        <w:t>Remedy, Hudson</w:t>
      </w:r>
      <w:r w:rsidR="00AF47A9">
        <w:rPr>
          <w:rFonts w:ascii="Calibri" w:hAnsi="Calibri"/>
          <w:sz w:val="24"/>
          <w:szCs w:val="24"/>
        </w:rPr>
        <w:t>, Bit Bucket</w:t>
      </w:r>
      <w:r w:rsidR="00961FD7">
        <w:rPr>
          <w:rFonts w:ascii="Calibri" w:hAnsi="Calibri"/>
          <w:sz w:val="24"/>
          <w:szCs w:val="24"/>
        </w:rPr>
        <w:t xml:space="preserve"> and </w:t>
      </w:r>
      <w:r w:rsidR="00034C12">
        <w:rPr>
          <w:rFonts w:ascii="Calibri" w:hAnsi="Calibri"/>
          <w:sz w:val="24"/>
          <w:szCs w:val="24"/>
        </w:rPr>
        <w:t>Jenkins</w:t>
      </w:r>
      <w:r w:rsidR="00481DA3">
        <w:rPr>
          <w:rFonts w:ascii="Calibri" w:hAnsi="Calibri"/>
          <w:sz w:val="24"/>
          <w:szCs w:val="24"/>
        </w:rPr>
        <w:t>.</w:t>
      </w:r>
      <w:r w:rsidR="0058493F" w:rsidRPr="002E5BF0">
        <w:rPr>
          <w:rFonts w:ascii="Calibri" w:hAnsi="Calibri"/>
          <w:sz w:val="24"/>
          <w:szCs w:val="24"/>
        </w:rPr>
        <w:t xml:space="preserve">  </w:t>
      </w:r>
    </w:p>
    <w:p w:rsidR="00297311" w:rsidRDefault="00630D70" w:rsidP="00297311">
      <w:pPr>
        <w:pStyle w:val="Heading2"/>
        <w:numPr>
          <w:ilvl w:val="0"/>
          <w:numId w:val="0"/>
        </w:numPr>
        <w:rPr>
          <w:rFonts w:ascii="Calibri" w:hAnsi="Calibri"/>
          <w:i w:val="0"/>
          <w:sz w:val="24"/>
          <w:szCs w:val="24"/>
        </w:rPr>
      </w:pPr>
      <w:r w:rsidRPr="00CC5E32">
        <w:rPr>
          <w:rFonts w:ascii="Calibri" w:hAnsi="Calibri"/>
          <w:i w:val="0"/>
          <w:sz w:val="24"/>
          <w:szCs w:val="24"/>
        </w:rPr>
        <w:lastRenderedPageBreak/>
        <w:t>Project Details</w:t>
      </w:r>
    </w:p>
    <w:p w:rsidR="00773B59" w:rsidRDefault="000B0AA5" w:rsidP="00232813">
      <w:pPr>
        <w:pStyle w:val="Heading2"/>
        <w:numPr>
          <w:ilvl w:val="0"/>
          <w:numId w:val="19"/>
        </w:numPr>
        <w:rPr>
          <w:rFonts w:ascii="Calibri" w:hAnsi="Calibri"/>
          <w:i w:val="0"/>
          <w:sz w:val="24"/>
          <w:szCs w:val="24"/>
          <w:lang w:val="en-US"/>
        </w:rPr>
      </w:pPr>
      <w:bookmarkStart w:id="0" w:name="_GoBack"/>
      <w:bookmarkEnd w:id="0"/>
      <w:r>
        <w:rPr>
          <w:rFonts w:ascii="Calibri" w:hAnsi="Calibri"/>
          <w:i w:val="0"/>
          <w:sz w:val="24"/>
          <w:szCs w:val="24"/>
          <w:lang w:val="en-US"/>
        </w:rPr>
        <w:t>ProQuest LLC</w:t>
      </w:r>
      <w:r w:rsidR="00773B59">
        <w:rPr>
          <w:rFonts w:ascii="Calibri" w:hAnsi="Calibri"/>
          <w:i w:val="0"/>
          <w:sz w:val="24"/>
          <w:szCs w:val="24"/>
          <w:lang w:val="en-US"/>
        </w:rPr>
        <w:t>, USA</w:t>
      </w:r>
    </w:p>
    <w:p w:rsidR="00773B59" w:rsidRPr="00721ADD" w:rsidRDefault="00773B59" w:rsidP="00232813"/>
    <w:p w:rsidR="00773B59" w:rsidRPr="00721ADD" w:rsidRDefault="00773B59" w:rsidP="00232813">
      <w:r w:rsidRPr="00E26715">
        <w:rPr>
          <w:rFonts w:ascii="Calibri" w:hAnsi="Calibri" w:cs="Calibri"/>
          <w:b/>
          <w:color w:val="222222"/>
          <w:sz w:val="24"/>
          <w:szCs w:val="24"/>
          <w:lang w:eastAsia="en-US"/>
        </w:rPr>
        <w:t>Description</w:t>
      </w:r>
      <w:r>
        <w:rPr>
          <w:rFonts w:ascii="Calibri" w:hAnsi="Calibri" w:cs="Calibri"/>
          <w:b/>
          <w:color w:val="222222"/>
          <w:sz w:val="24"/>
          <w:szCs w:val="24"/>
          <w:lang w:eastAsia="en-US"/>
        </w:rPr>
        <w:t>:</w:t>
      </w:r>
    </w:p>
    <w:p w:rsidR="00773B59" w:rsidRDefault="00773B59" w:rsidP="00232813">
      <w:pPr>
        <w:rPr>
          <w:lang w:val="x-none"/>
        </w:rPr>
      </w:pPr>
    </w:p>
    <w:p w:rsidR="00773B59" w:rsidRPr="00773B59" w:rsidRDefault="00773B59" w:rsidP="00773B59">
      <w:pPr>
        <w:rPr>
          <w:lang w:val="x-none"/>
        </w:rPr>
      </w:pPr>
    </w:p>
    <w:p w:rsidR="00721ADD" w:rsidRPr="00E26715" w:rsidRDefault="00721ADD" w:rsidP="00721ADD">
      <w:pPr>
        <w:shd w:val="clear" w:color="auto" w:fill="FFFFFF"/>
        <w:overflowPunct/>
        <w:jc w:val="left"/>
        <w:rPr>
          <w:rFonts w:ascii="Calibri" w:hAnsi="Calibri" w:cs="Calibri"/>
          <w:color w:val="222222"/>
          <w:sz w:val="24"/>
          <w:szCs w:val="24"/>
          <w:lang w:eastAsia="en-US"/>
        </w:rPr>
      </w:pPr>
      <w:r w:rsidRPr="007A7C12">
        <w:rPr>
          <w:rFonts w:ascii="Calibri" w:hAnsi="Calibri" w:cs="Calibri"/>
          <w:b/>
          <w:color w:val="222222"/>
          <w:sz w:val="24"/>
          <w:szCs w:val="24"/>
          <w:lang w:eastAsia="en-US"/>
        </w:rPr>
        <w:t>Client</w:t>
      </w:r>
      <w:r>
        <w:rPr>
          <w:rFonts w:cs="Arial"/>
          <w:color w:val="222222"/>
          <w:sz w:val="20"/>
          <w:lang w:eastAsia="en-US"/>
        </w:rPr>
        <w:t xml:space="preserve"> </w:t>
      </w:r>
      <w:r w:rsidRPr="00E26715">
        <w:rPr>
          <w:rFonts w:cs="Arial"/>
          <w:color w:val="222222"/>
          <w:sz w:val="20"/>
          <w:lang w:eastAsia="en-US"/>
        </w:rPr>
        <w:t xml:space="preserve"> </w:t>
      </w:r>
      <w:r>
        <w:rPr>
          <w:rFonts w:cs="Arial"/>
          <w:color w:val="222222"/>
          <w:sz w:val="20"/>
          <w:lang w:eastAsia="en-US"/>
        </w:rPr>
        <w:t xml:space="preserve">                      </w:t>
      </w:r>
      <w:proofErr w:type="gramStart"/>
      <w:r>
        <w:rPr>
          <w:rFonts w:cs="Arial"/>
          <w:color w:val="222222"/>
          <w:sz w:val="20"/>
          <w:lang w:eastAsia="en-US"/>
        </w:rPr>
        <w:t xml:space="preserve">  </w:t>
      </w:r>
      <w:r>
        <w:rPr>
          <w:rFonts w:ascii="Calibri" w:hAnsi="Calibri" w:cs="Calibri"/>
          <w:color w:val="222222"/>
          <w:sz w:val="24"/>
          <w:szCs w:val="24"/>
          <w:lang w:eastAsia="en-US"/>
        </w:rPr>
        <w:t>:</w:t>
      </w:r>
      <w:proofErr w:type="gramEnd"/>
      <w:r>
        <w:rPr>
          <w:rFonts w:ascii="Calibri" w:hAnsi="Calibri" w:cs="Calibri"/>
          <w:color w:val="222222"/>
          <w:sz w:val="24"/>
          <w:szCs w:val="24"/>
          <w:lang w:eastAsia="en-US"/>
        </w:rPr>
        <w:t xml:space="preserve">  </w:t>
      </w:r>
      <w:r w:rsidR="000B0AA5" w:rsidRPr="000B0AA5">
        <w:rPr>
          <w:rFonts w:ascii="Calibri" w:hAnsi="Calibri"/>
          <w:b/>
          <w:bCs/>
          <w:i/>
          <w:sz w:val="24"/>
          <w:szCs w:val="24"/>
        </w:rPr>
        <w:t>ProQuest LLC</w:t>
      </w:r>
    </w:p>
    <w:p w:rsidR="00721ADD" w:rsidRPr="00E26715" w:rsidRDefault="00721ADD" w:rsidP="00721ADD">
      <w:pPr>
        <w:shd w:val="clear" w:color="auto" w:fill="FFFFFF"/>
        <w:overflowPunct/>
        <w:spacing w:line="276" w:lineRule="auto"/>
        <w:rPr>
          <w:rFonts w:ascii="Calibri" w:hAnsi="Calibri" w:cs="Calibri"/>
          <w:color w:val="222222"/>
          <w:sz w:val="24"/>
          <w:szCs w:val="24"/>
          <w:lang w:eastAsia="en-US"/>
        </w:rPr>
      </w:pPr>
      <w:r w:rsidRPr="00E26715">
        <w:rPr>
          <w:rFonts w:ascii="Calibri" w:hAnsi="Calibri" w:cs="Calibri"/>
          <w:b/>
          <w:color w:val="222222"/>
          <w:sz w:val="24"/>
          <w:szCs w:val="24"/>
          <w:lang w:eastAsia="en-US"/>
        </w:rPr>
        <w:t>Environment</w:t>
      </w:r>
      <w:r>
        <w:rPr>
          <w:rFonts w:ascii="Calibri" w:hAnsi="Calibri" w:cs="Calibri"/>
          <w:b/>
          <w:color w:val="222222"/>
          <w:sz w:val="24"/>
          <w:szCs w:val="24"/>
          <w:lang w:eastAsia="en-US"/>
        </w:rPr>
        <w:t xml:space="preserve">           </w:t>
      </w:r>
      <w:proofErr w:type="gramStart"/>
      <w:r>
        <w:rPr>
          <w:rFonts w:ascii="Calibri" w:hAnsi="Calibri" w:cs="Calibri"/>
          <w:b/>
          <w:color w:val="222222"/>
          <w:sz w:val="24"/>
          <w:szCs w:val="24"/>
          <w:lang w:eastAsia="en-US"/>
        </w:rPr>
        <w:t xml:space="preserve"> </w:t>
      </w:r>
      <w:r>
        <w:rPr>
          <w:rFonts w:ascii="Calibri" w:hAnsi="Calibri" w:cs="Calibri"/>
          <w:color w:val="222222"/>
          <w:sz w:val="24"/>
          <w:szCs w:val="24"/>
          <w:lang w:eastAsia="en-US"/>
        </w:rPr>
        <w:t xml:space="preserve"> </w:t>
      </w:r>
      <w:r w:rsidRPr="00E26715">
        <w:rPr>
          <w:rFonts w:ascii="Calibri" w:hAnsi="Calibri" w:cs="Calibri"/>
          <w:color w:val="222222"/>
          <w:sz w:val="24"/>
          <w:szCs w:val="24"/>
          <w:lang w:eastAsia="en-US"/>
        </w:rPr>
        <w:t>:</w:t>
      </w:r>
      <w:proofErr w:type="gramEnd"/>
      <w:r w:rsidRPr="00E26715">
        <w:rPr>
          <w:rFonts w:ascii="Calibri" w:hAnsi="Calibri" w:cs="Calibri"/>
          <w:color w:val="222222"/>
          <w:sz w:val="24"/>
          <w:szCs w:val="24"/>
          <w:lang w:eastAsia="en-US"/>
        </w:rPr>
        <w:t xml:space="preserve"> </w:t>
      </w:r>
      <w:r>
        <w:rPr>
          <w:rFonts w:ascii="Calibri" w:hAnsi="Calibri" w:cs="Calibri"/>
          <w:color w:val="222222"/>
          <w:sz w:val="24"/>
          <w:szCs w:val="24"/>
          <w:lang w:eastAsia="en-US"/>
        </w:rPr>
        <w:t xml:space="preserve"> </w:t>
      </w:r>
      <w:r w:rsidRPr="00E26715">
        <w:rPr>
          <w:rFonts w:ascii="Calibri" w:hAnsi="Calibri" w:cs="Calibri"/>
          <w:color w:val="222222"/>
          <w:sz w:val="24"/>
          <w:szCs w:val="24"/>
          <w:lang w:eastAsia="en-US"/>
        </w:rPr>
        <w:t>W</w:t>
      </w:r>
      <w:r>
        <w:rPr>
          <w:rFonts w:ascii="Calibri" w:hAnsi="Calibri" w:cs="Calibri"/>
          <w:color w:val="222222"/>
          <w:sz w:val="24"/>
          <w:szCs w:val="24"/>
          <w:lang w:eastAsia="en-US"/>
        </w:rPr>
        <w:t>eb Methods Integration Server</w:t>
      </w:r>
      <w:r w:rsidR="00001C33">
        <w:rPr>
          <w:rFonts w:ascii="Calibri" w:hAnsi="Calibri" w:cs="Calibri"/>
          <w:color w:val="222222"/>
          <w:sz w:val="24"/>
          <w:szCs w:val="24"/>
          <w:lang w:eastAsia="en-US"/>
        </w:rPr>
        <w:t xml:space="preserve"> </w:t>
      </w:r>
      <w:r>
        <w:rPr>
          <w:rFonts w:ascii="Calibri" w:hAnsi="Calibri" w:cs="Calibri"/>
          <w:color w:val="222222"/>
          <w:sz w:val="24"/>
          <w:szCs w:val="24"/>
          <w:lang w:eastAsia="en-US"/>
        </w:rPr>
        <w:t xml:space="preserve"> 10.3</w:t>
      </w:r>
      <w:r w:rsidRPr="00E26715">
        <w:rPr>
          <w:rFonts w:ascii="Calibri" w:hAnsi="Calibri" w:cs="Calibri"/>
          <w:color w:val="222222"/>
          <w:sz w:val="24"/>
          <w:szCs w:val="24"/>
          <w:lang w:eastAsia="en-US"/>
        </w:rPr>
        <w:t>, Web Methods</w:t>
      </w:r>
    </w:p>
    <w:p w:rsidR="00721ADD" w:rsidRDefault="00721ADD" w:rsidP="00721ADD">
      <w:pPr>
        <w:shd w:val="clear" w:color="auto" w:fill="FFFFFF"/>
        <w:overflowPunct/>
        <w:spacing w:line="276" w:lineRule="auto"/>
        <w:ind w:left="2220"/>
        <w:rPr>
          <w:rFonts w:ascii="Calibri" w:hAnsi="Calibri" w:cs="Calibri"/>
          <w:color w:val="222222"/>
          <w:sz w:val="24"/>
          <w:szCs w:val="24"/>
          <w:lang w:eastAsia="en-US"/>
        </w:rPr>
      </w:pPr>
      <w:proofErr w:type="gramStart"/>
      <w:r>
        <w:rPr>
          <w:rFonts w:ascii="Calibri" w:hAnsi="Calibri" w:cs="Calibri"/>
          <w:color w:val="222222"/>
          <w:sz w:val="24"/>
          <w:szCs w:val="24"/>
          <w:lang w:eastAsia="en-US"/>
        </w:rPr>
        <w:t>Designer,  Web</w:t>
      </w:r>
      <w:proofErr w:type="gramEnd"/>
      <w:r>
        <w:rPr>
          <w:rFonts w:ascii="Calibri" w:hAnsi="Calibri" w:cs="Calibri"/>
          <w:color w:val="222222"/>
          <w:sz w:val="24"/>
          <w:szCs w:val="24"/>
          <w:lang w:eastAsia="en-US"/>
        </w:rPr>
        <w:t xml:space="preserve"> Services ,</w:t>
      </w:r>
      <w:r>
        <w:rPr>
          <w:rFonts w:ascii="Calibri" w:hAnsi="Calibri"/>
          <w:bCs/>
          <w:color w:val="000000"/>
          <w:sz w:val="24"/>
          <w:szCs w:val="24"/>
        </w:rPr>
        <w:t>Universal Messaging</w:t>
      </w:r>
      <w:r>
        <w:rPr>
          <w:rFonts w:ascii="Calibri" w:hAnsi="Calibri" w:cs="Calibri"/>
          <w:color w:val="222222"/>
          <w:sz w:val="24"/>
          <w:szCs w:val="24"/>
          <w:lang w:eastAsia="en-US"/>
        </w:rPr>
        <w:t>, JMS JNDI</w:t>
      </w:r>
      <w:r w:rsidR="000B0AA5">
        <w:rPr>
          <w:rFonts w:ascii="Calibri" w:hAnsi="Calibri" w:cs="Calibri"/>
          <w:color w:val="222222"/>
          <w:sz w:val="24"/>
          <w:szCs w:val="24"/>
          <w:lang w:eastAsia="en-US"/>
        </w:rPr>
        <w:t>.</w:t>
      </w:r>
    </w:p>
    <w:p w:rsidR="00721ADD" w:rsidRDefault="00721ADD" w:rsidP="00721ADD">
      <w:pPr>
        <w:tabs>
          <w:tab w:val="left" w:pos="3135"/>
        </w:tabs>
        <w:spacing w:line="360" w:lineRule="auto"/>
        <w:rPr>
          <w:rFonts w:ascii="Calibri" w:hAnsi="Calibri"/>
          <w:sz w:val="24"/>
          <w:szCs w:val="24"/>
        </w:rPr>
      </w:pPr>
      <w:r w:rsidRPr="0005320F">
        <w:rPr>
          <w:rFonts w:ascii="Calibri" w:hAnsi="Calibri"/>
          <w:b/>
          <w:sz w:val="24"/>
          <w:szCs w:val="24"/>
        </w:rPr>
        <w:t>Role</w:t>
      </w:r>
      <w:r>
        <w:rPr>
          <w:rFonts w:ascii="Calibri" w:hAnsi="Calibri"/>
          <w:sz w:val="24"/>
          <w:szCs w:val="24"/>
        </w:rPr>
        <w:t xml:space="preserve">                          </w:t>
      </w:r>
      <w:proofErr w:type="gramStart"/>
      <w:r>
        <w:rPr>
          <w:rFonts w:ascii="Calibri" w:hAnsi="Calibri"/>
          <w:sz w:val="24"/>
          <w:szCs w:val="24"/>
        </w:rPr>
        <w:t xml:space="preserve">  :</w:t>
      </w:r>
      <w:proofErr w:type="gramEnd"/>
      <w:r>
        <w:rPr>
          <w:rFonts w:ascii="Calibri" w:hAnsi="Calibri"/>
          <w:sz w:val="24"/>
          <w:szCs w:val="24"/>
        </w:rPr>
        <w:t xml:space="preserve">  Web Methods Developer (AD activities)</w:t>
      </w:r>
    </w:p>
    <w:p w:rsidR="000B0AA5" w:rsidRDefault="000B0AA5" w:rsidP="00721ADD">
      <w:pPr>
        <w:tabs>
          <w:tab w:val="left" w:pos="3135"/>
        </w:tabs>
        <w:spacing w:line="360" w:lineRule="auto"/>
        <w:rPr>
          <w:rFonts w:ascii="Calibri" w:hAnsi="Calibri"/>
          <w:sz w:val="24"/>
          <w:szCs w:val="24"/>
        </w:rPr>
      </w:pPr>
    </w:p>
    <w:p w:rsidR="000B0AA5" w:rsidRDefault="000B0AA5" w:rsidP="00232813">
      <w:pPr>
        <w:rPr>
          <w:rFonts w:ascii="Calibri" w:hAnsi="Calibri" w:cs="Calibri"/>
          <w:b/>
          <w:color w:val="222222"/>
          <w:sz w:val="24"/>
          <w:szCs w:val="24"/>
          <w:lang w:eastAsia="en-US"/>
        </w:rPr>
      </w:pPr>
      <w:r w:rsidRPr="00E26715">
        <w:rPr>
          <w:rFonts w:ascii="Calibri" w:hAnsi="Calibri" w:cs="Calibri"/>
          <w:b/>
          <w:color w:val="222222"/>
          <w:sz w:val="24"/>
          <w:szCs w:val="24"/>
          <w:lang w:eastAsia="en-US"/>
        </w:rPr>
        <w:t>Description</w:t>
      </w:r>
      <w:r>
        <w:rPr>
          <w:rFonts w:ascii="Calibri" w:hAnsi="Calibri" w:cs="Calibri"/>
          <w:b/>
          <w:color w:val="222222"/>
          <w:sz w:val="24"/>
          <w:szCs w:val="24"/>
          <w:lang w:eastAsia="en-US"/>
        </w:rPr>
        <w:t>:</w:t>
      </w:r>
    </w:p>
    <w:p w:rsidR="000C0014" w:rsidRPr="00721ADD" w:rsidRDefault="000C0014" w:rsidP="00232813"/>
    <w:p w:rsidR="000B0AA5" w:rsidRDefault="000C0014" w:rsidP="00787933">
      <w:pPr>
        <w:tabs>
          <w:tab w:val="left" w:pos="3135"/>
        </w:tabs>
        <w:rPr>
          <w:rFonts w:asciiTheme="minorHAnsi" w:hAnsiTheme="minorHAnsi" w:cstheme="minorHAnsi"/>
          <w:sz w:val="24"/>
          <w:szCs w:val="24"/>
        </w:rPr>
      </w:pPr>
      <w:r w:rsidRPr="00787933">
        <w:rPr>
          <w:rFonts w:asciiTheme="minorHAnsi" w:hAnsiTheme="minorHAnsi" w:cstheme="minorHAnsi"/>
          <w:sz w:val="24"/>
          <w:szCs w:val="24"/>
        </w:rPr>
        <w:t>ProQuest is committed to empowering researchers and librarians around the world. Its innovative information content and technologies increase the productivity of students, scholars, professionals and the libraries that serve them. Through partnerships with content holders, ProQuest preserves rich, vast and varied information – whether historical archives or today’s scientific breakthroughs – and packages it with digital technologies that enhance its discovery, sharing and management. For academic, corporate, government, school and public libraries, as well as professional researchers, ProQuest provides services that enable strategic acquisition, management and discovery of information collections.</w:t>
      </w:r>
    </w:p>
    <w:p w:rsidR="00E70C32" w:rsidRDefault="00E70C32" w:rsidP="00787933">
      <w:pPr>
        <w:tabs>
          <w:tab w:val="left" w:pos="3135"/>
        </w:tabs>
        <w:rPr>
          <w:rFonts w:asciiTheme="minorHAnsi" w:hAnsiTheme="minorHAnsi" w:cstheme="minorHAnsi"/>
          <w:sz w:val="24"/>
          <w:szCs w:val="24"/>
        </w:rPr>
      </w:pPr>
    </w:p>
    <w:p w:rsidR="00E70C32" w:rsidRDefault="00E70C32" w:rsidP="00232813">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Responsibilities:</w:t>
      </w:r>
    </w:p>
    <w:p w:rsidR="00E70C32" w:rsidRPr="00952A5D" w:rsidRDefault="00E70C32" w:rsidP="00232813">
      <w:pPr>
        <w:shd w:val="clear" w:color="auto" w:fill="FFFFFF"/>
        <w:overflowPunct/>
        <w:jc w:val="left"/>
        <w:rPr>
          <w:rFonts w:ascii="Calibri" w:hAnsi="Calibri" w:cs="Calibri"/>
          <w:b/>
          <w:color w:val="222222"/>
          <w:sz w:val="24"/>
          <w:szCs w:val="24"/>
          <w:lang w:eastAsia="en-US"/>
        </w:rPr>
      </w:pPr>
    </w:p>
    <w:p w:rsidR="00E70C32" w:rsidRPr="00001C33" w:rsidRDefault="00E70C32" w:rsidP="00232813">
      <w:pPr>
        <w:numPr>
          <w:ilvl w:val="0"/>
          <w:numId w:val="13"/>
        </w:numPr>
        <w:shd w:val="clear" w:color="auto" w:fill="FFFFFF"/>
        <w:overflowPunct/>
        <w:jc w:val="left"/>
        <w:rPr>
          <w:rFonts w:ascii="Calibri" w:hAnsi="Calibri"/>
          <w:sz w:val="24"/>
          <w:szCs w:val="24"/>
        </w:rPr>
      </w:pPr>
      <w:r w:rsidRPr="00001C33">
        <w:rPr>
          <w:rFonts w:ascii="Calibri" w:hAnsi="Calibri"/>
          <w:sz w:val="24"/>
          <w:szCs w:val="24"/>
        </w:rPr>
        <w:t xml:space="preserve">Contributed to the development of integration logic using </w:t>
      </w:r>
      <w:proofErr w:type="spellStart"/>
      <w:r w:rsidRPr="00001C33">
        <w:rPr>
          <w:rFonts w:ascii="Calibri" w:hAnsi="Calibri"/>
          <w:sz w:val="24"/>
          <w:szCs w:val="24"/>
        </w:rPr>
        <w:t>webMethods</w:t>
      </w:r>
      <w:proofErr w:type="spellEnd"/>
      <w:r w:rsidRPr="00001C33">
        <w:rPr>
          <w:rFonts w:ascii="Calibri" w:hAnsi="Calibri"/>
          <w:sz w:val="24"/>
          <w:szCs w:val="24"/>
        </w:rPr>
        <w:t xml:space="preserve"> Designer.</w:t>
      </w:r>
    </w:p>
    <w:p w:rsidR="00E70C32" w:rsidRPr="00001C33" w:rsidRDefault="00E70C32" w:rsidP="00232813">
      <w:pPr>
        <w:numPr>
          <w:ilvl w:val="0"/>
          <w:numId w:val="13"/>
        </w:numPr>
        <w:shd w:val="clear" w:color="auto" w:fill="FFFFFF"/>
        <w:overflowPunct/>
        <w:jc w:val="left"/>
        <w:rPr>
          <w:rFonts w:ascii="Calibri" w:hAnsi="Calibri"/>
          <w:sz w:val="24"/>
          <w:szCs w:val="24"/>
        </w:rPr>
      </w:pPr>
      <w:r w:rsidRPr="00001C33">
        <w:rPr>
          <w:rFonts w:ascii="Calibri" w:hAnsi="Calibri"/>
          <w:sz w:val="24"/>
          <w:szCs w:val="24"/>
        </w:rPr>
        <w:t>Developing services for transformations of the data.</w:t>
      </w:r>
    </w:p>
    <w:p w:rsidR="00E70C32" w:rsidRPr="00001C33" w:rsidRDefault="00E70C32" w:rsidP="00232813">
      <w:pPr>
        <w:numPr>
          <w:ilvl w:val="0"/>
          <w:numId w:val="13"/>
        </w:numPr>
        <w:shd w:val="clear" w:color="auto" w:fill="FFFFFF"/>
        <w:overflowPunct/>
        <w:jc w:val="left"/>
        <w:rPr>
          <w:rFonts w:ascii="Calibri" w:hAnsi="Calibri"/>
          <w:sz w:val="24"/>
          <w:szCs w:val="24"/>
        </w:rPr>
      </w:pPr>
      <w:r w:rsidRPr="00001C33">
        <w:rPr>
          <w:rFonts w:ascii="Calibri" w:hAnsi="Calibri"/>
          <w:sz w:val="24"/>
          <w:szCs w:val="24"/>
        </w:rPr>
        <w:t xml:space="preserve">Working on Universal Message configuration for </w:t>
      </w:r>
      <w:proofErr w:type="spellStart"/>
      <w:r w:rsidRPr="00001C33">
        <w:rPr>
          <w:rFonts w:ascii="Calibri" w:hAnsi="Calibri"/>
          <w:sz w:val="24"/>
          <w:szCs w:val="24"/>
        </w:rPr>
        <w:t>Webmethods</w:t>
      </w:r>
      <w:proofErr w:type="spellEnd"/>
      <w:r w:rsidRPr="00001C33">
        <w:rPr>
          <w:rFonts w:ascii="Calibri" w:hAnsi="Calibri"/>
          <w:sz w:val="24"/>
          <w:szCs w:val="24"/>
        </w:rPr>
        <w:t xml:space="preserve"> components.</w:t>
      </w:r>
    </w:p>
    <w:p w:rsidR="00E70C32" w:rsidRPr="00001C33" w:rsidRDefault="00E70C32" w:rsidP="00232813">
      <w:pPr>
        <w:pStyle w:val="BodyText"/>
        <w:numPr>
          <w:ilvl w:val="0"/>
          <w:numId w:val="13"/>
        </w:numPr>
        <w:shd w:val="clear" w:color="auto" w:fill="FFFFFF"/>
        <w:overflowPunct/>
        <w:autoSpaceDE w:val="0"/>
        <w:autoSpaceDN w:val="0"/>
        <w:jc w:val="left"/>
        <w:rPr>
          <w:rFonts w:ascii="Calibri" w:hAnsi="Calibri"/>
          <w:sz w:val="24"/>
          <w:szCs w:val="24"/>
        </w:rPr>
      </w:pPr>
      <w:r w:rsidRPr="00001C33">
        <w:rPr>
          <w:rFonts w:ascii="Calibri" w:hAnsi="Calibri"/>
          <w:sz w:val="24"/>
          <w:szCs w:val="24"/>
        </w:rPr>
        <w:t>Designing Unit Test cases and executing the same.</w:t>
      </w:r>
    </w:p>
    <w:p w:rsidR="00E70C32" w:rsidRDefault="00E70C32" w:rsidP="00232813">
      <w:pPr>
        <w:pStyle w:val="BodyText"/>
        <w:numPr>
          <w:ilvl w:val="0"/>
          <w:numId w:val="13"/>
        </w:numPr>
        <w:shd w:val="clear" w:color="auto" w:fill="FFFFFF"/>
        <w:overflowPunct/>
        <w:autoSpaceDE w:val="0"/>
        <w:autoSpaceDN w:val="0"/>
        <w:jc w:val="left"/>
        <w:rPr>
          <w:rFonts w:ascii="Calibri" w:hAnsi="Calibri"/>
          <w:sz w:val="24"/>
          <w:szCs w:val="24"/>
        </w:rPr>
      </w:pPr>
      <w:r w:rsidRPr="00001C33">
        <w:rPr>
          <w:rFonts w:ascii="Calibri" w:hAnsi="Calibri"/>
          <w:sz w:val="24"/>
          <w:szCs w:val="24"/>
        </w:rPr>
        <w:t>Create provide WSDL as per Source/Target systems.</w:t>
      </w:r>
    </w:p>
    <w:p w:rsidR="00A51F9D" w:rsidRDefault="00A51F9D" w:rsidP="00232813">
      <w:pPr>
        <w:pStyle w:val="BodyText"/>
        <w:numPr>
          <w:ilvl w:val="0"/>
          <w:numId w:val="13"/>
        </w:numPr>
        <w:shd w:val="clear" w:color="auto" w:fill="FFFFFF"/>
        <w:overflowPunct/>
        <w:autoSpaceDE w:val="0"/>
        <w:autoSpaceDN w:val="0"/>
        <w:jc w:val="left"/>
        <w:rPr>
          <w:rFonts w:ascii="Calibri" w:hAnsi="Calibri"/>
          <w:sz w:val="24"/>
          <w:szCs w:val="24"/>
        </w:rPr>
      </w:pPr>
      <w:r>
        <w:rPr>
          <w:rFonts w:ascii="Calibri" w:hAnsi="Calibri"/>
          <w:sz w:val="24"/>
          <w:szCs w:val="24"/>
        </w:rPr>
        <w:t>Involved JDBC adapters created in IS Admin.</w:t>
      </w:r>
    </w:p>
    <w:p w:rsidR="00A51F9D" w:rsidRDefault="00A51F9D" w:rsidP="00A51F9D">
      <w:pPr>
        <w:pStyle w:val="BodyText"/>
        <w:shd w:val="clear" w:color="auto" w:fill="FFFFFF"/>
        <w:overflowPunct/>
        <w:autoSpaceDE w:val="0"/>
        <w:autoSpaceDN w:val="0"/>
        <w:ind w:left="720"/>
        <w:jc w:val="left"/>
        <w:rPr>
          <w:rFonts w:ascii="Calibri" w:hAnsi="Calibri"/>
          <w:sz w:val="24"/>
          <w:szCs w:val="24"/>
        </w:rPr>
      </w:pPr>
    </w:p>
    <w:p w:rsidR="00E70C32" w:rsidRDefault="00E70C32" w:rsidP="00787933">
      <w:pPr>
        <w:tabs>
          <w:tab w:val="left" w:pos="3135"/>
        </w:tabs>
        <w:rPr>
          <w:rFonts w:asciiTheme="minorHAnsi" w:hAnsiTheme="minorHAnsi" w:cstheme="minorHAnsi"/>
          <w:sz w:val="24"/>
          <w:szCs w:val="24"/>
        </w:rPr>
      </w:pPr>
    </w:p>
    <w:p w:rsidR="00B8437E" w:rsidRPr="00787933" w:rsidRDefault="00B8437E" w:rsidP="00787933">
      <w:pPr>
        <w:tabs>
          <w:tab w:val="left" w:pos="3135"/>
        </w:tabs>
        <w:rPr>
          <w:rFonts w:asciiTheme="minorHAnsi" w:hAnsiTheme="minorHAnsi" w:cstheme="minorHAnsi"/>
          <w:sz w:val="24"/>
          <w:szCs w:val="24"/>
        </w:rPr>
      </w:pPr>
    </w:p>
    <w:p w:rsidR="00721ADD" w:rsidRDefault="00721ADD" w:rsidP="00721ADD">
      <w:pPr>
        <w:rPr>
          <w:lang w:val="x-none"/>
        </w:rPr>
      </w:pPr>
    </w:p>
    <w:p w:rsidR="00721ADD" w:rsidRDefault="00721ADD" w:rsidP="00721ADD">
      <w:pPr>
        <w:pStyle w:val="Heading2"/>
        <w:numPr>
          <w:ilvl w:val="0"/>
          <w:numId w:val="19"/>
        </w:numPr>
        <w:rPr>
          <w:rFonts w:ascii="Calibri" w:hAnsi="Calibri"/>
          <w:i w:val="0"/>
          <w:sz w:val="24"/>
          <w:szCs w:val="24"/>
          <w:lang w:val="en-US"/>
        </w:rPr>
      </w:pPr>
      <w:r>
        <w:rPr>
          <w:rFonts w:ascii="Calibri" w:hAnsi="Calibri"/>
          <w:i w:val="0"/>
          <w:sz w:val="24"/>
          <w:szCs w:val="24"/>
          <w:lang w:val="en-US"/>
        </w:rPr>
        <w:t>B2Bi Gateway, USA</w:t>
      </w:r>
    </w:p>
    <w:p w:rsidR="00721ADD" w:rsidRPr="00721ADD" w:rsidRDefault="00721ADD" w:rsidP="00721ADD"/>
    <w:p w:rsidR="00721ADD" w:rsidRPr="00721ADD" w:rsidRDefault="00721ADD" w:rsidP="00721ADD">
      <w:r w:rsidRPr="00E26715">
        <w:rPr>
          <w:rFonts w:ascii="Calibri" w:hAnsi="Calibri" w:cs="Calibri"/>
          <w:b/>
          <w:color w:val="222222"/>
          <w:sz w:val="24"/>
          <w:szCs w:val="24"/>
          <w:lang w:eastAsia="en-US"/>
        </w:rPr>
        <w:t>Description</w:t>
      </w:r>
      <w:r>
        <w:rPr>
          <w:rFonts w:ascii="Calibri" w:hAnsi="Calibri" w:cs="Calibri"/>
          <w:b/>
          <w:color w:val="222222"/>
          <w:sz w:val="24"/>
          <w:szCs w:val="24"/>
          <w:lang w:eastAsia="en-US"/>
        </w:rPr>
        <w:t>:</w:t>
      </w:r>
    </w:p>
    <w:p w:rsidR="00721ADD" w:rsidRDefault="00721ADD" w:rsidP="00721ADD">
      <w:pPr>
        <w:rPr>
          <w:lang w:val="x-none"/>
        </w:rPr>
      </w:pPr>
    </w:p>
    <w:p w:rsidR="00721ADD" w:rsidRDefault="00721ADD" w:rsidP="00721ADD">
      <w:pPr>
        <w:rPr>
          <w:rFonts w:ascii="Calibri" w:hAnsi="Calibri"/>
          <w:sz w:val="24"/>
          <w:szCs w:val="24"/>
        </w:rPr>
      </w:pPr>
      <w:r w:rsidRPr="006C0746">
        <w:rPr>
          <w:rFonts w:ascii="Calibri" w:hAnsi="Calibri"/>
          <w:sz w:val="24"/>
          <w:szCs w:val="24"/>
        </w:rPr>
        <w:lastRenderedPageBreak/>
        <w:t xml:space="preserve">B2Bi Gateway is an infrastructure for automating transaction with AT&amp;T Business customers. </w:t>
      </w:r>
      <w:r w:rsidR="00BB4DEF">
        <w:rPr>
          <w:rFonts w:ascii="Calibri" w:hAnsi="Calibri"/>
          <w:sz w:val="24"/>
          <w:szCs w:val="24"/>
        </w:rPr>
        <w:t xml:space="preserve">As part of this project, five different instance integration servers, each instance for single process module from source to destination. </w:t>
      </w:r>
    </w:p>
    <w:p w:rsidR="00721ADD" w:rsidRDefault="00BB4DEF" w:rsidP="00721ADD">
      <w:pPr>
        <w:rPr>
          <w:rFonts w:ascii="Calibri" w:hAnsi="Calibri"/>
          <w:sz w:val="24"/>
          <w:szCs w:val="24"/>
        </w:rPr>
      </w:pPr>
      <w:r w:rsidRPr="00F75AED">
        <w:rPr>
          <w:rFonts w:ascii="Calibri" w:hAnsi="Calibri"/>
          <w:b/>
          <w:sz w:val="24"/>
          <w:szCs w:val="24"/>
        </w:rPr>
        <w:t xml:space="preserve">Ordering </w:t>
      </w:r>
      <w:r w:rsidR="00001C33" w:rsidRPr="00F75AED">
        <w:rPr>
          <w:rFonts w:ascii="Calibri" w:hAnsi="Calibri"/>
          <w:b/>
          <w:sz w:val="24"/>
          <w:szCs w:val="24"/>
        </w:rPr>
        <w:t>Mobility</w:t>
      </w:r>
      <w:r w:rsidR="00001C33">
        <w:rPr>
          <w:rFonts w:ascii="Calibri" w:hAnsi="Calibri"/>
          <w:sz w:val="24"/>
          <w:szCs w:val="24"/>
        </w:rPr>
        <w:t>: -</w:t>
      </w:r>
      <w:r>
        <w:rPr>
          <w:rFonts w:ascii="Calibri" w:hAnsi="Calibri"/>
          <w:sz w:val="24"/>
          <w:szCs w:val="24"/>
        </w:rPr>
        <w:t xml:space="preserve"> Whenever </w:t>
      </w:r>
      <w:proofErr w:type="gramStart"/>
      <w:r>
        <w:rPr>
          <w:rFonts w:ascii="Calibri" w:hAnsi="Calibri"/>
          <w:sz w:val="24"/>
          <w:szCs w:val="24"/>
        </w:rPr>
        <w:t>AT</w:t>
      </w:r>
      <w:proofErr w:type="gramEnd"/>
      <w:r>
        <w:rPr>
          <w:rFonts w:ascii="Calibri" w:hAnsi="Calibri"/>
          <w:sz w:val="24"/>
          <w:szCs w:val="24"/>
        </w:rPr>
        <w:t xml:space="preserve">&amp;T customers/Partners in the system provider </w:t>
      </w:r>
      <w:proofErr w:type="spellStart"/>
      <w:r>
        <w:rPr>
          <w:rFonts w:ascii="Calibri" w:hAnsi="Calibri"/>
          <w:sz w:val="24"/>
          <w:szCs w:val="24"/>
        </w:rPr>
        <w:t>webservices</w:t>
      </w:r>
      <w:proofErr w:type="spellEnd"/>
      <w:r>
        <w:rPr>
          <w:rFonts w:ascii="Calibri" w:hAnsi="Calibri"/>
          <w:sz w:val="24"/>
          <w:szCs w:val="24"/>
        </w:rPr>
        <w:t xml:space="preserve"> will reach to Integration Server along with Message header and </w:t>
      </w:r>
      <w:r w:rsidR="00001C33">
        <w:rPr>
          <w:rFonts w:ascii="Calibri" w:hAnsi="Calibri"/>
          <w:sz w:val="24"/>
          <w:szCs w:val="24"/>
        </w:rPr>
        <w:t>spreadsheet. This</w:t>
      </w:r>
      <w:r>
        <w:rPr>
          <w:rFonts w:ascii="Calibri" w:hAnsi="Calibri"/>
          <w:sz w:val="24"/>
          <w:szCs w:val="24"/>
        </w:rPr>
        <w:t xml:space="preserve"> data will be </w:t>
      </w:r>
      <w:r w:rsidR="00001C33">
        <w:rPr>
          <w:rFonts w:ascii="Calibri" w:hAnsi="Calibri"/>
          <w:sz w:val="24"/>
          <w:szCs w:val="24"/>
        </w:rPr>
        <w:t>converting</w:t>
      </w:r>
      <w:r>
        <w:rPr>
          <w:rFonts w:ascii="Calibri" w:hAnsi="Calibri"/>
          <w:sz w:val="24"/>
          <w:szCs w:val="24"/>
        </w:rPr>
        <w:t xml:space="preserve"> to XML format through </w:t>
      </w:r>
      <w:r w:rsidR="00001C33">
        <w:rPr>
          <w:rFonts w:ascii="Calibri" w:hAnsi="Calibri"/>
          <w:sz w:val="24"/>
          <w:szCs w:val="24"/>
        </w:rPr>
        <w:t>ETL and send to destination and Send back acknowledge vice versa.</w:t>
      </w:r>
    </w:p>
    <w:p w:rsidR="00F75AED" w:rsidRDefault="006376AA" w:rsidP="00721ADD">
      <w:pPr>
        <w:rPr>
          <w:rFonts w:ascii="Calibri" w:hAnsi="Calibri"/>
          <w:sz w:val="24"/>
          <w:szCs w:val="24"/>
        </w:rPr>
      </w:pPr>
      <w:r w:rsidRPr="00F75AED">
        <w:rPr>
          <w:rFonts w:ascii="Calibri" w:hAnsi="Calibri"/>
          <w:b/>
          <w:sz w:val="24"/>
          <w:szCs w:val="24"/>
        </w:rPr>
        <w:t xml:space="preserve">Trouble </w:t>
      </w:r>
      <w:r w:rsidR="00F75AED" w:rsidRPr="00F75AED">
        <w:rPr>
          <w:rFonts w:ascii="Calibri" w:hAnsi="Calibri"/>
          <w:b/>
          <w:sz w:val="24"/>
          <w:szCs w:val="24"/>
        </w:rPr>
        <w:t>Administration</w:t>
      </w:r>
      <w:r w:rsidR="00F75AED">
        <w:rPr>
          <w:rFonts w:ascii="Calibri" w:hAnsi="Calibri"/>
          <w:sz w:val="24"/>
          <w:szCs w:val="24"/>
        </w:rPr>
        <w:t>: -</w:t>
      </w:r>
      <w:r>
        <w:rPr>
          <w:rFonts w:ascii="Calibri" w:hAnsi="Calibri"/>
          <w:sz w:val="24"/>
          <w:szCs w:val="24"/>
        </w:rPr>
        <w:t xml:space="preserve"> </w:t>
      </w:r>
      <w:r w:rsidR="009064D0">
        <w:rPr>
          <w:rFonts w:ascii="Calibri" w:hAnsi="Calibri"/>
          <w:sz w:val="24"/>
          <w:szCs w:val="24"/>
        </w:rPr>
        <w:t xml:space="preserve">B2Bi Gateway provide a trouble administration bank end </w:t>
      </w:r>
      <w:r w:rsidR="00F75AED">
        <w:rPr>
          <w:rFonts w:ascii="Calibri" w:hAnsi="Calibri"/>
          <w:sz w:val="24"/>
          <w:szCs w:val="24"/>
        </w:rPr>
        <w:t>maintenance system</w:t>
      </w:r>
      <w:r w:rsidR="00893F55">
        <w:rPr>
          <w:rFonts w:ascii="Calibri" w:hAnsi="Calibri"/>
          <w:sz w:val="24"/>
          <w:szCs w:val="24"/>
        </w:rPr>
        <w:t xml:space="preserve"> to create/</w:t>
      </w:r>
      <w:r w:rsidR="00F75AED">
        <w:rPr>
          <w:rFonts w:ascii="Calibri" w:hAnsi="Calibri"/>
          <w:sz w:val="24"/>
          <w:szCs w:val="24"/>
        </w:rPr>
        <w:t>Update Report</w:t>
      </w:r>
      <w:r w:rsidR="00893F55">
        <w:rPr>
          <w:rFonts w:ascii="Calibri" w:hAnsi="Calibri"/>
          <w:sz w:val="24"/>
          <w:szCs w:val="24"/>
        </w:rPr>
        <w:t xml:space="preserve"> trouble ticket</w:t>
      </w:r>
      <w:r w:rsidR="00F75AED">
        <w:rPr>
          <w:rFonts w:ascii="Calibri" w:hAnsi="Calibri"/>
          <w:sz w:val="24"/>
          <w:szCs w:val="24"/>
        </w:rPr>
        <w:t>s</w:t>
      </w:r>
    </w:p>
    <w:p w:rsidR="00001C33" w:rsidRDefault="00F75AED" w:rsidP="00721ADD">
      <w:pPr>
        <w:rPr>
          <w:rFonts w:ascii="Calibri" w:hAnsi="Calibri"/>
          <w:sz w:val="24"/>
          <w:szCs w:val="24"/>
        </w:rPr>
      </w:pPr>
      <w:r w:rsidRPr="00F75AED">
        <w:rPr>
          <w:rFonts w:ascii="Calibri" w:hAnsi="Calibri"/>
          <w:b/>
          <w:sz w:val="24"/>
          <w:szCs w:val="24"/>
        </w:rPr>
        <w:t xml:space="preserve">Change </w:t>
      </w:r>
      <w:proofErr w:type="gramStart"/>
      <w:r w:rsidR="00631D86" w:rsidRPr="00F75AED">
        <w:rPr>
          <w:rFonts w:ascii="Calibri" w:hAnsi="Calibri"/>
          <w:b/>
          <w:sz w:val="24"/>
          <w:szCs w:val="24"/>
        </w:rPr>
        <w:t>Management</w:t>
      </w:r>
      <w:r w:rsidR="00631D86">
        <w:rPr>
          <w:rFonts w:ascii="Calibri" w:hAnsi="Calibri"/>
          <w:sz w:val="24"/>
          <w:szCs w:val="24"/>
        </w:rPr>
        <w:t>:</w:t>
      </w:r>
      <w:r>
        <w:rPr>
          <w:rFonts w:ascii="Calibri" w:hAnsi="Calibri"/>
          <w:sz w:val="24"/>
          <w:szCs w:val="24"/>
        </w:rPr>
        <w:t>-</w:t>
      </w:r>
      <w:proofErr w:type="gramEnd"/>
      <w:r>
        <w:rPr>
          <w:rFonts w:ascii="Calibri" w:hAnsi="Calibri"/>
          <w:sz w:val="24"/>
          <w:szCs w:val="24"/>
        </w:rPr>
        <w:t xml:space="preserve">  Change management is primary tool for AT&amp;T for AOTS CM users to create and management release request and also allow Customers will do change management process making ATOS changes request visible via EM.</w:t>
      </w:r>
    </w:p>
    <w:p w:rsidR="00F75AED" w:rsidRDefault="00F75AED" w:rsidP="00721ADD">
      <w:pPr>
        <w:rPr>
          <w:rFonts w:ascii="Calibri" w:hAnsi="Calibri"/>
          <w:sz w:val="24"/>
          <w:szCs w:val="24"/>
        </w:rPr>
      </w:pPr>
      <w:r w:rsidRPr="00F75AED">
        <w:rPr>
          <w:rFonts w:ascii="Calibri" w:hAnsi="Calibri"/>
          <w:b/>
          <w:sz w:val="24"/>
          <w:szCs w:val="24"/>
        </w:rPr>
        <w:t xml:space="preserve">GW </w:t>
      </w:r>
      <w:r w:rsidR="00631D86" w:rsidRPr="00F75AED">
        <w:rPr>
          <w:rFonts w:ascii="Calibri" w:hAnsi="Calibri"/>
          <w:b/>
          <w:sz w:val="24"/>
          <w:szCs w:val="24"/>
        </w:rPr>
        <w:t>Framework</w:t>
      </w:r>
      <w:r w:rsidR="00631D86">
        <w:rPr>
          <w:rFonts w:ascii="Calibri" w:hAnsi="Calibri"/>
          <w:sz w:val="24"/>
          <w:szCs w:val="24"/>
        </w:rPr>
        <w:t>: -</w:t>
      </w:r>
      <w:r>
        <w:rPr>
          <w:rFonts w:ascii="Calibri" w:hAnsi="Calibri"/>
          <w:sz w:val="24"/>
          <w:szCs w:val="24"/>
        </w:rPr>
        <w:t xml:space="preserve"> B2Bi </w:t>
      </w:r>
      <w:r w:rsidR="00631D86">
        <w:rPr>
          <w:rFonts w:ascii="Calibri" w:hAnsi="Calibri"/>
          <w:sz w:val="24"/>
          <w:szCs w:val="24"/>
        </w:rPr>
        <w:t>Gateway</w:t>
      </w:r>
      <w:r>
        <w:rPr>
          <w:rFonts w:ascii="Calibri" w:hAnsi="Calibri"/>
          <w:sz w:val="24"/>
          <w:szCs w:val="24"/>
        </w:rPr>
        <w:t xml:space="preserve"> perform some standard septs for e-Bonding transaction. As Authentication, Authorization, Transformation, Request and Response transformations. </w:t>
      </w:r>
    </w:p>
    <w:p w:rsidR="00001C33" w:rsidRDefault="00001C33" w:rsidP="00721ADD">
      <w:pPr>
        <w:rPr>
          <w:rFonts w:ascii="Calibri" w:hAnsi="Calibri"/>
          <w:sz w:val="24"/>
          <w:szCs w:val="24"/>
        </w:rPr>
      </w:pPr>
    </w:p>
    <w:p w:rsidR="00001C33" w:rsidRDefault="00001C33" w:rsidP="00721ADD">
      <w:pPr>
        <w:rPr>
          <w:rFonts w:ascii="Calibri" w:hAnsi="Calibri"/>
          <w:sz w:val="24"/>
          <w:szCs w:val="24"/>
        </w:rPr>
      </w:pPr>
    </w:p>
    <w:p w:rsidR="00001C33" w:rsidRDefault="00001C33" w:rsidP="00001C33">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Responsibilities:</w:t>
      </w:r>
    </w:p>
    <w:p w:rsidR="00001C33" w:rsidRPr="00952A5D" w:rsidRDefault="00001C33" w:rsidP="00001C33">
      <w:pPr>
        <w:shd w:val="clear" w:color="auto" w:fill="FFFFFF"/>
        <w:overflowPunct/>
        <w:jc w:val="left"/>
        <w:rPr>
          <w:rFonts w:ascii="Calibri" w:hAnsi="Calibri" w:cs="Calibri"/>
          <w:b/>
          <w:color w:val="222222"/>
          <w:sz w:val="24"/>
          <w:szCs w:val="24"/>
          <w:lang w:eastAsia="en-US"/>
        </w:rPr>
      </w:pPr>
    </w:p>
    <w:p w:rsidR="00001C33" w:rsidRPr="00001C33" w:rsidRDefault="00001C33" w:rsidP="00001C33">
      <w:pPr>
        <w:numPr>
          <w:ilvl w:val="0"/>
          <w:numId w:val="13"/>
        </w:numPr>
        <w:shd w:val="clear" w:color="auto" w:fill="FFFFFF"/>
        <w:overflowPunct/>
        <w:jc w:val="left"/>
        <w:rPr>
          <w:rFonts w:ascii="Calibri" w:hAnsi="Calibri"/>
          <w:sz w:val="24"/>
          <w:szCs w:val="24"/>
        </w:rPr>
      </w:pPr>
      <w:r w:rsidRPr="00001C33">
        <w:rPr>
          <w:rFonts w:ascii="Calibri" w:hAnsi="Calibri"/>
          <w:sz w:val="24"/>
          <w:szCs w:val="24"/>
        </w:rPr>
        <w:t xml:space="preserve">Contributed to the development of integration logic using </w:t>
      </w:r>
      <w:proofErr w:type="spellStart"/>
      <w:r w:rsidRPr="00001C33">
        <w:rPr>
          <w:rFonts w:ascii="Calibri" w:hAnsi="Calibri"/>
          <w:sz w:val="24"/>
          <w:szCs w:val="24"/>
        </w:rPr>
        <w:t>webMethods</w:t>
      </w:r>
      <w:proofErr w:type="spellEnd"/>
      <w:r w:rsidRPr="00001C33">
        <w:rPr>
          <w:rFonts w:ascii="Calibri" w:hAnsi="Calibri"/>
          <w:sz w:val="24"/>
          <w:szCs w:val="24"/>
        </w:rPr>
        <w:t xml:space="preserve"> Designer.</w:t>
      </w:r>
    </w:p>
    <w:p w:rsidR="00001C33" w:rsidRPr="00001C33" w:rsidRDefault="00001C33" w:rsidP="00001C33">
      <w:pPr>
        <w:numPr>
          <w:ilvl w:val="0"/>
          <w:numId w:val="13"/>
        </w:numPr>
        <w:shd w:val="clear" w:color="auto" w:fill="FFFFFF"/>
        <w:overflowPunct/>
        <w:jc w:val="left"/>
        <w:rPr>
          <w:rFonts w:ascii="Calibri" w:hAnsi="Calibri"/>
          <w:sz w:val="24"/>
          <w:szCs w:val="24"/>
        </w:rPr>
      </w:pPr>
      <w:r w:rsidRPr="00001C33">
        <w:rPr>
          <w:rFonts w:ascii="Calibri" w:hAnsi="Calibri"/>
          <w:sz w:val="24"/>
          <w:szCs w:val="24"/>
        </w:rPr>
        <w:t>Developing services for transformations of the data.</w:t>
      </w:r>
    </w:p>
    <w:p w:rsidR="00001C33" w:rsidRPr="00001C33" w:rsidRDefault="00001C33" w:rsidP="00001C33">
      <w:pPr>
        <w:numPr>
          <w:ilvl w:val="0"/>
          <w:numId w:val="13"/>
        </w:numPr>
        <w:shd w:val="clear" w:color="auto" w:fill="FFFFFF"/>
        <w:overflowPunct/>
        <w:jc w:val="left"/>
        <w:rPr>
          <w:rFonts w:ascii="Calibri" w:hAnsi="Calibri"/>
          <w:sz w:val="24"/>
          <w:szCs w:val="24"/>
        </w:rPr>
      </w:pPr>
      <w:r w:rsidRPr="00001C33">
        <w:rPr>
          <w:rFonts w:ascii="Calibri" w:hAnsi="Calibri"/>
          <w:sz w:val="24"/>
          <w:szCs w:val="24"/>
        </w:rPr>
        <w:t xml:space="preserve">Working on Universal Message configuration for </w:t>
      </w:r>
      <w:proofErr w:type="spellStart"/>
      <w:r w:rsidRPr="00001C33">
        <w:rPr>
          <w:rFonts w:ascii="Calibri" w:hAnsi="Calibri"/>
          <w:sz w:val="24"/>
          <w:szCs w:val="24"/>
        </w:rPr>
        <w:t>Webmethods</w:t>
      </w:r>
      <w:proofErr w:type="spellEnd"/>
      <w:r w:rsidRPr="00001C33">
        <w:rPr>
          <w:rFonts w:ascii="Calibri" w:hAnsi="Calibri"/>
          <w:sz w:val="24"/>
          <w:szCs w:val="24"/>
        </w:rPr>
        <w:t xml:space="preserve"> components.</w:t>
      </w:r>
    </w:p>
    <w:p w:rsidR="00001C33" w:rsidRPr="00001C33" w:rsidRDefault="00001C33" w:rsidP="00001C33">
      <w:pPr>
        <w:numPr>
          <w:ilvl w:val="0"/>
          <w:numId w:val="13"/>
        </w:numPr>
        <w:shd w:val="clear" w:color="auto" w:fill="FFFFFF"/>
        <w:overflowPunct/>
        <w:jc w:val="left"/>
        <w:rPr>
          <w:rFonts w:ascii="Calibri" w:hAnsi="Calibri"/>
          <w:sz w:val="24"/>
          <w:szCs w:val="24"/>
        </w:rPr>
      </w:pPr>
      <w:r w:rsidRPr="00001C33">
        <w:rPr>
          <w:rFonts w:ascii="Calibri" w:hAnsi="Calibri"/>
          <w:sz w:val="24"/>
          <w:szCs w:val="24"/>
        </w:rPr>
        <w:t xml:space="preserve">Deployed code to one environment to another environment by using Jenkins tool and </w:t>
      </w:r>
      <w:proofErr w:type="spellStart"/>
      <w:r w:rsidRPr="00001C33">
        <w:rPr>
          <w:rFonts w:ascii="Calibri" w:hAnsi="Calibri"/>
          <w:sz w:val="24"/>
          <w:szCs w:val="24"/>
        </w:rPr>
        <w:t>Bitbucket</w:t>
      </w:r>
      <w:proofErr w:type="spellEnd"/>
      <w:r w:rsidRPr="00001C33">
        <w:rPr>
          <w:rFonts w:ascii="Calibri" w:hAnsi="Calibri"/>
          <w:sz w:val="24"/>
          <w:szCs w:val="24"/>
        </w:rPr>
        <w:t>.</w:t>
      </w:r>
    </w:p>
    <w:p w:rsidR="00001C33" w:rsidRPr="00001C33" w:rsidRDefault="00001C33" w:rsidP="00001C33">
      <w:pPr>
        <w:pStyle w:val="BodyText"/>
        <w:numPr>
          <w:ilvl w:val="0"/>
          <w:numId w:val="13"/>
        </w:numPr>
        <w:shd w:val="clear" w:color="auto" w:fill="FFFFFF"/>
        <w:overflowPunct/>
        <w:autoSpaceDE w:val="0"/>
        <w:autoSpaceDN w:val="0"/>
        <w:jc w:val="left"/>
        <w:rPr>
          <w:rFonts w:ascii="Calibri" w:hAnsi="Calibri"/>
          <w:sz w:val="24"/>
          <w:szCs w:val="24"/>
        </w:rPr>
      </w:pPr>
      <w:r w:rsidRPr="00001C33">
        <w:rPr>
          <w:rFonts w:ascii="Calibri" w:hAnsi="Calibri"/>
          <w:sz w:val="24"/>
          <w:szCs w:val="24"/>
        </w:rPr>
        <w:t>Designing Unit Test cases and executing the same.</w:t>
      </w:r>
    </w:p>
    <w:p w:rsidR="00001C33" w:rsidRDefault="00001C33" w:rsidP="00001C33">
      <w:pPr>
        <w:pStyle w:val="BodyText"/>
        <w:numPr>
          <w:ilvl w:val="0"/>
          <w:numId w:val="13"/>
        </w:numPr>
        <w:shd w:val="clear" w:color="auto" w:fill="FFFFFF"/>
        <w:overflowPunct/>
        <w:autoSpaceDE w:val="0"/>
        <w:autoSpaceDN w:val="0"/>
        <w:jc w:val="left"/>
        <w:rPr>
          <w:rFonts w:ascii="Calibri" w:hAnsi="Calibri"/>
          <w:sz w:val="24"/>
          <w:szCs w:val="24"/>
        </w:rPr>
      </w:pPr>
      <w:r w:rsidRPr="00001C33">
        <w:rPr>
          <w:rFonts w:ascii="Calibri" w:hAnsi="Calibri"/>
          <w:sz w:val="24"/>
          <w:szCs w:val="24"/>
        </w:rPr>
        <w:t>Create provide WSDL as per Source/Target systems.</w:t>
      </w:r>
    </w:p>
    <w:p w:rsidR="00F4760F" w:rsidRDefault="00F4760F" w:rsidP="00001C33">
      <w:pPr>
        <w:pStyle w:val="BodyText"/>
        <w:numPr>
          <w:ilvl w:val="0"/>
          <w:numId w:val="13"/>
        </w:numPr>
        <w:shd w:val="clear" w:color="auto" w:fill="FFFFFF"/>
        <w:overflowPunct/>
        <w:autoSpaceDE w:val="0"/>
        <w:autoSpaceDN w:val="0"/>
        <w:jc w:val="left"/>
        <w:rPr>
          <w:rFonts w:ascii="Calibri" w:hAnsi="Calibri"/>
          <w:sz w:val="24"/>
          <w:szCs w:val="24"/>
        </w:rPr>
      </w:pPr>
      <w:r>
        <w:rPr>
          <w:rFonts w:ascii="Calibri" w:hAnsi="Calibri"/>
          <w:sz w:val="24"/>
          <w:szCs w:val="24"/>
        </w:rPr>
        <w:t>Involving in project planning and conceptual over</w:t>
      </w:r>
      <w:r w:rsidR="002C679F">
        <w:rPr>
          <w:rFonts w:ascii="Calibri" w:hAnsi="Calibri"/>
          <w:sz w:val="24"/>
          <w:szCs w:val="24"/>
        </w:rPr>
        <w:t>view of designing for the migration.</w:t>
      </w:r>
    </w:p>
    <w:p w:rsidR="002C679F" w:rsidRDefault="002C679F" w:rsidP="00001C33">
      <w:pPr>
        <w:pStyle w:val="BodyText"/>
        <w:numPr>
          <w:ilvl w:val="0"/>
          <w:numId w:val="13"/>
        </w:numPr>
        <w:shd w:val="clear" w:color="auto" w:fill="FFFFFF"/>
        <w:overflowPunct/>
        <w:autoSpaceDE w:val="0"/>
        <w:autoSpaceDN w:val="0"/>
        <w:jc w:val="left"/>
        <w:rPr>
          <w:rFonts w:ascii="Calibri" w:hAnsi="Calibri"/>
          <w:sz w:val="24"/>
          <w:szCs w:val="24"/>
        </w:rPr>
      </w:pPr>
      <w:r>
        <w:rPr>
          <w:rFonts w:ascii="Calibri" w:hAnsi="Calibri"/>
          <w:sz w:val="24"/>
          <w:szCs w:val="24"/>
        </w:rPr>
        <w:t>Involved in gathering the WM9.7 fixes and DCC configuration data.</w:t>
      </w:r>
    </w:p>
    <w:p w:rsidR="002C679F" w:rsidRDefault="002C679F" w:rsidP="00001C33">
      <w:pPr>
        <w:pStyle w:val="BodyText"/>
        <w:numPr>
          <w:ilvl w:val="0"/>
          <w:numId w:val="13"/>
        </w:numPr>
        <w:shd w:val="clear" w:color="auto" w:fill="FFFFFF"/>
        <w:overflowPunct/>
        <w:autoSpaceDE w:val="0"/>
        <w:autoSpaceDN w:val="0"/>
        <w:jc w:val="left"/>
        <w:rPr>
          <w:rFonts w:ascii="Calibri" w:hAnsi="Calibri"/>
          <w:sz w:val="24"/>
          <w:szCs w:val="24"/>
        </w:rPr>
      </w:pPr>
      <w:r>
        <w:rPr>
          <w:rFonts w:ascii="Calibri" w:hAnsi="Calibri"/>
          <w:sz w:val="24"/>
          <w:szCs w:val="24"/>
        </w:rPr>
        <w:t>Installed WM 10.3 software and update fixes.</w:t>
      </w:r>
    </w:p>
    <w:p w:rsidR="002C679F" w:rsidRPr="00001C33" w:rsidRDefault="002C679F" w:rsidP="00001C33">
      <w:pPr>
        <w:pStyle w:val="BodyText"/>
        <w:numPr>
          <w:ilvl w:val="0"/>
          <w:numId w:val="13"/>
        </w:numPr>
        <w:shd w:val="clear" w:color="auto" w:fill="FFFFFF"/>
        <w:overflowPunct/>
        <w:autoSpaceDE w:val="0"/>
        <w:autoSpaceDN w:val="0"/>
        <w:jc w:val="left"/>
        <w:rPr>
          <w:rFonts w:ascii="Calibri" w:hAnsi="Calibri"/>
          <w:sz w:val="24"/>
          <w:szCs w:val="24"/>
        </w:rPr>
      </w:pPr>
      <w:r>
        <w:rPr>
          <w:rFonts w:ascii="Calibri" w:hAnsi="Calibri"/>
          <w:sz w:val="24"/>
          <w:szCs w:val="24"/>
        </w:rPr>
        <w:t>Involved DCC migration in WM 9.7 and WM10.3.</w:t>
      </w:r>
    </w:p>
    <w:p w:rsidR="00001C33" w:rsidRDefault="00001C33" w:rsidP="00721ADD"/>
    <w:p w:rsidR="00721ADD" w:rsidRDefault="00721ADD" w:rsidP="00721ADD"/>
    <w:p w:rsidR="00721ADD" w:rsidRPr="00721ADD" w:rsidRDefault="00721ADD" w:rsidP="00721ADD"/>
    <w:p w:rsidR="00A56AED" w:rsidRPr="00E26715" w:rsidRDefault="00A56AED" w:rsidP="00A56AED">
      <w:pPr>
        <w:shd w:val="clear" w:color="auto" w:fill="FFFFFF"/>
        <w:overflowPunct/>
        <w:jc w:val="left"/>
        <w:rPr>
          <w:rFonts w:ascii="Calibri" w:hAnsi="Calibri" w:cs="Calibri"/>
          <w:color w:val="222222"/>
          <w:sz w:val="24"/>
          <w:szCs w:val="24"/>
          <w:lang w:eastAsia="en-US"/>
        </w:rPr>
      </w:pPr>
      <w:r w:rsidRPr="007A7C12">
        <w:rPr>
          <w:rFonts w:ascii="Calibri" w:hAnsi="Calibri" w:cs="Calibri"/>
          <w:b/>
          <w:color w:val="222222"/>
          <w:sz w:val="24"/>
          <w:szCs w:val="24"/>
          <w:lang w:eastAsia="en-US"/>
        </w:rPr>
        <w:t>Client</w:t>
      </w:r>
      <w:r>
        <w:rPr>
          <w:rFonts w:cs="Arial"/>
          <w:color w:val="222222"/>
          <w:sz w:val="20"/>
          <w:lang w:eastAsia="en-US"/>
        </w:rPr>
        <w:t xml:space="preserve"> </w:t>
      </w:r>
      <w:r w:rsidRPr="00E26715">
        <w:rPr>
          <w:rFonts w:cs="Arial"/>
          <w:color w:val="222222"/>
          <w:sz w:val="20"/>
          <w:lang w:eastAsia="en-US"/>
        </w:rPr>
        <w:t xml:space="preserve"> </w:t>
      </w:r>
      <w:r>
        <w:rPr>
          <w:rFonts w:cs="Arial"/>
          <w:color w:val="222222"/>
          <w:sz w:val="20"/>
          <w:lang w:eastAsia="en-US"/>
        </w:rPr>
        <w:t xml:space="preserve">                      </w:t>
      </w:r>
      <w:proofErr w:type="gramStart"/>
      <w:r>
        <w:rPr>
          <w:rFonts w:cs="Arial"/>
          <w:color w:val="222222"/>
          <w:sz w:val="20"/>
          <w:lang w:eastAsia="en-US"/>
        </w:rPr>
        <w:t xml:space="preserve">  </w:t>
      </w:r>
      <w:r>
        <w:rPr>
          <w:rFonts w:ascii="Calibri" w:hAnsi="Calibri" w:cs="Calibri"/>
          <w:color w:val="222222"/>
          <w:sz w:val="24"/>
          <w:szCs w:val="24"/>
          <w:lang w:eastAsia="en-US"/>
        </w:rPr>
        <w:t>:</w:t>
      </w:r>
      <w:proofErr w:type="gramEnd"/>
      <w:r>
        <w:rPr>
          <w:rFonts w:ascii="Calibri" w:hAnsi="Calibri" w:cs="Calibri"/>
          <w:color w:val="222222"/>
          <w:sz w:val="24"/>
          <w:szCs w:val="24"/>
          <w:lang w:eastAsia="en-US"/>
        </w:rPr>
        <w:t xml:space="preserve">  </w:t>
      </w:r>
      <w:r>
        <w:rPr>
          <w:rFonts w:ascii="Calibri" w:hAnsi="Calibri" w:cs="Calibri"/>
          <w:b/>
          <w:color w:val="222222"/>
          <w:sz w:val="24"/>
          <w:szCs w:val="24"/>
          <w:lang w:eastAsia="en-US"/>
        </w:rPr>
        <w:t>Ericsson</w:t>
      </w:r>
    </w:p>
    <w:p w:rsidR="00A56AED" w:rsidRPr="00E26715" w:rsidRDefault="00A56AED" w:rsidP="00A56AED">
      <w:pPr>
        <w:shd w:val="clear" w:color="auto" w:fill="FFFFFF"/>
        <w:overflowPunct/>
        <w:spacing w:line="276" w:lineRule="auto"/>
        <w:rPr>
          <w:rFonts w:ascii="Calibri" w:hAnsi="Calibri" w:cs="Calibri"/>
          <w:color w:val="222222"/>
          <w:sz w:val="24"/>
          <w:szCs w:val="24"/>
          <w:lang w:eastAsia="en-US"/>
        </w:rPr>
      </w:pPr>
      <w:r w:rsidRPr="00E26715">
        <w:rPr>
          <w:rFonts w:ascii="Calibri" w:hAnsi="Calibri" w:cs="Calibri"/>
          <w:b/>
          <w:color w:val="222222"/>
          <w:sz w:val="24"/>
          <w:szCs w:val="24"/>
          <w:lang w:eastAsia="en-US"/>
        </w:rPr>
        <w:t>Environment</w:t>
      </w:r>
      <w:r>
        <w:rPr>
          <w:rFonts w:ascii="Calibri" w:hAnsi="Calibri" w:cs="Calibri"/>
          <w:b/>
          <w:color w:val="222222"/>
          <w:sz w:val="24"/>
          <w:szCs w:val="24"/>
          <w:lang w:eastAsia="en-US"/>
        </w:rPr>
        <w:t xml:space="preserve">           </w:t>
      </w:r>
      <w:proofErr w:type="gramStart"/>
      <w:r>
        <w:rPr>
          <w:rFonts w:ascii="Calibri" w:hAnsi="Calibri" w:cs="Calibri"/>
          <w:b/>
          <w:color w:val="222222"/>
          <w:sz w:val="24"/>
          <w:szCs w:val="24"/>
          <w:lang w:eastAsia="en-US"/>
        </w:rPr>
        <w:t xml:space="preserve"> </w:t>
      </w:r>
      <w:r>
        <w:rPr>
          <w:rFonts w:ascii="Calibri" w:hAnsi="Calibri" w:cs="Calibri"/>
          <w:color w:val="222222"/>
          <w:sz w:val="24"/>
          <w:szCs w:val="24"/>
          <w:lang w:eastAsia="en-US"/>
        </w:rPr>
        <w:t xml:space="preserve"> </w:t>
      </w:r>
      <w:r w:rsidRPr="00E26715">
        <w:rPr>
          <w:rFonts w:ascii="Calibri" w:hAnsi="Calibri" w:cs="Calibri"/>
          <w:color w:val="222222"/>
          <w:sz w:val="24"/>
          <w:szCs w:val="24"/>
          <w:lang w:eastAsia="en-US"/>
        </w:rPr>
        <w:t>:</w:t>
      </w:r>
      <w:proofErr w:type="gramEnd"/>
      <w:r w:rsidRPr="00E26715">
        <w:rPr>
          <w:rFonts w:ascii="Calibri" w:hAnsi="Calibri" w:cs="Calibri"/>
          <w:color w:val="222222"/>
          <w:sz w:val="24"/>
          <w:szCs w:val="24"/>
          <w:lang w:eastAsia="en-US"/>
        </w:rPr>
        <w:t xml:space="preserve"> </w:t>
      </w:r>
      <w:r>
        <w:rPr>
          <w:rFonts w:ascii="Calibri" w:hAnsi="Calibri" w:cs="Calibri"/>
          <w:color w:val="222222"/>
          <w:sz w:val="24"/>
          <w:szCs w:val="24"/>
          <w:lang w:eastAsia="en-US"/>
        </w:rPr>
        <w:t xml:space="preserve"> </w:t>
      </w:r>
      <w:r w:rsidRPr="00E26715">
        <w:rPr>
          <w:rFonts w:ascii="Calibri" w:hAnsi="Calibri" w:cs="Calibri"/>
          <w:color w:val="222222"/>
          <w:sz w:val="24"/>
          <w:szCs w:val="24"/>
          <w:lang w:eastAsia="en-US"/>
        </w:rPr>
        <w:t>W</w:t>
      </w:r>
      <w:r>
        <w:rPr>
          <w:rFonts w:ascii="Calibri" w:hAnsi="Calibri" w:cs="Calibri"/>
          <w:color w:val="222222"/>
          <w:sz w:val="24"/>
          <w:szCs w:val="24"/>
          <w:lang w:eastAsia="en-US"/>
        </w:rPr>
        <w:t>eb Methods Integration Server 9.9</w:t>
      </w:r>
      <w:r w:rsidRPr="00E26715">
        <w:rPr>
          <w:rFonts w:ascii="Calibri" w:hAnsi="Calibri" w:cs="Calibri"/>
          <w:color w:val="222222"/>
          <w:sz w:val="24"/>
          <w:szCs w:val="24"/>
          <w:lang w:eastAsia="en-US"/>
        </w:rPr>
        <w:t>, Web Methods</w:t>
      </w:r>
    </w:p>
    <w:p w:rsidR="00A56AED" w:rsidRDefault="00A56AED" w:rsidP="00A56AED">
      <w:pPr>
        <w:shd w:val="clear" w:color="auto" w:fill="FFFFFF"/>
        <w:overflowPunct/>
        <w:spacing w:line="276" w:lineRule="auto"/>
        <w:ind w:left="2220"/>
        <w:rPr>
          <w:rFonts w:ascii="Calibri" w:hAnsi="Calibri" w:cs="Calibri"/>
          <w:color w:val="222222"/>
          <w:sz w:val="24"/>
          <w:szCs w:val="24"/>
          <w:lang w:eastAsia="en-US"/>
        </w:rPr>
      </w:pPr>
      <w:r>
        <w:rPr>
          <w:rFonts w:ascii="Calibri" w:hAnsi="Calibri" w:cs="Calibri"/>
          <w:color w:val="222222"/>
          <w:sz w:val="24"/>
          <w:szCs w:val="24"/>
          <w:lang w:eastAsia="en-US"/>
        </w:rPr>
        <w:t xml:space="preserve">Designer, SAP Adapter, Web Services </w:t>
      </w:r>
      <w:r>
        <w:rPr>
          <w:rFonts w:ascii="Calibri" w:hAnsi="Calibri"/>
          <w:bCs/>
          <w:color w:val="000000"/>
          <w:sz w:val="24"/>
          <w:szCs w:val="24"/>
        </w:rPr>
        <w:t>Universal Messaging</w:t>
      </w:r>
      <w:r>
        <w:rPr>
          <w:rFonts w:ascii="Calibri" w:hAnsi="Calibri" w:cs="Calibri"/>
          <w:color w:val="222222"/>
          <w:sz w:val="24"/>
          <w:szCs w:val="24"/>
          <w:lang w:eastAsia="en-US"/>
        </w:rPr>
        <w:t xml:space="preserve">, JMS JNDI and </w:t>
      </w:r>
      <w:proofErr w:type="spellStart"/>
      <w:r>
        <w:rPr>
          <w:rFonts w:ascii="Calibri" w:hAnsi="Calibri" w:cs="Calibri"/>
          <w:color w:val="222222"/>
          <w:sz w:val="24"/>
          <w:szCs w:val="24"/>
          <w:lang w:eastAsia="en-US"/>
        </w:rPr>
        <w:t>Kibana</w:t>
      </w:r>
      <w:proofErr w:type="spellEnd"/>
      <w:r>
        <w:rPr>
          <w:rFonts w:ascii="Calibri" w:hAnsi="Calibri" w:cs="Calibri"/>
          <w:color w:val="222222"/>
          <w:sz w:val="24"/>
          <w:szCs w:val="24"/>
          <w:lang w:eastAsia="en-US"/>
        </w:rPr>
        <w:t xml:space="preserve"> </w:t>
      </w:r>
      <w:r w:rsidR="00B54381">
        <w:rPr>
          <w:rFonts w:ascii="Calibri" w:hAnsi="Calibri" w:cs="Calibri"/>
          <w:color w:val="222222"/>
          <w:sz w:val="24"/>
          <w:szCs w:val="24"/>
          <w:lang w:eastAsia="en-US"/>
        </w:rPr>
        <w:t>Framework</w:t>
      </w:r>
      <w:r w:rsidR="00082062">
        <w:rPr>
          <w:rFonts w:ascii="Calibri" w:hAnsi="Calibri" w:cs="Calibri"/>
          <w:color w:val="222222"/>
          <w:sz w:val="24"/>
          <w:szCs w:val="24"/>
          <w:lang w:eastAsia="en-US"/>
        </w:rPr>
        <w:t>.</w:t>
      </w:r>
    </w:p>
    <w:p w:rsidR="00A56AED" w:rsidRDefault="00A56AED" w:rsidP="00A56AED">
      <w:pPr>
        <w:tabs>
          <w:tab w:val="left" w:pos="3135"/>
        </w:tabs>
        <w:spacing w:line="360" w:lineRule="auto"/>
        <w:rPr>
          <w:rFonts w:ascii="Calibri" w:hAnsi="Calibri"/>
          <w:sz w:val="24"/>
          <w:szCs w:val="24"/>
        </w:rPr>
      </w:pPr>
      <w:r w:rsidRPr="0005320F">
        <w:rPr>
          <w:rFonts w:ascii="Calibri" w:hAnsi="Calibri"/>
          <w:b/>
          <w:sz w:val="24"/>
          <w:szCs w:val="24"/>
        </w:rPr>
        <w:t>Role</w:t>
      </w:r>
      <w:r>
        <w:rPr>
          <w:rFonts w:ascii="Calibri" w:hAnsi="Calibri"/>
          <w:sz w:val="24"/>
          <w:szCs w:val="24"/>
        </w:rPr>
        <w:t xml:space="preserve">                          </w:t>
      </w:r>
      <w:proofErr w:type="gramStart"/>
      <w:r>
        <w:rPr>
          <w:rFonts w:ascii="Calibri" w:hAnsi="Calibri"/>
          <w:sz w:val="24"/>
          <w:szCs w:val="24"/>
        </w:rPr>
        <w:t xml:space="preserve">  :</w:t>
      </w:r>
      <w:proofErr w:type="gramEnd"/>
      <w:r>
        <w:rPr>
          <w:rFonts w:ascii="Calibri" w:hAnsi="Calibri"/>
          <w:sz w:val="24"/>
          <w:szCs w:val="24"/>
        </w:rPr>
        <w:t xml:space="preserve">  Web Methods Developer (AD activities)</w:t>
      </w:r>
    </w:p>
    <w:p w:rsidR="00A56AED" w:rsidRPr="00F95498" w:rsidRDefault="00A56AED" w:rsidP="00A56AED">
      <w:pPr>
        <w:pStyle w:val="Heading2"/>
        <w:numPr>
          <w:ilvl w:val="0"/>
          <w:numId w:val="19"/>
        </w:numPr>
        <w:rPr>
          <w:rFonts w:ascii="Calibri" w:hAnsi="Calibri"/>
          <w:i w:val="0"/>
          <w:sz w:val="24"/>
          <w:szCs w:val="24"/>
          <w:lang w:val="en-US"/>
        </w:rPr>
      </w:pPr>
      <w:r>
        <w:rPr>
          <w:rFonts w:ascii="Calibri" w:hAnsi="Calibri"/>
          <w:i w:val="0"/>
          <w:sz w:val="24"/>
          <w:szCs w:val="24"/>
          <w:lang w:val="en-US"/>
        </w:rPr>
        <w:lastRenderedPageBreak/>
        <w:t>ITSM-WFM(SDIS), Sweden</w:t>
      </w:r>
    </w:p>
    <w:p w:rsidR="00A56AED" w:rsidRPr="00213A4E" w:rsidRDefault="00A56AED" w:rsidP="00A56AED"/>
    <w:p w:rsidR="00A56AED" w:rsidRDefault="00A56AED" w:rsidP="00A56AED">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Description</w:t>
      </w:r>
      <w:r>
        <w:rPr>
          <w:rFonts w:ascii="Calibri" w:hAnsi="Calibri" w:cs="Calibri"/>
          <w:b/>
          <w:color w:val="222222"/>
          <w:sz w:val="24"/>
          <w:szCs w:val="24"/>
          <w:lang w:eastAsia="en-US"/>
        </w:rPr>
        <w:t>:</w:t>
      </w:r>
    </w:p>
    <w:p w:rsidR="00A56AED" w:rsidRDefault="00A56AED" w:rsidP="00A56AED">
      <w:pPr>
        <w:shd w:val="clear" w:color="auto" w:fill="FFFFFF"/>
        <w:overflowPunct/>
        <w:jc w:val="left"/>
        <w:rPr>
          <w:rFonts w:ascii="Calibri" w:hAnsi="Calibri" w:cs="Calibri"/>
          <w:b/>
          <w:color w:val="222222"/>
          <w:sz w:val="24"/>
          <w:szCs w:val="24"/>
          <w:lang w:eastAsia="en-US"/>
        </w:rPr>
      </w:pPr>
    </w:p>
    <w:p w:rsidR="00A56AED" w:rsidRDefault="00A56AED" w:rsidP="00A56AED">
      <w:pPr>
        <w:rPr>
          <w:rFonts w:ascii="Calibri" w:hAnsi="Calibri"/>
          <w:sz w:val="24"/>
          <w:szCs w:val="24"/>
        </w:rPr>
      </w:pPr>
      <w:r>
        <w:rPr>
          <w:rFonts w:ascii="Calibri" w:hAnsi="Calibri"/>
          <w:sz w:val="24"/>
          <w:szCs w:val="24"/>
        </w:rPr>
        <w:t>ITSM-WFM is platform to build and transfer Task Id (incident Number) details from one system to another system. As part of this project, 2 different integrations/scenarios developed.</w:t>
      </w:r>
    </w:p>
    <w:p w:rsidR="00A56AED" w:rsidRDefault="00A56AED" w:rsidP="00A56AED">
      <w:pPr>
        <w:rPr>
          <w:rFonts w:ascii="Calibri" w:hAnsi="Calibri"/>
          <w:sz w:val="24"/>
          <w:szCs w:val="24"/>
        </w:rPr>
      </w:pPr>
      <w:r>
        <w:rPr>
          <w:rFonts w:ascii="Calibri" w:hAnsi="Calibri"/>
          <w:sz w:val="24"/>
          <w:szCs w:val="24"/>
        </w:rPr>
        <w:t xml:space="preserve">Create/Update: Whenever ITSM Create/Update data in the system provider </w:t>
      </w:r>
      <w:proofErr w:type="spellStart"/>
      <w:r>
        <w:rPr>
          <w:rFonts w:ascii="Calibri" w:hAnsi="Calibri"/>
          <w:sz w:val="24"/>
          <w:szCs w:val="24"/>
        </w:rPr>
        <w:t>Webservice</w:t>
      </w:r>
      <w:proofErr w:type="spellEnd"/>
      <w:r>
        <w:rPr>
          <w:rFonts w:ascii="Calibri" w:hAnsi="Calibri"/>
          <w:sz w:val="24"/>
          <w:szCs w:val="24"/>
        </w:rPr>
        <w:t xml:space="preserve"> will reach to integration along with data. This data will be mapping and sends it to WFM application.</w:t>
      </w:r>
    </w:p>
    <w:p w:rsidR="00A56AED" w:rsidRDefault="00A56AED" w:rsidP="00A56AED">
      <w:pPr>
        <w:rPr>
          <w:rFonts w:ascii="Calibri" w:hAnsi="Calibri"/>
          <w:sz w:val="24"/>
          <w:szCs w:val="24"/>
        </w:rPr>
      </w:pPr>
      <w:r>
        <w:rPr>
          <w:rFonts w:ascii="Calibri" w:hAnsi="Calibri"/>
          <w:sz w:val="24"/>
          <w:szCs w:val="24"/>
        </w:rPr>
        <w:t xml:space="preserve">Work Order from WFM: There are 2 different Update integrations as Work logs and status for incident developed to ITSM application. Exception handling implemented between the systems to know exact error quickly. </w:t>
      </w:r>
    </w:p>
    <w:p w:rsidR="00A56AED" w:rsidRDefault="00A56AED" w:rsidP="00A56AED">
      <w:pPr>
        <w:rPr>
          <w:rFonts w:ascii="Calibri" w:hAnsi="Calibri"/>
          <w:sz w:val="24"/>
          <w:szCs w:val="24"/>
        </w:rPr>
      </w:pPr>
    </w:p>
    <w:p w:rsidR="00A56AED" w:rsidRPr="00952A5D" w:rsidRDefault="00A56AED" w:rsidP="00A56AED">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Responsibilities:</w:t>
      </w:r>
    </w:p>
    <w:p w:rsidR="00A56AED" w:rsidRPr="00E26715" w:rsidRDefault="00A56AED" w:rsidP="00A56AED">
      <w:pPr>
        <w:numPr>
          <w:ilvl w:val="0"/>
          <w:numId w:val="13"/>
        </w:numPr>
        <w:shd w:val="clear" w:color="auto" w:fill="FFFFFF"/>
        <w:overflowPunct/>
        <w:jc w:val="left"/>
        <w:rPr>
          <w:rFonts w:ascii="Calibri" w:hAnsi="Calibri" w:cs="Calibri"/>
          <w:color w:val="222222"/>
          <w:sz w:val="24"/>
          <w:szCs w:val="24"/>
          <w:lang w:eastAsia="en-US"/>
        </w:rPr>
      </w:pPr>
      <w:r w:rsidRPr="00E26715">
        <w:rPr>
          <w:rFonts w:ascii="Calibri" w:hAnsi="Calibri" w:cs="Calibri"/>
          <w:color w:val="222222"/>
          <w:sz w:val="24"/>
          <w:szCs w:val="24"/>
          <w:lang w:eastAsia="en-US"/>
        </w:rPr>
        <w:t xml:space="preserve">Contributed to the development of integration logic using </w:t>
      </w:r>
      <w:proofErr w:type="spellStart"/>
      <w:r w:rsidRPr="00E26715">
        <w:rPr>
          <w:rFonts w:ascii="Calibri" w:hAnsi="Calibri" w:cs="Calibri"/>
          <w:color w:val="222222"/>
          <w:sz w:val="24"/>
          <w:szCs w:val="24"/>
          <w:lang w:eastAsia="en-US"/>
        </w:rPr>
        <w:t>webMethods</w:t>
      </w:r>
      <w:proofErr w:type="spellEnd"/>
      <w:r>
        <w:rPr>
          <w:rFonts w:ascii="Calibri" w:hAnsi="Calibri" w:cs="Calibri"/>
          <w:color w:val="222222"/>
          <w:sz w:val="24"/>
          <w:szCs w:val="24"/>
          <w:lang w:eastAsia="en-US"/>
        </w:rPr>
        <w:t xml:space="preserve"> Designer</w:t>
      </w:r>
      <w:r w:rsidRPr="00E26715">
        <w:rPr>
          <w:rFonts w:ascii="Calibri" w:hAnsi="Calibri" w:cs="Calibri"/>
          <w:color w:val="222222"/>
          <w:sz w:val="24"/>
          <w:szCs w:val="24"/>
          <w:lang w:eastAsia="en-US"/>
        </w:rPr>
        <w:t>.</w:t>
      </w:r>
    </w:p>
    <w:p w:rsidR="00A56AED" w:rsidRDefault="00A56AED" w:rsidP="00A56AED">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Developing</w:t>
      </w:r>
      <w:r w:rsidRPr="00E26715">
        <w:rPr>
          <w:rFonts w:ascii="Calibri" w:hAnsi="Calibri" w:cs="Calibri"/>
          <w:color w:val="222222"/>
          <w:sz w:val="24"/>
          <w:szCs w:val="24"/>
          <w:lang w:eastAsia="en-US"/>
        </w:rPr>
        <w:t xml:space="preserve"> services for transformations of the data.</w:t>
      </w:r>
    </w:p>
    <w:p w:rsidR="00A56AED" w:rsidRDefault="00A56AED" w:rsidP="00A56AED">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 xml:space="preserve">Working on Universal Message configuration for </w:t>
      </w:r>
      <w:proofErr w:type="spellStart"/>
      <w:r>
        <w:rPr>
          <w:rFonts w:ascii="Calibri" w:hAnsi="Calibri" w:cs="Calibri"/>
          <w:color w:val="222222"/>
          <w:sz w:val="24"/>
          <w:szCs w:val="24"/>
          <w:lang w:eastAsia="en-US"/>
        </w:rPr>
        <w:t>Webmethods</w:t>
      </w:r>
      <w:proofErr w:type="spellEnd"/>
      <w:r>
        <w:rPr>
          <w:rFonts w:ascii="Calibri" w:hAnsi="Calibri" w:cs="Calibri"/>
          <w:color w:val="222222"/>
          <w:sz w:val="24"/>
          <w:szCs w:val="24"/>
          <w:lang w:eastAsia="en-US"/>
        </w:rPr>
        <w:t xml:space="preserve"> components.</w:t>
      </w:r>
    </w:p>
    <w:p w:rsidR="00A56AED" w:rsidRDefault="00A56AED" w:rsidP="00A56AED">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Deployed code to one environment to another environment by using Jenkins tool</w:t>
      </w:r>
      <w:r w:rsidR="001F0F16">
        <w:rPr>
          <w:rFonts w:ascii="Calibri" w:hAnsi="Calibri" w:cs="Calibri"/>
          <w:color w:val="222222"/>
          <w:sz w:val="24"/>
          <w:szCs w:val="24"/>
          <w:lang w:eastAsia="en-US"/>
        </w:rPr>
        <w:t xml:space="preserve"> and </w:t>
      </w:r>
      <w:proofErr w:type="spellStart"/>
      <w:r w:rsidR="001F0F16">
        <w:rPr>
          <w:rFonts w:ascii="Calibri" w:hAnsi="Calibri" w:cs="Calibri"/>
          <w:color w:val="222222"/>
          <w:sz w:val="24"/>
          <w:szCs w:val="24"/>
          <w:lang w:eastAsia="en-US"/>
        </w:rPr>
        <w:t>Bitbucket</w:t>
      </w:r>
      <w:proofErr w:type="spellEnd"/>
      <w:r w:rsidR="001F0F16">
        <w:rPr>
          <w:rFonts w:ascii="Calibri" w:hAnsi="Calibri" w:cs="Calibri"/>
          <w:color w:val="222222"/>
          <w:sz w:val="24"/>
          <w:szCs w:val="24"/>
          <w:lang w:eastAsia="en-US"/>
        </w:rPr>
        <w:t>.</w:t>
      </w:r>
    </w:p>
    <w:p w:rsidR="00A56AED" w:rsidRPr="001F0F16" w:rsidRDefault="00A56AED" w:rsidP="00A56AED">
      <w:pPr>
        <w:pStyle w:val="BodyText"/>
        <w:numPr>
          <w:ilvl w:val="0"/>
          <w:numId w:val="13"/>
        </w:numPr>
        <w:shd w:val="clear" w:color="auto" w:fill="FFFFFF"/>
        <w:overflowPunct/>
        <w:autoSpaceDE w:val="0"/>
        <w:autoSpaceDN w:val="0"/>
        <w:jc w:val="left"/>
      </w:pPr>
      <w:r w:rsidRPr="00754DE1">
        <w:rPr>
          <w:rFonts w:ascii="Calibri" w:hAnsi="Calibri"/>
          <w:sz w:val="24"/>
        </w:rPr>
        <w:t>Designing Unit Test cases and executing the same.</w:t>
      </w:r>
    </w:p>
    <w:p w:rsidR="001F0F16" w:rsidRPr="00E31709" w:rsidRDefault="001F0F16" w:rsidP="00A56AED">
      <w:pPr>
        <w:pStyle w:val="BodyText"/>
        <w:numPr>
          <w:ilvl w:val="0"/>
          <w:numId w:val="13"/>
        </w:numPr>
        <w:shd w:val="clear" w:color="auto" w:fill="FFFFFF"/>
        <w:overflowPunct/>
        <w:autoSpaceDE w:val="0"/>
        <w:autoSpaceDN w:val="0"/>
        <w:jc w:val="left"/>
      </w:pPr>
      <w:r>
        <w:t>Create provide WSDL as per Source/Target systems.</w:t>
      </w:r>
    </w:p>
    <w:p w:rsidR="00A56AED" w:rsidRPr="00A56AED" w:rsidRDefault="00A56AED" w:rsidP="00A56AED">
      <w:pPr>
        <w:rPr>
          <w:lang w:val="x-none"/>
        </w:rPr>
      </w:pPr>
    </w:p>
    <w:p w:rsidR="00F95498" w:rsidRDefault="00F95498" w:rsidP="00F95498">
      <w:pPr>
        <w:rPr>
          <w:lang w:val="x-none"/>
        </w:rPr>
      </w:pPr>
    </w:p>
    <w:p w:rsidR="00082062" w:rsidRDefault="00082062" w:rsidP="00F95498">
      <w:pPr>
        <w:rPr>
          <w:lang w:val="x-none"/>
        </w:rPr>
      </w:pPr>
    </w:p>
    <w:p w:rsidR="00082062" w:rsidRDefault="00082062" w:rsidP="00F95498">
      <w:pPr>
        <w:rPr>
          <w:lang w:val="x-none"/>
        </w:rPr>
      </w:pPr>
    </w:p>
    <w:p w:rsidR="00082062" w:rsidRDefault="00082062" w:rsidP="00F95498">
      <w:pPr>
        <w:rPr>
          <w:lang w:val="x-none"/>
        </w:rPr>
      </w:pPr>
    </w:p>
    <w:p w:rsidR="00082062" w:rsidRPr="00F95498" w:rsidRDefault="00082062" w:rsidP="00F95498">
      <w:pPr>
        <w:rPr>
          <w:lang w:val="x-none"/>
        </w:rPr>
      </w:pPr>
    </w:p>
    <w:p w:rsidR="00213A4E" w:rsidRPr="00E26715" w:rsidRDefault="00213A4E" w:rsidP="00213A4E">
      <w:pPr>
        <w:shd w:val="clear" w:color="auto" w:fill="FFFFFF"/>
        <w:overflowPunct/>
        <w:jc w:val="left"/>
        <w:rPr>
          <w:rFonts w:ascii="Calibri" w:hAnsi="Calibri" w:cs="Calibri"/>
          <w:color w:val="222222"/>
          <w:sz w:val="24"/>
          <w:szCs w:val="24"/>
          <w:lang w:eastAsia="en-US"/>
        </w:rPr>
      </w:pPr>
      <w:r w:rsidRPr="007A7C12">
        <w:rPr>
          <w:rFonts w:ascii="Calibri" w:hAnsi="Calibri" w:cs="Calibri"/>
          <w:b/>
          <w:color w:val="222222"/>
          <w:sz w:val="24"/>
          <w:szCs w:val="24"/>
          <w:lang w:eastAsia="en-US"/>
        </w:rPr>
        <w:t>Client</w:t>
      </w:r>
      <w:r>
        <w:rPr>
          <w:rFonts w:cs="Arial"/>
          <w:color w:val="222222"/>
          <w:sz w:val="20"/>
          <w:lang w:eastAsia="en-US"/>
        </w:rPr>
        <w:t xml:space="preserve"> </w:t>
      </w:r>
      <w:r w:rsidRPr="00E26715">
        <w:rPr>
          <w:rFonts w:cs="Arial"/>
          <w:color w:val="222222"/>
          <w:sz w:val="20"/>
          <w:lang w:eastAsia="en-US"/>
        </w:rPr>
        <w:t xml:space="preserve"> </w:t>
      </w:r>
      <w:r>
        <w:rPr>
          <w:rFonts w:cs="Arial"/>
          <w:color w:val="222222"/>
          <w:sz w:val="20"/>
          <w:lang w:eastAsia="en-US"/>
        </w:rPr>
        <w:t xml:space="preserve">                      </w:t>
      </w:r>
      <w:proofErr w:type="gramStart"/>
      <w:r>
        <w:rPr>
          <w:rFonts w:cs="Arial"/>
          <w:color w:val="222222"/>
          <w:sz w:val="20"/>
          <w:lang w:eastAsia="en-US"/>
        </w:rPr>
        <w:t xml:space="preserve">  </w:t>
      </w:r>
      <w:r>
        <w:rPr>
          <w:rFonts w:ascii="Calibri" w:hAnsi="Calibri" w:cs="Calibri"/>
          <w:color w:val="222222"/>
          <w:sz w:val="24"/>
          <w:szCs w:val="24"/>
          <w:lang w:eastAsia="en-US"/>
        </w:rPr>
        <w:t>:</w:t>
      </w:r>
      <w:proofErr w:type="gramEnd"/>
      <w:r>
        <w:rPr>
          <w:rFonts w:ascii="Calibri" w:hAnsi="Calibri" w:cs="Calibri"/>
          <w:color w:val="222222"/>
          <w:sz w:val="24"/>
          <w:szCs w:val="24"/>
          <w:lang w:eastAsia="en-US"/>
        </w:rPr>
        <w:t xml:space="preserve">  </w:t>
      </w:r>
      <w:r>
        <w:rPr>
          <w:rFonts w:ascii="Calibri" w:hAnsi="Calibri" w:cs="Calibri"/>
          <w:b/>
          <w:color w:val="222222"/>
          <w:sz w:val="24"/>
          <w:szCs w:val="24"/>
          <w:lang w:eastAsia="en-US"/>
        </w:rPr>
        <w:t>Ericsson</w:t>
      </w:r>
    </w:p>
    <w:p w:rsidR="00213A4E" w:rsidRPr="00E26715" w:rsidRDefault="00213A4E" w:rsidP="00213A4E">
      <w:pPr>
        <w:shd w:val="clear" w:color="auto" w:fill="FFFFFF"/>
        <w:overflowPunct/>
        <w:spacing w:line="276" w:lineRule="auto"/>
        <w:rPr>
          <w:rFonts w:ascii="Calibri" w:hAnsi="Calibri" w:cs="Calibri"/>
          <w:color w:val="222222"/>
          <w:sz w:val="24"/>
          <w:szCs w:val="24"/>
          <w:lang w:eastAsia="en-US"/>
        </w:rPr>
      </w:pPr>
      <w:r w:rsidRPr="00E26715">
        <w:rPr>
          <w:rFonts w:ascii="Calibri" w:hAnsi="Calibri" w:cs="Calibri"/>
          <w:b/>
          <w:color w:val="222222"/>
          <w:sz w:val="24"/>
          <w:szCs w:val="24"/>
          <w:lang w:eastAsia="en-US"/>
        </w:rPr>
        <w:t>Environment</w:t>
      </w:r>
      <w:r>
        <w:rPr>
          <w:rFonts w:ascii="Calibri" w:hAnsi="Calibri" w:cs="Calibri"/>
          <w:b/>
          <w:color w:val="222222"/>
          <w:sz w:val="24"/>
          <w:szCs w:val="24"/>
          <w:lang w:eastAsia="en-US"/>
        </w:rPr>
        <w:t xml:space="preserve">           </w:t>
      </w:r>
      <w:proofErr w:type="gramStart"/>
      <w:r>
        <w:rPr>
          <w:rFonts w:ascii="Calibri" w:hAnsi="Calibri" w:cs="Calibri"/>
          <w:b/>
          <w:color w:val="222222"/>
          <w:sz w:val="24"/>
          <w:szCs w:val="24"/>
          <w:lang w:eastAsia="en-US"/>
        </w:rPr>
        <w:t xml:space="preserve"> </w:t>
      </w:r>
      <w:r>
        <w:rPr>
          <w:rFonts w:ascii="Calibri" w:hAnsi="Calibri" w:cs="Calibri"/>
          <w:color w:val="222222"/>
          <w:sz w:val="24"/>
          <w:szCs w:val="24"/>
          <w:lang w:eastAsia="en-US"/>
        </w:rPr>
        <w:t xml:space="preserve"> </w:t>
      </w:r>
      <w:r w:rsidRPr="00E26715">
        <w:rPr>
          <w:rFonts w:ascii="Calibri" w:hAnsi="Calibri" w:cs="Calibri"/>
          <w:color w:val="222222"/>
          <w:sz w:val="24"/>
          <w:szCs w:val="24"/>
          <w:lang w:eastAsia="en-US"/>
        </w:rPr>
        <w:t>:</w:t>
      </w:r>
      <w:proofErr w:type="gramEnd"/>
      <w:r w:rsidRPr="00E26715">
        <w:rPr>
          <w:rFonts w:ascii="Calibri" w:hAnsi="Calibri" w:cs="Calibri"/>
          <w:color w:val="222222"/>
          <w:sz w:val="24"/>
          <w:szCs w:val="24"/>
          <w:lang w:eastAsia="en-US"/>
        </w:rPr>
        <w:t xml:space="preserve"> </w:t>
      </w:r>
      <w:r>
        <w:rPr>
          <w:rFonts w:ascii="Calibri" w:hAnsi="Calibri" w:cs="Calibri"/>
          <w:color w:val="222222"/>
          <w:sz w:val="24"/>
          <w:szCs w:val="24"/>
          <w:lang w:eastAsia="en-US"/>
        </w:rPr>
        <w:t xml:space="preserve"> </w:t>
      </w:r>
      <w:r w:rsidRPr="00E26715">
        <w:rPr>
          <w:rFonts w:ascii="Calibri" w:hAnsi="Calibri" w:cs="Calibri"/>
          <w:color w:val="222222"/>
          <w:sz w:val="24"/>
          <w:szCs w:val="24"/>
          <w:lang w:eastAsia="en-US"/>
        </w:rPr>
        <w:t>W</w:t>
      </w:r>
      <w:r>
        <w:rPr>
          <w:rFonts w:ascii="Calibri" w:hAnsi="Calibri" w:cs="Calibri"/>
          <w:color w:val="222222"/>
          <w:sz w:val="24"/>
          <w:szCs w:val="24"/>
          <w:lang w:eastAsia="en-US"/>
        </w:rPr>
        <w:t>eb Methods Integration Server 9.9</w:t>
      </w:r>
      <w:r w:rsidRPr="00E26715">
        <w:rPr>
          <w:rFonts w:ascii="Calibri" w:hAnsi="Calibri" w:cs="Calibri"/>
          <w:color w:val="222222"/>
          <w:sz w:val="24"/>
          <w:szCs w:val="24"/>
          <w:lang w:eastAsia="en-US"/>
        </w:rPr>
        <w:t>, Web Methods</w:t>
      </w:r>
    </w:p>
    <w:p w:rsidR="00213A4E" w:rsidRDefault="00213A4E" w:rsidP="00F95498">
      <w:pPr>
        <w:shd w:val="clear" w:color="auto" w:fill="FFFFFF"/>
        <w:overflowPunct/>
        <w:spacing w:line="276" w:lineRule="auto"/>
        <w:ind w:left="2220"/>
        <w:rPr>
          <w:rFonts w:ascii="Calibri" w:hAnsi="Calibri" w:cs="Calibri"/>
          <w:color w:val="222222"/>
          <w:sz w:val="24"/>
          <w:szCs w:val="24"/>
          <w:lang w:eastAsia="en-US"/>
        </w:rPr>
      </w:pPr>
      <w:r>
        <w:rPr>
          <w:rFonts w:ascii="Calibri" w:hAnsi="Calibri" w:cs="Calibri"/>
          <w:color w:val="222222"/>
          <w:sz w:val="24"/>
          <w:szCs w:val="24"/>
          <w:lang w:eastAsia="en-US"/>
        </w:rPr>
        <w:t>Designer, SAP Adapter,</w:t>
      </w:r>
      <w:r w:rsidR="00F95498">
        <w:rPr>
          <w:rFonts w:ascii="Calibri" w:hAnsi="Calibri" w:cs="Calibri"/>
          <w:color w:val="222222"/>
          <w:sz w:val="24"/>
          <w:szCs w:val="24"/>
          <w:lang w:eastAsia="en-US"/>
        </w:rPr>
        <w:t xml:space="preserve"> Web Services</w:t>
      </w:r>
      <w:r>
        <w:rPr>
          <w:rFonts w:ascii="Calibri" w:hAnsi="Calibri" w:cs="Calibri"/>
          <w:color w:val="222222"/>
          <w:sz w:val="24"/>
          <w:szCs w:val="24"/>
          <w:lang w:eastAsia="en-US"/>
        </w:rPr>
        <w:t xml:space="preserve"> </w:t>
      </w:r>
      <w:r w:rsidR="00E31709">
        <w:rPr>
          <w:rFonts w:ascii="Calibri" w:hAnsi="Calibri"/>
          <w:bCs/>
          <w:color w:val="000000"/>
          <w:sz w:val="24"/>
          <w:szCs w:val="24"/>
        </w:rPr>
        <w:t>Universal Messaging</w:t>
      </w:r>
      <w:r>
        <w:rPr>
          <w:rFonts w:ascii="Calibri" w:hAnsi="Calibri" w:cs="Calibri"/>
          <w:color w:val="222222"/>
          <w:sz w:val="24"/>
          <w:szCs w:val="24"/>
          <w:lang w:eastAsia="en-US"/>
        </w:rPr>
        <w:t>, JMS JNDI and MWS</w:t>
      </w:r>
    </w:p>
    <w:p w:rsidR="00213A4E" w:rsidRDefault="00213A4E" w:rsidP="00213A4E">
      <w:pPr>
        <w:tabs>
          <w:tab w:val="left" w:pos="3135"/>
        </w:tabs>
        <w:spacing w:line="360" w:lineRule="auto"/>
        <w:rPr>
          <w:rFonts w:ascii="Calibri" w:hAnsi="Calibri"/>
          <w:sz w:val="24"/>
          <w:szCs w:val="24"/>
        </w:rPr>
      </w:pPr>
      <w:r w:rsidRPr="0005320F">
        <w:rPr>
          <w:rFonts w:ascii="Calibri" w:hAnsi="Calibri"/>
          <w:b/>
          <w:sz w:val="24"/>
          <w:szCs w:val="24"/>
        </w:rPr>
        <w:t>Role</w:t>
      </w:r>
      <w:r>
        <w:rPr>
          <w:rFonts w:ascii="Calibri" w:hAnsi="Calibri"/>
          <w:sz w:val="24"/>
          <w:szCs w:val="24"/>
        </w:rPr>
        <w:t xml:space="preserve">                          </w:t>
      </w:r>
      <w:proofErr w:type="gramStart"/>
      <w:r>
        <w:rPr>
          <w:rFonts w:ascii="Calibri" w:hAnsi="Calibri"/>
          <w:sz w:val="24"/>
          <w:szCs w:val="24"/>
        </w:rPr>
        <w:t xml:space="preserve">  :</w:t>
      </w:r>
      <w:proofErr w:type="gramEnd"/>
      <w:r>
        <w:rPr>
          <w:rFonts w:ascii="Calibri" w:hAnsi="Calibri"/>
          <w:sz w:val="24"/>
          <w:szCs w:val="24"/>
        </w:rPr>
        <w:t xml:space="preserve">  Web Methods Developer (AD activities)</w:t>
      </w:r>
    </w:p>
    <w:p w:rsidR="00213A4E" w:rsidRPr="00F95498" w:rsidRDefault="00F95498" w:rsidP="00213A4E">
      <w:pPr>
        <w:pStyle w:val="Heading2"/>
        <w:numPr>
          <w:ilvl w:val="0"/>
          <w:numId w:val="19"/>
        </w:numPr>
        <w:rPr>
          <w:rFonts w:ascii="Calibri" w:hAnsi="Calibri"/>
          <w:i w:val="0"/>
          <w:sz w:val="24"/>
          <w:szCs w:val="24"/>
          <w:lang w:val="en-US"/>
        </w:rPr>
      </w:pPr>
      <w:r>
        <w:rPr>
          <w:rFonts w:ascii="Calibri" w:hAnsi="Calibri"/>
          <w:i w:val="0"/>
          <w:sz w:val="24"/>
          <w:szCs w:val="24"/>
          <w:lang w:val="en-US"/>
        </w:rPr>
        <w:t>HRMS-ISIGNUM</w:t>
      </w:r>
      <w:r>
        <w:rPr>
          <w:rFonts w:ascii="Calibri" w:hAnsi="Calibri"/>
          <w:i w:val="0"/>
          <w:sz w:val="24"/>
          <w:szCs w:val="24"/>
        </w:rPr>
        <w:t>,</w:t>
      </w:r>
      <w:r>
        <w:rPr>
          <w:rFonts w:ascii="Calibri" w:hAnsi="Calibri"/>
          <w:i w:val="0"/>
          <w:sz w:val="24"/>
          <w:szCs w:val="24"/>
          <w:lang w:val="en-US"/>
        </w:rPr>
        <w:t xml:space="preserve"> Sweden</w:t>
      </w:r>
    </w:p>
    <w:p w:rsidR="00F95498" w:rsidRPr="00213A4E" w:rsidRDefault="00F95498" w:rsidP="00213A4E"/>
    <w:p w:rsidR="00213A4E" w:rsidRDefault="00213A4E" w:rsidP="00213A4E">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Description</w:t>
      </w:r>
      <w:r>
        <w:rPr>
          <w:rFonts w:ascii="Calibri" w:hAnsi="Calibri" w:cs="Calibri"/>
          <w:b/>
          <w:color w:val="222222"/>
          <w:sz w:val="24"/>
          <w:szCs w:val="24"/>
          <w:lang w:eastAsia="en-US"/>
        </w:rPr>
        <w:t>:</w:t>
      </w:r>
    </w:p>
    <w:p w:rsidR="00213A4E" w:rsidRDefault="00213A4E" w:rsidP="00213A4E">
      <w:pPr>
        <w:shd w:val="clear" w:color="auto" w:fill="FFFFFF"/>
        <w:overflowPunct/>
        <w:jc w:val="left"/>
        <w:rPr>
          <w:rFonts w:ascii="Calibri" w:hAnsi="Calibri" w:cs="Calibri"/>
          <w:b/>
          <w:color w:val="222222"/>
          <w:sz w:val="24"/>
          <w:szCs w:val="24"/>
          <w:lang w:eastAsia="en-US"/>
        </w:rPr>
      </w:pPr>
    </w:p>
    <w:p w:rsidR="00A91977" w:rsidRDefault="00213A4E" w:rsidP="00213A4E">
      <w:pPr>
        <w:rPr>
          <w:rFonts w:ascii="Calibri" w:hAnsi="Calibri"/>
          <w:sz w:val="24"/>
          <w:szCs w:val="24"/>
        </w:rPr>
      </w:pPr>
      <w:r>
        <w:rPr>
          <w:rFonts w:ascii="Calibri" w:hAnsi="Calibri"/>
          <w:sz w:val="24"/>
          <w:szCs w:val="24"/>
        </w:rPr>
        <w:t xml:space="preserve">HRMS-ISIGNUM is </w:t>
      </w:r>
      <w:r w:rsidR="001252EA">
        <w:rPr>
          <w:rFonts w:ascii="Calibri" w:hAnsi="Calibri"/>
          <w:sz w:val="24"/>
          <w:szCs w:val="24"/>
        </w:rPr>
        <w:t xml:space="preserve">platform to build </w:t>
      </w:r>
      <w:r w:rsidR="00A91977">
        <w:rPr>
          <w:rFonts w:ascii="Calibri" w:hAnsi="Calibri"/>
          <w:sz w:val="24"/>
          <w:szCs w:val="24"/>
        </w:rPr>
        <w:t xml:space="preserve">and transfer </w:t>
      </w:r>
      <w:r>
        <w:rPr>
          <w:rFonts w:ascii="Calibri" w:hAnsi="Calibri"/>
          <w:sz w:val="24"/>
          <w:szCs w:val="24"/>
        </w:rPr>
        <w:t xml:space="preserve">HR details </w:t>
      </w:r>
      <w:r w:rsidR="00A91977">
        <w:rPr>
          <w:rFonts w:ascii="Calibri" w:hAnsi="Calibri"/>
          <w:sz w:val="24"/>
          <w:szCs w:val="24"/>
        </w:rPr>
        <w:t xml:space="preserve">from </w:t>
      </w:r>
      <w:r>
        <w:rPr>
          <w:rFonts w:ascii="Calibri" w:hAnsi="Calibri"/>
          <w:sz w:val="24"/>
          <w:szCs w:val="24"/>
        </w:rPr>
        <w:t xml:space="preserve">one system to another </w:t>
      </w:r>
      <w:r w:rsidR="00E31709">
        <w:rPr>
          <w:rFonts w:ascii="Calibri" w:hAnsi="Calibri"/>
          <w:sz w:val="24"/>
          <w:szCs w:val="24"/>
        </w:rPr>
        <w:t>system.</w:t>
      </w:r>
      <w:r w:rsidR="00A91977">
        <w:rPr>
          <w:rFonts w:ascii="Calibri" w:hAnsi="Calibri"/>
          <w:sz w:val="24"/>
          <w:szCs w:val="24"/>
        </w:rPr>
        <w:t xml:space="preserve"> As part of this project, 2 different integrations/scenarios developed.</w:t>
      </w:r>
    </w:p>
    <w:p w:rsidR="00213A4E" w:rsidRDefault="00A91977" w:rsidP="00213A4E">
      <w:pPr>
        <w:rPr>
          <w:rFonts w:ascii="Calibri" w:hAnsi="Calibri"/>
          <w:sz w:val="24"/>
          <w:szCs w:val="24"/>
        </w:rPr>
      </w:pPr>
      <w:r>
        <w:rPr>
          <w:rFonts w:ascii="Calibri" w:hAnsi="Calibri"/>
          <w:sz w:val="24"/>
          <w:szCs w:val="24"/>
        </w:rPr>
        <w:t xml:space="preserve">Notification </w:t>
      </w:r>
      <w:r w:rsidR="00E31709">
        <w:rPr>
          <w:rFonts w:ascii="Calibri" w:hAnsi="Calibri"/>
          <w:sz w:val="24"/>
          <w:szCs w:val="24"/>
        </w:rPr>
        <w:t>scenario:</w:t>
      </w:r>
      <w:r>
        <w:rPr>
          <w:rFonts w:ascii="Calibri" w:hAnsi="Calibri"/>
          <w:sz w:val="24"/>
          <w:szCs w:val="24"/>
        </w:rPr>
        <w:t xml:space="preserve"> Whenever HRMS updates data in the system automatically the trigger will reach to integration along with data. This data will be converted it to JSON format and sends it to ISIGNUM application.</w:t>
      </w:r>
    </w:p>
    <w:p w:rsidR="00E732A0" w:rsidRDefault="00E732A0" w:rsidP="00E732A0">
      <w:pPr>
        <w:rPr>
          <w:rFonts w:ascii="Calibri" w:hAnsi="Calibri"/>
          <w:sz w:val="24"/>
          <w:szCs w:val="24"/>
        </w:rPr>
      </w:pPr>
      <w:r>
        <w:rPr>
          <w:rFonts w:ascii="Calibri" w:hAnsi="Calibri"/>
          <w:sz w:val="24"/>
          <w:szCs w:val="24"/>
        </w:rPr>
        <w:lastRenderedPageBreak/>
        <w:t xml:space="preserve">Request and response </w:t>
      </w:r>
      <w:r w:rsidR="00E31709">
        <w:rPr>
          <w:rFonts w:ascii="Calibri" w:hAnsi="Calibri"/>
          <w:sz w:val="24"/>
          <w:szCs w:val="24"/>
        </w:rPr>
        <w:t>scenario:</w:t>
      </w:r>
      <w:r w:rsidR="00A91977">
        <w:rPr>
          <w:rFonts w:ascii="Calibri" w:hAnsi="Calibri"/>
          <w:sz w:val="24"/>
          <w:szCs w:val="24"/>
        </w:rPr>
        <w:t xml:space="preserve"> There are 3 different </w:t>
      </w:r>
      <w:proofErr w:type="spellStart"/>
      <w:r w:rsidR="00A91977">
        <w:rPr>
          <w:rFonts w:ascii="Calibri" w:hAnsi="Calibri"/>
          <w:sz w:val="24"/>
          <w:szCs w:val="24"/>
        </w:rPr>
        <w:t>req</w:t>
      </w:r>
      <w:proofErr w:type="spellEnd"/>
      <w:r w:rsidR="00A91977">
        <w:rPr>
          <w:rFonts w:ascii="Calibri" w:hAnsi="Calibri"/>
          <w:sz w:val="24"/>
          <w:szCs w:val="24"/>
        </w:rPr>
        <w:t>/</w:t>
      </w:r>
      <w:proofErr w:type="spellStart"/>
      <w:r w:rsidR="00A91977">
        <w:rPr>
          <w:rFonts w:ascii="Calibri" w:hAnsi="Calibri"/>
          <w:sz w:val="24"/>
          <w:szCs w:val="24"/>
        </w:rPr>
        <w:t>resp</w:t>
      </w:r>
      <w:proofErr w:type="spellEnd"/>
      <w:r w:rsidR="00A91977">
        <w:rPr>
          <w:rFonts w:ascii="Calibri" w:hAnsi="Calibri"/>
          <w:sz w:val="24"/>
          <w:szCs w:val="24"/>
        </w:rPr>
        <w:t xml:space="preserve"> integrations (</w:t>
      </w:r>
      <w:proofErr w:type="spellStart"/>
      <w:r w:rsidR="00A91977">
        <w:rPr>
          <w:rFonts w:ascii="Calibri" w:hAnsi="Calibri"/>
          <w:sz w:val="24"/>
          <w:szCs w:val="24"/>
        </w:rPr>
        <w:t>RetrieveAllIDs</w:t>
      </w:r>
      <w:proofErr w:type="spellEnd"/>
      <w:r w:rsidR="00A91977">
        <w:rPr>
          <w:rFonts w:ascii="Calibri" w:hAnsi="Calibri"/>
          <w:sz w:val="24"/>
          <w:szCs w:val="24"/>
        </w:rPr>
        <w:t xml:space="preserve">, </w:t>
      </w:r>
      <w:proofErr w:type="spellStart"/>
      <w:r w:rsidR="00A91977">
        <w:rPr>
          <w:rFonts w:ascii="Calibri" w:hAnsi="Calibri"/>
          <w:sz w:val="24"/>
          <w:szCs w:val="24"/>
        </w:rPr>
        <w:t>RetrieveObject</w:t>
      </w:r>
      <w:proofErr w:type="spellEnd"/>
      <w:r w:rsidR="00A91977">
        <w:rPr>
          <w:rFonts w:ascii="Calibri" w:hAnsi="Calibri"/>
          <w:sz w:val="24"/>
          <w:szCs w:val="24"/>
        </w:rPr>
        <w:t xml:space="preserve"> and </w:t>
      </w:r>
      <w:proofErr w:type="spellStart"/>
      <w:r w:rsidR="00A91977">
        <w:rPr>
          <w:rFonts w:ascii="Calibri" w:hAnsi="Calibri"/>
          <w:sz w:val="24"/>
          <w:szCs w:val="24"/>
        </w:rPr>
        <w:t>WritebackService</w:t>
      </w:r>
      <w:proofErr w:type="spellEnd"/>
      <w:r w:rsidR="00A91977">
        <w:rPr>
          <w:rFonts w:ascii="Calibri" w:hAnsi="Calibri"/>
          <w:sz w:val="24"/>
          <w:szCs w:val="24"/>
        </w:rPr>
        <w:t>) developed to get/update data from/to HRMS application. Exception handling implemented between the systems to know exact error quickly. XSLT mapping functionality used to handle mapping of the interface.</w:t>
      </w:r>
    </w:p>
    <w:p w:rsidR="00A43AB6" w:rsidRDefault="00A43AB6" w:rsidP="00E732A0">
      <w:pPr>
        <w:rPr>
          <w:rFonts w:ascii="Calibri" w:hAnsi="Calibri"/>
          <w:sz w:val="24"/>
          <w:szCs w:val="24"/>
        </w:rPr>
      </w:pPr>
    </w:p>
    <w:p w:rsidR="00A43AB6" w:rsidRPr="00952A5D" w:rsidRDefault="00A43AB6" w:rsidP="00A43AB6">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Responsibilities:</w:t>
      </w:r>
    </w:p>
    <w:p w:rsidR="00A43AB6" w:rsidRPr="00E26715" w:rsidRDefault="00A43AB6" w:rsidP="00A43AB6">
      <w:pPr>
        <w:numPr>
          <w:ilvl w:val="0"/>
          <w:numId w:val="13"/>
        </w:numPr>
        <w:shd w:val="clear" w:color="auto" w:fill="FFFFFF"/>
        <w:overflowPunct/>
        <w:jc w:val="left"/>
        <w:rPr>
          <w:rFonts w:ascii="Calibri" w:hAnsi="Calibri" w:cs="Calibri"/>
          <w:color w:val="222222"/>
          <w:sz w:val="24"/>
          <w:szCs w:val="24"/>
          <w:lang w:eastAsia="en-US"/>
        </w:rPr>
      </w:pPr>
      <w:r w:rsidRPr="00E26715">
        <w:rPr>
          <w:rFonts w:ascii="Calibri" w:hAnsi="Calibri" w:cs="Calibri"/>
          <w:color w:val="222222"/>
          <w:sz w:val="24"/>
          <w:szCs w:val="24"/>
          <w:lang w:eastAsia="en-US"/>
        </w:rPr>
        <w:t xml:space="preserve">Contributed to the development of integration logic using </w:t>
      </w:r>
      <w:proofErr w:type="spellStart"/>
      <w:r w:rsidRPr="00E26715">
        <w:rPr>
          <w:rFonts w:ascii="Calibri" w:hAnsi="Calibri" w:cs="Calibri"/>
          <w:color w:val="222222"/>
          <w:sz w:val="24"/>
          <w:szCs w:val="24"/>
          <w:lang w:eastAsia="en-US"/>
        </w:rPr>
        <w:t>webMethods</w:t>
      </w:r>
      <w:proofErr w:type="spellEnd"/>
      <w:r>
        <w:rPr>
          <w:rFonts w:ascii="Calibri" w:hAnsi="Calibri" w:cs="Calibri"/>
          <w:color w:val="222222"/>
          <w:sz w:val="24"/>
          <w:szCs w:val="24"/>
          <w:lang w:eastAsia="en-US"/>
        </w:rPr>
        <w:t xml:space="preserve"> Designer</w:t>
      </w:r>
      <w:r w:rsidRPr="00E26715">
        <w:rPr>
          <w:rFonts w:ascii="Calibri" w:hAnsi="Calibri" w:cs="Calibri"/>
          <w:color w:val="222222"/>
          <w:sz w:val="24"/>
          <w:szCs w:val="24"/>
          <w:lang w:eastAsia="en-US"/>
        </w:rPr>
        <w:t>.</w:t>
      </w:r>
    </w:p>
    <w:p w:rsidR="00A43AB6" w:rsidRPr="00A43AB6" w:rsidRDefault="00A43AB6" w:rsidP="00A43AB6">
      <w:pPr>
        <w:numPr>
          <w:ilvl w:val="0"/>
          <w:numId w:val="13"/>
        </w:numPr>
        <w:shd w:val="clear" w:color="auto" w:fill="FFFFFF"/>
        <w:overflowPunct/>
        <w:jc w:val="left"/>
        <w:rPr>
          <w:rFonts w:ascii="Calibri" w:hAnsi="Calibri" w:cs="Calibri"/>
          <w:color w:val="222222"/>
          <w:sz w:val="24"/>
          <w:szCs w:val="24"/>
          <w:lang w:eastAsia="en-US"/>
        </w:rPr>
      </w:pPr>
      <w:r w:rsidRPr="00E26715">
        <w:rPr>
          <w:rFonts w:ascii="Calibri" w:hAnsi="Calibri" w:cs="Calibri"/>
          <w:color w:val="222222"/>
          <w:sz w:val="24"/>
          <w:szCs w:val="24"/>
          <w:lang w:eastAsia="en-US"/>
        </w:rPr>
        <w:t xml:space="preserve">Created </w:t>
      </w:r>
      <w:r>
        <w:rPr>
          <w:rFonts w:ascii="Calibri" w:hAnsi="Calibri" w:cs="Calibri"/>
          <w:color w:val="222222"/>
          <w:sz w:val="24"/>
          <w:szCs w:val="24"/>
          <w:lang w:eastAsia="en-US"/>
        </w:rPr>
        <w:t>SAP</w:t>
      </w:r>
      <w:r w:rsidRPr="00E26715">
        <w:rPr>
          <w:rFonts w:ascii="Calibri" w:hAnsi="Calibri" w:cs="Calibri"/>
          <w:color w:val="222222"/>
          <w:sz w:val="24"/>
          <w:szCs w:val="24"/>
          <w:lang w:eastAsia="en-US"/>
        </w:rPr>
        <w:t xml:space="preserve"> Adapter Services to manipulate the Data from </w:t>
      </w:r>
      <w:r>
        <w:rPr>
          <w:rFonts w:ascii="Calibri" w:hAnsi="Calibri" w:cs="Calibri"/>
          <w:color w:val="222222"/>
          <w:sz w:val="24"/>
          <w:szCs w:val="24"/>
          <w:lang w:eastAsia="en-US"/>
        </w:rPr>
        <w:t>SAP System</w:t>
      </w:r>
      <w:r w:rsidRPr="00E26715">
        <w:rPr>
          <w:rFonts w:ascii="Calibri" w:hAnsi="Calibri" w:cs="Calibri"/>
          <w:color w:val="222222"/>
          <w:sz w:val="24"/>
          <w:szCs w:val="24"/>
          <w:lang w:eastAsia="en-US"/>
        </w:rPr>
        <w:t>.</w:t>
      </w:r>
    </w:p>
    <w:p w:rsidR="00A43AB6" w:rsidRDefault="00A43AB6" w:rsidP="00A43AB6">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Developing</w:t>
      </w:r>
      <w:r w:rsidRPr="00E26715">
        <w:rPr>
          <w:rFonts w:ascii="Calibri" w:hAnsi="Calibri" w:cs="Calibri"/>
          <w:color w:val="222222"/>
          <w:sz w:val="24"/>
          <w:szCs w:val="24"/>
          <w:lang w:eastAsia="en-US"/>
        </w:rPr>
        <w:t xml:space="preserve"> services for transformations of the data.</w:t>
      </w:r>
    </w:p>
    <w:p w:rsidR="00A43AB6" w:rsidRDefault="00A43AB6" w:rsidP="00A43AB6">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Working on U</w:t>
      </w:r>
      <w:r w:rsidR="0098353C">
        <w:rPr>
          <w:rFonts w:ascii="Calibri" w:hAnsi="Calibri" w:cs="Calibri"/>
          <w:color w:val="222222"/>
          <w:sz w:val="24"/>
          <w:szCs w:val="24"/>
          <w:lang w:eastAsia="en-US"/>
        </w:rPr>
        <w:t xml:space="preserve">niversal </w:t>
      </w:r>
      <w:r>
        <w:rPr>
          <w:rFonts w:ascii="Calibri" w:hAnsi="Calibri" w:cs="Calibri"/>
          <w:color w:val="222222"/>
          <w:sz w:val="24"/>
          <w:szCs w:val="24"/>
          <w:lang w:eastAsia="en-US"/>
        </w:rPr>
        <w:t>M</w:t>
      </w:r>
      <w:r w:rsidR="0098353C">
        <w:rPr>
          <w:rFonts w:ascii="Calibri" w:hAnsi="Calibri" w:cs="Calibri"/>
          <w:color w:val="222222"/>
          <w:sz w:val="24"/>
          <w:szCs w:val="24"/>
          <w:lang w:eastAsia="en-US"/>
        </w:rPr>
        <w:t>essage</w:t>
      </w:r>
      <w:r>
        <w:rPr>
          <w:rFonts w:ascii="Calibri" w:hAnsi="Calibri" w:cs="Calibri"/>
          <w:color w:val="222222"/>
          <w:sz w:val="24"/>
          <w:szCs w:val="24"/>
          <w:lang w:eastAsia="en-US"/>
        </w:rPr>
        <w:t xml:space="preserve"> configuration for </w:t>
      </w:r>
      <w:proofErr w:type="spellStart"/>
      <w:r>
        <w:rPr>
          <w:rFonts w:ascii="Calibri" w:hAnsi="Calibri" w:cs="Calibri"/>
          <w:color w:val="222222"/>
          <w:sz w:val="24"/>
          <w:szCs w:val="24"/>
          <w:lang w:eastAsia="en-US"/>
        </w:rPr>
        <w:t>Webmethods</w:t>
      </w:r>
      <w:proofErr w:type="spellEnd"/>
      <w:r>
        <w:rPr>
          <w:rFonts w:ascii="Calibri" w:hAnsi="Calibri" w:cs="Calibri"/>
          <w:color w:val="222222"/>
          <w:sz w:val="24"/>
          <w:szCs w:val="24"/>
          <w:lang w:eastAsia="en-US"/>
        </w:rPr>
        <w:t xml:space="preserve"> components.</w:t>
      </w:r>
    </w:p>
    <w:p w:rsidR="00417710" w:rsidRDefault="00417710" w:rsidP="00417710">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Deployed code to one environment to another environment by using Jenkins tool.</w:t>
      </w:r>
    </w:p>
    <w:p w:rsidR="00AF21E8" w:rsidRPr="00E31709" w:rsidRDefault="003D7F92" w:rsidP="00070550">
      <w:pPr>
        <w:pStyle w:val="BodyText"/>
        <w:numPr>
          <w:ilvl w:val="0"/>
          <w:numId w:val="13"/>
        </w:numPr>
        <w:shd w:val="clear" w:color="auto" w:fill="FFFFFF"/>
        <w:overflowPunct/>
        <w:autoSpaceDE w:val="0"/>
        <w:autoSpaceDN w:val="0"/>
        <w:jc w:val="left"/>
      </w:pPr>
      <w:r w:rsidRPr="00754DE1">
        <w:rPr>
          <w:rFonts w:ascii="Calibri" w:hAnsi="Calibri"/>
          <w:sz w:val="24"/>
        </w:rPr>
        <w:t>Designing Unit Test cases and executing the same.</w:t>
      </w:r>
    </w:p>
    <w:p w:rsidR="00E31709" w:rsidRPr="00CF69E2" w:rsidRDefault="00E31709" w:rsidP="00E31709">
      <w:pPr>
        <w:pStyle w:val="BodyText"/>
        <w:shd w:val="clear" w:color="auto" w:fill="FFFFFF"/>
        <w:overflowPunct/>
        <w:autoSpaceDE w:val="0"/>
        <w:autoSpaceDN w:val="0"/>
        <w:ind w:left="720"/>
        <w:jc w:val="left"/>
      </w:pPr>
    </w:p>
    <w:p w:rsidR="00AF21E8" w:rsidRDefault="00AF21E8" w:rsidP="00082062">
      <w:pPr>
        <w:pStyle w:val="Heading2"/>
        <w:numPr>
          <w:ilvl w:val="0"/>
          <w:numId w:val="19"/>
        </w:numPr>
        <w:rPr>
          <w:rFonts w:ascii="Calibri" w:hAnsi="Calibri"/>
          <w:i w:val="0"/>
          <w:sz w:val="24"/>
          <w:szCs w:val="24"/>
          <w:lang w:val="en-US"/>
        </w:rPr>
      </w:pPr>
      <w:r>
        <w:rPr>
          <w:rFonts w:ascii="Calibri" w:hAnsi="Calibri"/>
          <w:i w:val="0"/>
          <w:sz w:val="24"/>
          <w:szCs w:val="24"/>
          <w:lang w:val="en-US"/>
        </w:rPr>
        <w:t xml:space="preserve">Premium </w:t>
      </w:r>
      <w:r w:rsidR="00417710">
        <w:rPr>
          <w:rFonts w:ascii="Calibri" w:hAnsi="Calibri"/>
          <w:i w:val="0"/>
          <w:sz w:val="24"/>
          <w:szCs w:val="24"/>
          <w:lang w:val="en-US"/>
        </w:rPr>
        <w:t>Proposal,</w:t>
      </w:r>
      <w:r>
        <w:rPr>
          <w:rFonts w:ascii="Calibri" w:hAnsi="Calibri"/>
          <w:i w:val="0"/>
          <w:sz w:val="24"/>
          <w:szCs w:val="24"/>
          <w:lang w:val="en-US"/>
        </w:rPr>
        <w:t xml:space="preserve"> Sweden</w:t>
      </w:r>
    </w:p>
    <w:p w:rsidR="00AF21E8" w:rsidRPr="00213A4E" w:rsidRDefault="00AF21E8" w:rsidP="00AF21E8"/>
    <w:p w:rsidR="00AF21E8" w:rsidRDefault="00AF21E8" w:rsidP="00AF21E8">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Description</w:t>
      </w:r>
      <w:r>
        <w:rPr>
          <w:rFonts w:ascii="Calibri" w:hAnsi="Calibri" w:cs="Calibri"/>
          <w:b/>
          <w:color w:val="222222"/>
          <w:sz w:val="24"/>
          <w:szCs w:val="24"/>
          <w:lang w:eastAsia="en-US"/>
        </w:rPr>
        <w:t>:</w:t>
      </w:r>
    </w:p>
    <w:p w:rsidR="00AF21E8" w:rsidRDefault="00AF21E8" w:rsidP="00AF21E8">
      <w:pPr>
        <w:shd w:val="clear" w:color="auto" w:fill="FFFFFF"/>
        <w:overflowPunct/>
        <w:jc w:val="left"/>
        <w:rPr>
          <w:rFonts w:ascii="Calibri" w:hAnsi="Calibri" w:cs="Calibri"/>
          <w:b/>
          <w:color w:val="222222"/>
          <w:sz w:val="24"/>
          <w:szCs w:val="24"/>
          <w:lang w:eastAsia="en-US"/>
        </w:rPr>
      </w:pPr>
    </w:p>
    <w:p w:rsidR="00034C12" w:rsidRDefault="00BB2092" w:rsidP="00AF21E8">
      <w:pPr>
        <w:rPr>
          <w:rFonts w:ascii="Calibri" w:hAnsi="Calibri"/>
          <w:sz w:val="24"/>
          <w:szCs w:val="24"/>
          <w:lang w:val="en-GB"/>
        </w:rPr>
      </w:pPr>
      <w:r>
        <w:rPr>
          <w:rFonts w:ascii="Calibri" w:hAnsi="Calibri"/>
          <w:sz w:val="24"/>
          <w:szCs w:val="24"/>
        </w:rPr>
        <w:t xml:space="preserve">Premium proposal required transfer the date between </w:t>
      </w:r>
      <w:r w:rsidR="00AF21E8">
        <w:rPr>
          <w:rFonts w:ascii="Calibri" w:hAnsi="Calibri"/>
          <w:sz w:val="24"/>
          <w:szCs w:val="24"/>
        </w:rPr>
        <w:t>one system to another system</w:t>
      </w:r>
      <w:r w:rsidR="00E31709">
        <w:rPr>
          <w:rFonts w:ascii="Calibri" w:hAnsi="Calibri"/>
          <w:sz w:val="24"/>
          <w:szCs w:val="24"/>
        </w:rPr>
        <w:t>.</w:t>
      </w:r>
      <w:r w:rsidR="00AF21E8">
        <w:rPr>
          <w:rFonts w:ascii="Calibri" w:hAnsi="Calibri"/>
          <w:sz w:val="24"/>
          <w:szCs w:val="24"/>
        </w:rPr>
        <w:t xml:space="preserve"> </w:t>
      </w:r>
      <w:r w:rsidR="00E31709">
        <w:rPr>
          <w:rFonts w:ascii="Calibri" w:hAnsi="Calibri"/>
          <w:sz w:val="24"/>
          <w:szCs w:val="24"/>
        </w:rPr>
        <w:t xml:space="preserve"> As part of this project, three different integrations/scenarios developed.</w:t>
      </w:r>
      <w:r w:rsidR="00AF21E8">
        <w:rPr>
          <w:rFonts w:ascii="Calibri" w:hAnsi="Calibri"/>
          <w:sz w:val="24"/>
          <w:szCs w:val="24"/>
        </w:rPr>
        <w:t xml:space="preserve"> </w:t>
      </w:r>
    </w:p>
    <w:p w:rsidR="00E31709" w:rsidRDefault="00BB2092" w:rsidP="00AF21E8">
      <w:pPr>
        <w:rPr>
          <w:rFonts w:ascii="Calibri" w:hAnsi="Calibri"/>
          <w:sz w:val="24"/>
          <w:szCs w:val="24"/>
        </w:rPr>
      </w:pPr>
      <w:proofErr w:type="spellStart"/>
      <w:proofErr w:type="gramStart"/>
      <w:r w:rsidRPr="00BB2092">
        <w:rPr>
          <w:rFonts w:ascii="Calibri" w:hAnsi="Calibri"/>
          <w:sz w:val="24"/>
          <w:szCs w:val="24"/>
          <w:lang w:val="en-GB"/>
        </w:rPr>
        <w:t>PreOrderCheck</w:t>
      </w:r>
      <w:proofErr w:type="spellEnd"/>
      <w:r w:rsidR="00E31709" w:rsidRPr="00BB2092">
        <w:rPr>
          <w:rFonts w:ascii="Calibri" w:hAnsi="Calibri"/>
          <w:sz w:val="24"/>
          <w:szCs w:val="24"/>
          <w:lang w:val="en-GB"/>
        </w:rPr>
        <w:t>(</w:t>
      </w:r>
      <w:proofErr w:type="spellStart"/>
      <w:proofErr w:type="gramEnd"/>
      <w:r w:rsidR="00E31709" w:rsidRPr="00BB2092">
        <w:rPr>
          <w:rFonts w:ascii="Calibri" w:hAnsi="Calibri"/>
          <w:sz w:val="24"/>
          <w:szCs w:val="24"/>
          <w:lang w:val="en-GB"/>
        </w:rPr>
        <w:t>Synschronous</w:t>
      </w:r>
      <w:proofErr w:type="spellEnd"/>
      <w:r w:rsidR="00E31709" w:rsidRPr="00BB2092">
        <w:rPr>
          <w:rFonts w:ascii="Calibri" w:hAnsi="Calibri"/>
          <w:sz w:val="24"/>
          <w:szCs w:val="24"/>
          <w:lang w:val="en-GB"/>
        </w:rPr>
        <w:t xml:space="preserve"> Flow) </w:t>
      </w:r>
      <w:r w:rsidR="00E31709">
        <w:rPr>
          <w:rFonts w:ascii="Calibri" w:hAnsi="Calibri"/>
          <w:sz w:val="24"/>
          <w:szCs w:val="24"/>
        </w:rPr>
        <w:t xml:space="preserve"> </w:t>
      </w:r>
      <w:r w:rsidR="00034C12">
        <w:rPr>
          <w:rFonts w:ascii="Calibri" w:hAnsi="Calibri"/>
          <w:sz w:val="24"/>
          <w:szCs w:val="24"/>
          <w:lang w:val="en-GB"/>
        </w:rPr>
        <w:t>scenario</w:t>
      </w:r>
      <w:r w:rsidR="00AF21E8">
        <w:rPr>
          <w:rFonts w:ascii="Calibri" w:hAnsi="Calibri"/>
          <w:sz w:val="24"/>
          <w:szCs w:val="24"/>
        </w:rPr>
        <w:t xml:space="preserve"> </w:t>
      </w:r>
      <w:r w:rsidR="00034C12" w:rsidRPr="00034C12">
        <w:rPr>
          <w:rFonts w:ascii="Calibri" w:hAnsi="Calibri"/>
          <w:sz w:val="24"/>
          <w:szCs w:val="24"/>
        </w:rPr>
        <w:t xml:space="preserve">PP through API gateway and will invoke SAPONE </w:t>
      </w:r>
      <w:proofErr w:type="spellStart"/>
      <w:r w:rsidR="00034C12" w:rsidRPr="00034C12">
        <w:rPr>
          <w:rFonts w:ascii="Calibri" w:hAnsi="Calibri"/>
          <w:sz w:val="24"/>
          <w:szCs w:val="24"/>
        </w:rPr>
        <w:t>Webservice</w:t>
      </w:r>
      <w:proofErr w:type="spellEnd"/>
      <w:r w:rsidR="00034C12" w:rsidRPr="00034C12">
        <w:rPr>
          <w:rFonts w:ascii="Calibri" w:hAnsi="Calibri"/>
          <w:sz w:val="24"/>
          <w:szCs w:val="24"/>
        </w:rPr>
        <w:t xml:space="preserve"> and will send back the response to PP through API gateway.</w:t>
      </w:r>
      <w:r w:rsidR="00034C12">
        <w:rPr>
          <w:rFonts w:ascii="Calibri" w:hAnsi="Calibri"/>
          <w:sz w:val="24"/>
          <w:szCs w:val="24"/>
        </w:rPr>
        <w:t xml:space="preserve"> </w:t>
      </w:r>
      <w:r w:rsidR="00AF21E8">
        <w:rPr>
          <w:rFonts w:ascii="Calibri" w:hAnsi="Calibri"/>
          <w:sz w:val="24"/>
          <w:szCs w:val="24"/>
        </w:rPr>
        <w:t xml:space="preserve"> Acknowledge back to destination</w:t>
      </w:r>
    </w:p>
    <w:p w:rsidR="00E31709" w:rsidRDefault="00034C12" w:rsidP="00AF21E8">
      <w:pPr>
        <w:rPr>
          <w:rFonts w:ascii="Calibri" w:hAnsi="Calibri"/>
          <w:sz w:val="24"/>
          <w:szCs w:val="24"/>
          <w:lang w:val="en-GB"/>
        </w:rPr>
      </w:pPr>
      <w:proofErr w:type="spellStart"/>
      <w:r w:rsidRPr="00034C12">
        <w:rPr>
          <w:rFonts w:ascii="Calibri" w:hAnsi="Calibri"/>
          <w:sz w:val="24"/>
          <w:szCs w:val="24"/>
          <w:lang w:val="en-GB"/>
        </w:rPr>
        <w:t>SendOrder</w:t>
      </w:r>
      <w:proofErr w:type="spellEnd"/>
      <w:r w:rsidR="00E31709">
        <w:rPr>
          <w:rFonts w:ascii="Calibri" w:hAnsi="Calibri"/>
          <w:sz w:val="24"/>
          <w:szCs w:val="24"/>
          <w:lang w:val="en-GB"/>
        </w:rPr>
        <w:t xml:space="preserve"> </w:t>
      </w:r>
      <w:proofErr w:type="gramStart"/>
      <w:r w:rsidR="00E31709" w:rsidRPr="00BB2092">
        <w:rPr>
          <w:rFonts w:ascii="Calibri" w:hAnsi="Calibri"/>
          <w:sz w:val="24"/>
          <w:szCs w:val="24"/>
          <w:lang w:val="en-GB"/>
        </w:rPr>
        <w:t>( Asynchronous</w:t>
      </w:r>
      <w:proofErr w:type="gramEnd"/>
      <w:r w:rsidR="00E31709" w:rsidRPr="00BB2092">
        <w:rPr>
          <w:rFonts w:ascii="Calibri" w:hAnsi="Calibri"/>
          <w:sz w:val="24"/>
          <w:szCs w:val="24"/>
          <w:lang w:val="en-GB"/>
        </w:rPr>
        <w:t xml:space="preserve"> Flow</w:t>
      </w:r>
      <w:r w:rsidR="00E31709">
        <w:rPr>
          <w:rFonts w:ascii="Calibri" w:hAnsi="Calibri"/>
          <w:sz w:val="24"/>
          <w:szCs w:val="24"/>
          <w:lang w:val="en-GB"/>
        </w:rPr>
        <w:t>)</w:t>
      </w:r>
      <w:r>
        <w:rPr>
          <w:rFonts w:ascii="Calibri" w:hAnsi="Calibri"/>
          <w:sz w:val="24"/>
          <w:szCs w:val="24"/>
          <w:lang w:val="en-GB"/>
        </w:rPr>
        <w:t xml:space="preserve"> scenario </w:t>
      </w:r>
      <w:proofErr w:type="spellStart"/>
      <w:r w:rsidRPr="00034C12">
        <w:rPr>
          <w:rFonts w:ascii="Calibri" w:hAnsi="Calibri"/>
          <w:sz w:val="24"/>
          <w:szCs w:val="24"/>
          <w:lang w:val="en-GB"/>
        </w:rPr>
        <w:t>SendOrders</w:t>
      </w:r>
      <w:proofErr w:type="spellEnd"/>
      <w:r w:rsidRPr="00034C12">
        <w:rPr>
          <w:rFonts w:ascii="Calibri" w:hAnsi="Calibri"/>
          <w:sz w:val="24"/>
          <w:szCs w:val="24"/>
          <w:lang w:val="en-GB"/>
        </w:rPr>
        <w:t xml:space="preserve"> data from PP through API gateway and convert to IDOC structure and publish the data to UM Queue and from Queue get the data and send the IDOC structure to SAPONE system</w:t>
      </w:r>
      <w:r w:rsidR="00E31709">
        <w:rPr>
          <w:rFonts w:ascii="Calibri" w:hAnsi="Calibri"/>
          <w:sz w:val="24"/>
          <w:szCs w:val="24"/>
          <w:lang w:val="en-GB"/>
        </w:rPr>
        <w:t>.</w:t>
      </w:r>
    </w:p>
    <w:p w:rsidR="00AF21E8" w:rsidRDefault="00E31709" w:rsidP="00AF21E8">
      <w:pPr>
        <w:rPr>
          <w:rFonts w:ascii="Calibri" w:hAnsi="Calibri"/>
          <w:sz w:val="24"/>
          <w:szCs w:val="24"/>
        </w:rPr>
      </w:pPr>
      <w:r w:rsidRPr="00BB2092">
        <w:rPr>
          <w:rFonts w:ascii="Calibri" w:hAnsi="Calibri"/>
          <w:sz w:val="24"/>
          <w:szCs w:val="24"/>
          <w:lang w:val="en-GB"/>
        </w:rPr>
        <w:t>Order Response</w:t>
      </w:r>
      <w:r>
        <w:rPr>
          <w:rFonts w:ascii="Calibri" w:hAnsi="Calibri"/>
          <w:sz w:val="24"/>
          <w:szCs w:val="24"/>
          <w:lang w:val="en-GB"/>
        </w:rPr>
        <w:t xml:space="preserve"> </w:t>
      </w:r>
      <w:r w:rsidRPr="00BB2092">
        <w:rPr>
          <w:rFonts w:ascii="Calibri" w:hAnsi="Calibri"/>
          <w:sz w:val="24"/>
          <w:szCs w:val="24"/>
          <w:lang w:val="en-GB"/>
        </w:rPr>
        <w:t>(Asynchronous Flow)</w:t>
      </w:r>
      <w:r>
        <w:rPr>
          <w:rFonts w:ascii="Calibri" w:hAnsi="Calibri"/>
          <w:sz w:val="24"/>
          <w:szCs w:val="24"/>
          <w:lang w:val="en-GB"/>
        </w:rPr>
        <w:t xml:space="preserve"> </w:t>
      </w:r>
      <w:r w:rsidR="00034C12">
        <w:rPr>
          <w:rFonts w:ascii="Calibri" w:hAnsi="Calibri"/>
          <w:sz w:val="24"/>
          <w:szCs w:val="24"/>
          <w:lang w:val="en-GB"/>
        </w:rPr>
        <w:t xml:space="preserve">scenario </w:t>
      </w:r>
      <w:proofErr w:type="spellStart"/>
      <w:r w:rsidR="00034C12" w:rsidRPr="00034C12">
        <w:rPr>
          <w:rFonts w:ascii="Calibri" w:hAnsi="Calibri"/>
          <w:sz w:val="24"/>
          <w:szCs w:val="24"/>
          <w:lang w:val="en-GB"/>
        </w:rPr>
        <w:t>OrderResponse</w:t>
      </w:r>
      <w:proofErr w:type="spellEnd"/>
      <w:r w:rsidR="00034C12" w:rsidRPr="00034C12">
        <w:rPr>
          <w:rFonts w:ascii="Calibri" w:hAnsi="Calibri"/>
          <w:sz w:val="24"/>
          <w:szCs w:val="24"/>
          <w:lang w:val="en-GB"/>
        </w:rPr>
        <w:t xml:space="preserve"> XML data from SAPONE through HTTP call via API Gateway and publish to UM Queue and from Queue get the XML data and send it to PP via Rest </w:t>
      </w:r>
      <w:proofErr w:type="gramStart"/>
      <w:r w:rsidR="0045414B">
        <w:rPr>
          <w:rFonts w:ascii="Calibri" w:hAnsi="Calibri"/>
          <w:sz w:val="24"/>
          <w:szCs w:val="24"/>
          <w:lang w:val="en-GB"/>
        </w:rPr>
        <w:t>C</w:t>
      </w:r>
      <w:r w:rsidR="00034C12" w:rsidRPr="00034C12">
        <w:rPr>
          <w:rFonts w:ascii="Calibri" w:hAnsi="Calibri"/>
          <w:sz w:val="24"/>
          <w:szCs w:val="24"/>
          <w:lang w:val="en-GB"/>
        </w:rPr>
        <w:t>all(</w:t>
      </w:r>
      <w:proofErr w:type="gramEnd"/>
      <w:r w:rsidR="00034C12" w:rsidRPr="00034C12">
        <w:rPr>
          <w:rFonts w:ascii="Calibri" w:hAnsi="Calibri"/>
          <w:sz w:val="24"/>
          <w:szCs w:val="24"/>
          <w:lang w:val="en-GB"/>
        </w:rPr>
        <w:t>Post Method)</w:t>
      </w:r>
      <w:r w:rsidR="00034C12">
        <w:rPr>
          <w:rFonts w:ascii="Calibri" w:hAnsi="Calibri"/>
          <w:sz w:val="24"/>
          <w:szCs w:val="24"/>
          <w:lang w:val="en-GB"/>
        </w:rPr>
        <w:t>.</w:t>
      </w:r>
      <w:r w:rsidR="00034C12" w:rsidRPr="00034C12">
        <w:rPr>
          <w:rFonts w:ascii="Calibri" w:hAnsi="Calibri"/>
          <w:sz w:val="24"/>
          <w:szCs w:val="24"/>
        </w:rPr>
        <w:t xml:space="preserve"> </w:t>
      </w:r>
    </w:p>
    <w:p w:rsidR="00E31709" w:rsidRDefault="00E31709" w:rsidP="00AF21E8">
      <w:pPr>
        <w:rPr>
          <w:rFonts w:ascii="Calibri" w:hAnsi="Calibri"/>
          <w:sz w:val="24"/>
          <w:szCs w:val="24"/>
        </w:rPr>
      </w:pPr>
    </w:p>
    <w:p w:rsidR="00AF21E8" w:rsidRPr="00952A5D" w:rsidRDefault="00AF21E8" w:rsidP="00AF21E8">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Responsibilities:</w:t>
      </w:r>
    </w:p>
    <w:p w:rsidR="00AF21E8" w:rsidRPr="00070550" w:rsidRDefault="00AF21E8" w:rsidP="00AF21E8">
      <w:pPr>
        <w:numPr>
          <w:ilvl w:val="0"/>
          <w:numId w:val="13"/>
        </w:numPr>
        <w:shd w:val="clear" w:color="auto" w:fill="FFFFFF"/>
        <w:overflowPunct/>
        <w:jc w:val="left"/>
        <w:rPr>
          <w:rFonts w:ascii="Calibri" w:hAnsi="Calibri"/>
          <w:sz w:val="24"/>
          <w:szCs w:val="24"/>
        </w:rPr>
      </w:pPr>
      <w:r w:rsidRPr="00070550">
        <w:rPr>
          <w:rFonts w:ascii="Calibri" w:hAnsi="Calibri"/>
          <w:sz w:val="24"/>
          <w:szCs w:val="24"/>
        </w:rPr>
        <w:t xml:space="preserve">Contributed to the development of integration logic using </w:t>
      </w:r>
      <w:proofErr w:type="spellStart"/>
      <w:r w:rsidRPr="00070550">
        <w:rPr>
          <w:rFonts w:ascii="Calibri" w:hAnsi="Calibri"/>
          <w:sz w:val="24"/>
          <w:szCs w:val="24"/>
        </w:rPr>
        <w:t>webMethods</w:t>
      </w:r>
      <w:proofErr w:type="spellEnd"/>
      <w:r w:rsidRPr="00070550">
        <w:rPr>
          <w:rFonts w:ascii="Calibri" w:hAnsi="Calibri"/>
          <w:sz w:val="24"/>
          <w:szCs w:val="24"/>
        </w:rPr>
        <w:t xml:space="preserve"> Designer.</w:t>
      </w:r>
    </w:p>
    <w:p w:rsidR="00AF21E8" w:rsidRPr="00070550" w:rsidRDefault="00AF21E8" w:rsidP="00AF21E8">
      <w:pPr>
        <w:numPr>
          <w:ilvl w:val="0"/>
          <w:numId w:val="13"/>
        </w:numPr>
        <w:shd w:val="clear" w:color="auto" w:fill="FFFFFF"/>
        <w:overflowPunct/>
        <w:jc w:val="left"/>
        <w:rPr>
          <w:rFonts w:ascii="Calibri" w:hAnsi="Calibri"/>
          <w:sz w:val="24"/>
          <w:szCs w:val="24"/>
        </w:rPr>
      </w:pPr>
      <w:r w:rsidRPr="00070550">
        <w:rPr>
          <w:rFonts w:ascii="Calibri" w:hAnsi="Calibri"/>
          <w:sz w:val="24"/>
          <w:szCs w:val="24"/>
        </w:rPr>
        <w:t>Created SAP Adapter Services to manipulate the Data from SAP System.</w:t>
      </w:r>
    </w:p>
    <w:p w:rsidR="00AF21E8" w:rsidRPr="00070550" w:rsidRDefault="00AF21E8" w:rsidP="00AF21E8">
      <w:pPr>
        <w:numPr>
          <w:ilvl w:val="0"/>
          <w:numId w:val="13"/>
        </w:numPr>
        <w:shd w:val="clear" w:color="auto" w:fill="FFFFFF"/>
        <w:overflowPunct/>
        <w:jc w:val="left"/>
        <w:rPr>
          <w:rFonts w:ascii="Calibri" w:hAnsi="Calibri"/>
          <w:sz w:val="24"/>
          <w:szCs w:val="24"/>
        </w:rPr>
      </w:pPr>
      <w:r w:rsidRPr="00070550">
        <w:rPr>
          <w:rFonts w:ascii="Calibri" w:hAnsi="Calibri"/>
          <w:sz w:val="24"/>
          <w:szCs w:val="24"/>
        </w:rPr>
        <w:t>Developing services for transformations of the data.</w:t>
      </w:r>
    </w:p>
    <w:p w:rsidR="00AF21E8" w:rsidRPr="00070550" w:rsidRDefault="00AF21E8" w:rsidP="00AF21E8">
      <w:pPr>
        <w:numPr>
          <w:ilvl w:val="0"/>
          <w:numId w:val="13"/>
        </w:numPr>
        <w:shd w:val="clear" w:color="auto" w:fill="FFFFFF"/>
        <w:overflowPunct/>
        <w:jc w:val="left"/>
        <w:rPr>
          <w:rFonts w:ascii="Calibri" w:hAnsi="Calibri"/>
          <w:sz w:val="24"/>
          <w:szCs w:val="24"/>
        </w:rPr>
      </w:pPr>
      <w:r w:rsidRPr="00070550">
        <w:rPr>
          <w:rFonts w:ascii="Calibri" w:hAnsi="Calibri"/>
          <w:sz w:val="24"/>
          <w:szCs w:val="24"/>
        </w:rPr>
        <w:t>Working on U</w:t>
      </w:r>
      <w:r w:rsidR="0098353C">
        <w:rPr>
          <w:rFonts w:ascii="Calibri" w:hAnsi="Calibri"/>
          <w:sz w:val="24"/>
          <w:szCs w:val="24"/>
        </w:rPr>
        <w:t xml:space="preserve">niversal </w:t>
      </w:r>
      <w:r w:rsidRPr="00070550">
        <w:rPr>
          <w:rFonts w:ascii="Calibri" w:hAnsi="Calibri"/>
          <w:sz w:val="24"/>
          <w:szCs w:val="24"/>
        </w:rPr>
        <w:t>M</w:t>
      </w:r>
      <w:r w:rsidR="0098353C">
        <w:rPr>
          <w:rFonts w:ascii="Calibri" w:hAnsi="Calibri"/>
          <w:sz w:val="24"/>
          <w:szCs w:val="24"/>
        </w:rPr>
        <w:t>essage</w:t>
      </w:r>
      <w:r w:rsidRPr="00070550">
        <w:rPr>
          <w:rFonts w:ascii="Calibri" w:hAnsi="Calibri"/>
          <w:sz w:val="24"/>
          <w:szCs w:val="24"/>
        </w:rPr>
        <w:t xml:space="preserve"> configuration for </w:t>
      </w:r>
      <w:r w:rsidR="00417710" w:rsidRPr="00070550">
        <w:rPr>
          <w:rFonts w:ascii="Calibri" w:hAnsi="Calibri"/>
          <w:sz w:val="24"/>
          <w:szCs w:val="24"/>
        </w:rPr>
        <w:t>Web methods</w:t>
      </w:r>
      <w:r w:rsidRPr="00070550">
        <w:rPr>
          <w:rFonts w:ascii="Calibri" w:hAnsi="Calibri"/>
          <w:sz w:val="24"/>
          <w:szCs w:val="24"/>
        </w:rPr>
        <w:t xml:space="preserve"> components.</w:t>
      </w:r>
    </w:p>
    <w:p w:rsidR="00417710" w:rsidRDefault="00417710" w:rsidP="00AF21E8">
      <w:pPr>
        <w:numPr>
          <w:ilvl w:val="0"/>
          <w:numId w:val="13"/>
        </w:numPr>
        <w:shd w:val="clear" w:color="auto" w:fill="FFFFFF"/>
        <w:overflowPunct/>
        <w:jc w:val="left"/>
        <w:rPr>
          <w:rFonts w:ascii="Calibri" w:hAnsi="Calibri"/>
          <w:sz w:val="24"/>
          <w:szCs w:val="24"/>
        </w:rPr>
      </w:pPr>
      <w:r w:rsidRPr="00070550">
        <w:rPr>
          <w:rFonts w:ascii="Calibri" w:hAnsi="Calibri"/>
          <w:sz w:val="24"/>
          <w:szCs w:val="24"/>
        </w:rPr>
        <w:t>Deployed code to one environment to another environment by using Jenkins tool.</w:t>
      </w:r>
    </w:p>
    <w:p w:rsidR="00417710" w:rsidRDefault="00417710" w:rsidP="00417710">
      <w:pPr>
        <w:shd w:val="clear" w:color="auto" w:fill="FFFFFF"/>
        <w:overflowPunct/>
        <w:ind w:left="360"/>
        <w:jc w:val="left"/>
        <w:rPr>
          <w:rFonts w:ascii="Calibri" w:hAnsi="Calibri" w:cs="Calibri"/>
          <w:color w:val="222222"/>
          <w:sz w:val="24"/>
          <w:szCs w:val="24"/>
          <w:lang w:eastAsia="en-US"/>
        </w:rPr>
      </w:pPr>
    </w:p>
    <w:p w:rsidR="00417710" w:rsidRDefault="00417710" w:rsidP="00082062">
      <w:pPr>
        <w:pStyle w:val="Heading2"/>
        <w:numPr>
          <w:ilvl w:val="0"/>
          <w:numId w:val="19"/>
        </w:numPr>
        <w:rPr>
          <w:rFonts w:ascii="Calibri" w:hAnsi="Calibri"/>
          <w:i w:val="0"/>
          <w:sz w:val="24"/>
          <w:szCs w:val="24"/>
          <w:lang w:val="en-US"/>
        </w:rPr>
      </w:pPr>
      <w:r>
        <w:rPr>
          <w:rFonts w:ascii="Calibri" w:hAnsi="Calibri"/>
          <w:i w:val="0"/>
          <w:sz w:val="24"/>
          <w:szCs w:val="24"/>
          <w:lang w:val="en-US"/>
        </w:rPr>
        <w:lastRenderedPageBreak/>
        <w:t>FINKIT, Sweden</w:t>
      </w:r>
    </w:p>
    <w:p w:rsidR="00417710" w:rsidRPr="00213A4E" w:rsidRDefault="00417710" w:rsidP="00417710"/>
    <w:p w:rsidR="00417710" w:rsidRDefault="00417710" w:rsidP="00417710">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Description</w:t>
      </w:r>
      <w:r>
        <w:rPr>
          <w:rFonts w:ascii="Calibri" w:hAnsi="Calibri" w:cs="Calibri"/>
          <w:b/>
          <w:color w:val="222222"/>
          <w:sz w:val="24"/>
          <w:szCs w:val="24"/>
          <w:lang w:eastAsia="en-US"/>
        </w:rPr>
        <w:t>:</w:t>
      </w:r>
    </w:p>
    <w:p w:rsidR="00417710" w:rsidRDefault="00417710" w:rsidP="00417710">
      <w:pPr>
        <w:shd w:val="clear" w:color="auto" w:fill="FFFFFF"/>
        <w:overflowPunct/>
        <w:jc w:val="left"/>
        <w:rPr>
          <w:rFonts w:ascii="Calibri" w:hAnsi="Calibri" w:cs="Calibri"/>
          <w:b/>
          <w:color w:val="222222"/>
          <w:sz w:val="24"/>
          <w:szCs w:val="24"/>
          <w:lang w:eastAsia="en-US"/>
        </w:rPr>
      </w:pPr>
    </w:p>
    <w:p w:rsidR="00417710" w:rsidRDefault="00417710" w:rsidP="00417710">
      <w:pPr>
        <w:rPr>
          <w:rFonts w:ascii="Calibri" w:hAnsi="Calibri"/>
          <w:sz w:val="24"/>
          <w:szCs w:val="24"/>
        </w:rPr>
      </w:pPr>
      <w:r>
        <w:rPr>
          <w:rFonts w:ascii="Calibri" w:hAnsi="Calibri"/>
          <w:sz w:val="24"/>
          <w:szCs w:val="24"/>
        </w:rPr>
        <w:t>FINKIT mainly for interact with SAP and integration server connect to Finance system.</w:t>
      </w:r>
    </w:p>
    <w:p w:rsidR="00070550" w:rsidRPr="00417710" w:rsidRDefault="00A83B63" w:rsidP="00A83B63">
      <w:pPr>
        <w:tabs>
          <w:tab w:val="num" w:pos="1440"/>
        </w:tabs>
        <w:rPr>
          <w:rFonts w:ascii="Calibri" w:hAnsi="Calibri"/>
          <w:sz w:val="24"/>
          <w:szCs w:val="24"/>
        </w:rPr>
      </w:pPr>
      <w:r>
        <w:rPr>
          <w:rFonts w:ascii="Calibri" w:hAnsi="Calibri"/>
          <w:sz w:val="24"/>
          <w:szCs w:val="24"/>
        </w:rPr>
        <w:t>T</w:t>
      </w:r>
      <w:r w:rsidR="00417710" w:rsidRPr="00417710">
        <w:rPr>
          <w:rFonts w:ascii="Calibri" w:hAnsi="Calibri"/>
          <w:sz w:val="24"/>
          <w:szCs w:val="24"/>
        </w:rPr>
        <w:t>he scope of the project:</w:t>
      </w:r>
      <w:r>
        <w:rPr>
          <w:rFonts w:ascii="Calibri" w:hAnsi="Calibri"/>
          <w:sz w:val="24"/>
          <w:szCs w:val="24"/>
        </w:rPr>
        <w:t xml:space="preserve">1. </w:t>
      </w:r>
      <w:r w:rsidR="00417710" w:rsidRPr="00417710">
        <w:rPr>
          <w:rFonts w:ascii="Calibri" w:hAnsi="Calibri"/>
          <w:sz w:val="24"/>
          <w:szCs w:val="24"/>
        </w:rPr>
        <w:t>Exchange Rate Data</w:t>
      </w:r>
      <w:r>
        <w:rPr>
          <w:rFonts w:ascii="Calibri" w:hAnsi="Calibri"/>
          <w:sz w:val="24"/>
          <w:szCs w:val="24"/>
        </w:rPr>
        <w:t>. 2.</w:t>
      </w:r>
      <w:r w:rsidR="00417710" w:rsidRPr="00417710">
        <w:rPr>
          <w:rFonts w:ascii="Calibri" w:hAnsi="Calibri"/>
          <w:sz w:val="24"/>
          <w:szCs w:val="24"/>
        </w:rPr>
        <w:t>Interest Rate Data</w:t>
      </w:r>
      <w:r>
        <w:rPr>
          <w:rFonts w:ascii="Calibri" w:hAnsi="Calibri"/>
          <w:sz w:val="24"/>
          <w:szCs w:val="24"/>
        </w:rPr>
        <w:t xml:space="preserve">. </w:t>
      </w:r>
    </w:p>
    <w:p w:rsidR="00070550" w:rsidRPr="00417710" w:rsidRDefault="00941B6E" w:rsidP="00941B6E">
      <w:pPr>
        <w:tabs>
          <w:tab w:val="num" w:pos="1440"/>
        </w:tabs>
        <w:rPr>
          <w:rFonts w:ascii="Calibri" w:hAnsi="Calibri"/>
          <w:sz w:val="24"/>
          <w:szCs w:val="24"/>
        </w:rPr>
      </w:pPr>
      <w:r>
        <w:rPr>
          <w:rFonts w:ascii="Calibri" w:hAnsi="Calibri"/>
          <w:sz w:val="24"/>
          <w:szCs w:val="24"/>
        </w:rPr>
        <w:t>3.P</w:t>
      </w:r>
      <w:r w:rsidR="00417710" w:rsidRPr="00417710">
        <w:rPr>
          <w:rFonts w:ascii="Calibri" w:hAnsi="Calibri"/>
          <w:sz w:val="24"/>
          <w:szCs w:val="24"/>
        </w:rPr>
        <w:t>ayment/Settlement Request Data</w:t>
      </w:r>
      <w:r>
        <w:rPr>
          <w:rFonts w:ascii="Calibri" w:hAnsi="Calibri"/>
          <w:sz w:val="24"/>
          <w:szCs w:val="24"/>
        </w:rPr>
        <w:t>.</w:t>
      </w:r>
      <w:proofErr w:type="gramStart"/>
      <w:r>
        <w:rPr>
          <w:rFonts w:ascii="Calibri" w:hAnsi="Calibri"/>
          <w:sz w:val="24"/>
          <w:szCs w:val="24"/>
        </w:rPr>
        <w:t>4.</w:t>
      </w:r>
      <w:r w:rsidR="00417710" w:rsidRPr="00417710">
        <w:rPr>
          <w:rFonts w:ascii="Calibri" w:hAnsi="Calibri"/>
          <w:sz w:val="24"/>
          <w:szCs w:val="24"/>
        </w:rPr>
        <w:t>Payment</w:t>
      </w:r>
      <w:proofErr w:type="gramEnd"/>
      <w:r w:rsidR="00417710" w:rsidRPr="00417710">
        <w:rPr>
          <w:rFonts w:ascii="Calibri" w:hAnsi="Calibri"/>
          <w:sz w:val="24"/>
          <w:szCs w:val="24"/>
        </w:rPr>
        <w:t>/Settlement Response Data</w:t>
      </w:r>
    </w:p>
    <w:p w:rsidR="00070550" w:rsidRDefault="00941B6E" w:rsidP="00941B6E">
      <w:pPr>
        <w:rPr>
          <w:rFonts w:ascii="Calibri" w:hAnsi="Calibri"/>
          <w:sz w:val="24"/>
          <w:szCs w:val="24"/>
        </w:rPr>
      </w:pPr>
      <w:r>
        <w:rPr>
          <w:rFonts w:ascii="Calibri" w:hAnsi="Calibri"/>
          <w:sz w:val="24"/>
          <w:szCs w:val="24"/>
        </w:rPr>
        <w:t>5.E</w:t>
      </w:r>
      <w:r w:rsidR="00417710" w:rsidRPr="00417710">
        <w:rPr>
          <w:rFonts w:ascii="Calibri" w:hAnsi="Calibri"/>
          <w:sz w:val="24"/>
          <w:szCs w:val="24"/>
        </w:rPr>
        <w:t>xposure Data</w:t>
      </w:r>
      <w:r>
        <w:rPr>
          <w:rFonts w:ascii="Calibri" w:hAnsi="Calibri"/>
          <w:sz w:val="24"/>
          <w:szCs w:val="24"/>
        </w:rPr>
        <w:t>.</w:t>
      </w:r>
    </w:p>
    <w:p w:rsidR="00070550" w:rsidRPr="00941B6E" w:rsidRDefault="00941B6E" w:rsidP="00941B6E">
      <w:pPr>
        <w:rPr>
          <w:rFonts w:ascii="Calibri" w:hAnsi="Calibri"/>
          <w:sz w:val="24"/>
          <w:szCs w:val="24"/>
        </w:rPr>
      </w:pPr>
      <w:r>
        <w:rPr>
          <w:rFonts w:ascii="Calibri" w:hAnsi="Calibri"/>
          <w:sz w:val="24"/>
          <w:szCs w:val="24"/>
        </w:rPr>
        <w:t>F</w:t>
      </w:r>
      <w:r w:rsidRPr="00941B6E">
        <w:rPr>
          <w:rFonts w:ascii="Calibri" w:hAnsi="Calibri"/>
          <w:sz w:val="24"/>
          <w:szCs w:val="24"/>
        </w:rPr>
        <w:t>INKIT sends the data to UM Queue</w:t>
      </w:r>
      <w:r w:rsidR="00070550">
        <w:rPr>
          <w:rFonts w:ascii="Calibri" w:hAnsi="Calibri"/>
          <w:sz w:val="24"/>
          <w:szCs w:val="24"/>
        </w:rPr>
        <w:t xml:space="preserve"> and store the data </w:t>
      </w:r>
      <w:r w:rsidRPr="00941B6E">
        <w:rPr>
          <w:rFonts w:ascii="Calibri" w:hAnsi="Calibri"/>
          <w:sz w:val="24"/>
          <w:szCs w:val="24"/>
        </w:rPr>
        <w:t xml:space="preserve">via AMQP </w:t>
      </w:r>
      <w:proofErr w:type="gramStart"/>
      <w:r w:rsidRPr="00941B6E">
        <w:rPr>
          <w:rFonts w:ascii="Calibri" w:hAnsi="Calibri"/>
          <w:sz w:val="24"/>
          <w:szCs w:val="24"/>
        </w:rPr>
        <w:t>Protocol  and</w:t>
      </w:r>
      <w:proofErr w:type="gramEnd"/>
      <w:r w:rsidRPr="00941B6E">
        <w:rPr>
          <w:rFonts w:ascii="Calibri" w:hAnsi="Calibri"/>
          <w:sz w:val="24"/>
          <w:szCs w:val="24"/>
        </w:rPr>
        <w:t xml:space="preserve"> </w:t>
      </w:r>
      <w:r w:rsidR="00070550">
        <w:rPr>
          <w:rFonts w:ascii="Calibri" w:hAnsi="Calibri"/>
          <w:sz w:val="24"/>
          <w:szCs w:val="24"/>
        </w:rPr>
        <w:t>Integration server</w:t>
      </w:r>
      <w:r w:rsidRPr="00941B6E">
        <w:rPr>
          <w:rFonts w:ascii="Calibri" w:hAnsi="Calibri"/>
          <w:sz w:val="24"/>
          <w:szCs w:val="24"/>
        </w:rPr>
        <w:t xml:space="preserve"> gets the data from the UM Queue and will be validating the request</w:t>
      </w:r>
      <w:r w:rsidR="00070550">
        <w:rPr>
          <w:rFonts w:ascii="Calibri" w:hAnsi="Calibri"/>
          <w:sz w:val="24"/>
          <w:szCs w:val="24"/>
        </w:rPr>
        <w:t xml:space="preserve"> and processed</w:t>
      </w:r>
      <w:r w:rsidR="002D67EA">
        <w:rPr>
          <w:rFonts w:ascii="Calibri" w:hAnsi="Calibri"/>
          <w:sz w:val="24"/>
          <w:szCs w:val="24"/>
        </w:rPr>
        <w:t xml:space="preserve"> </w:t>
      </w:r>
      <w:r w:rsidR="00070550">
        <w:rPr>
          <w:rFonts w:ascii="Calibri" w:hAnsi="Calibri"/>
          <w:sz w:val="24"/>
          <w:szCs w:val="24"/>
        </w:rPr>
        <w:t xml:space="preserve">to SAP </w:t>
      </w:r>
      <w:r w:rsidR="002D67EA">
        <w:rPr>
          <w:rFonts w:ascii="Calibri" w:hAnsi="Calibri"/>
          <w:sz w:val="24"/>
          <w:szCs w:val="24"/>
        </w:rPr>
        <w:t>system.</w:t>
      </w:r>
    </w:p>
    <w:p w:rsidR="00941B6E" w:rsidRPr="00417710" w:rsidRDefault="00941B6E" w:rsidP="00941B6E">
      <w:pPr>
        <w:rPr>
          <w:rFonts w:ascii="Calibri" w:hAnsi="Calibri"/>
          <w:sz w:val="24"/>
          <w:szCs w:val="24"/>
        </w:rPr>
      </w:pPr>
    </w:p>
    <w:p w:rsidR="00C941C9" w:rsidRPr="00952A5D" w:rsidRDefault="00C941C9" w:rsidP="00C941C9">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Responsibilities:</w:t>
      </w:r>
    </w:p>
    <w:p w:rsidR="00C941C9" w:rsidRPr="00A43AB6" w:rsidRDefault="00C941C9" w:rsidP="00C941C9">
      <w:pPr>
        <w:numPr>
          <w:ilvl w:val="0"/>
          <w:numId w:val="13"/>
        </w:numPr>
        <w:shd w:val="clear" w:color="auto" w:fill="FFFFFF"/>
        <w:overflowPunct/>
        <w:jc w:val="left"/>
        <w:rPr>
          <w:rFonts w:ascii="Calibri" w:hAnsi="Calibri" w:cs="Calibri"/>
          <w:color w:val="222222"/>
          <w:sz w:val="24"/>
          <w:szCs w:val="24"/>
          <w:lang w:eastAsia="en-US"/>
        </w:rPr>
      </w:pPr>
      <w:r w:rsidRPr="00E26715">
        <w:rPr>
          <w:rFonts w:ascii="Calibri" w:hAnsi="Calibri" w:cs="Calibri"/>
          <w:color w:val="222222"/>
          <w:sz w:val="24"/>
          <w:szCs w:val="24"/>
          <w:lang w:eastAsia="en-US"/>
        </w:rPr>
        <w:t xml:space="preserve">Created </w:t>
      </w:r>
      <w:r>
        <w:rPr>
          <w:rFonts w:ascii="Calibri" w:hAnsi="Calibri" w:cs="Calibri"/>
          <w:color w:val="222222"/>
          <w:sz w:val="24"/>
          <w:szCs w:val="24"/>
          <w:lang w:eastAsia="en-US"/>
        </w:rPr>
        <w:t>SAP</w:t>
      </w:r>
      <w:r w:rsidRPr="00E26715">
        <w:rPr>
          <w:rFonts w:ascii="Calibri" w:hAnsi="Calibri" w:cs="Calibri"/>
          <w:color w:val="222222"/>
          <w:sz w:val="24"/>
          <w:szCs w:val="24"/>
          <w:lang w:eastAsia="en-US"/>
        </w:rPr>
        <w:t xml:space="preserve"> Adapter Services to manipulate the Data from </w:t>
      </w:r>
      <w:r>
        <w:rPr>
          <w:rFonts w:ascii="Calibri" w:hAnsi="Calibri" w:cs="Calibri"/>
          <w:color w:val="222222"/>
          <w:sz w:val="24"/>
          <w:szCs w:val="24"/>
          <w:lang w:eastAsia="en-US"/>
        </w:rPr>
        <w:t>SAP System</w:t>
      </w:r>
      <w:r w:rsidRPr="00E26715">
        <w:rPr>
          <w:rFonts w:ascii="Calibri" w:hAnsi="Calibri" w:cs="Calibri"/>
          <w:color w:val="222222"/>
          <w:sz w:val="24"/>
          <w:szCs w:val="24"/>
          <w:lang w:eastAsia="en-US"/>
        </w:rPr>
        <w:t>.</w:t>
      </w:r>
    </w:p>
    <w:p w:rsidR="00C941C9" w:rsidRDefault="00C941C9" w:rsidP="00C941C9">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Developing</w:t>
      </w:r>
      <w:r w:rsidRPr="00E26715">
        <w:rPr>
          <w:rFonts w:ascii="Calibri" w:hAnsi="Calibri" w:cs="Calibri"/>
          <w:color w:val="222222"/>
          <w:sz w:val="24"/>
          <w:szCs w:val="24"/>
          <w:lang w:eastAsia="en-US"/>
        </w:rPr>
        <w:t xml:space="preserve"> services for transformations of the data.</w:t>
      </w:r>
    </w:p>
    <w:p w:rsidR="00C941C9" w:rsidRDefault="00C941C9" w:rsidP="00C941C9">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Working on U</w:t>
      </w:r>
      <w:r w:rsidR="0098353C">
        <w:rPr>
          <w:rFonts w:ascii="Calibri" w:hAnsi="Calibri" w:cs="Calibri"/>
          <w:color w:val="222222"/>
          <w:sz w:val="24"/>
          <w:szCs w:val="24"/>
          <w:lang w:eastAsia="en-US"/>
        </w:rPr>
        <w:t xml:space="preserve">niversal </w:t>
      </w:r>
      <w:r>
        <w:rPr>
          <w:rFonts w:ascii="Calibri" w:hAnsi="Calibri" w:cs="Calibri"/>
          <w:color w:val="222222"/>
          <w:sz w:val="24"/>
          <w:szCs w:val="24"/>
          <w:lang w:eastAsia="en-US"/>
        </w:rPr>
        <w:t>M</w:t>
      </w:r>
      <w:r w:rsidR="0098353C">
        <w:rPr>
          <w:rFonts w:ascii="Calibri" w:hAnsi="Calibri" w:cs="Calibri"/>
          <w:color w:val="222222"/>
          <w:sz w:val="24"/>
          <w:szCs w:val="24"/>
          <w:lang w:eastAsia="en-US"/>
        </w:rPr>
        <w:t>essage</w:t>
      </w:r>
      <w:r>
        <w:rPr>
          <w:rFonts w:ascii="Calibri" w:hAnsi="Calibri" w:cs="Calibri"/>
          <w:color w:val="222222"/>
          <w:sz w:val="24"/>
          <w:szCs w:val="24"/>
          <w:lang w:eastAsia="en-US"/>
        </w:rPr>
        <w:t xml:space="preserve"> configuration for Web methods components.</w:t>
      </w:r>
    </w:p>
    <w:p w:rsidR="00941B6E" w:rsidRDefault="00C941C9" w:rsidP="00941B6E">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Deployed code to one environment to another environment by using Jenkins tool.</w:t>
      </w:r>
    </w:p>
    <w:p w:rsidR="00935EB9" w:rsidRDefault="00935EB9" w:rsidP="00935EB9">
      <w:pPr>
        <w:shd w:val="clear" w:color="auto" w:fill="FFFFFF"/>
        <w:overflowPunct/>
        <w:jc w:val="left"/>
        <w:rPr>
          <w:rFonts w:ascii="Calibri" w:hAnsi="Calibri" w:cs="Calibri"/>
          <w:color w:val="222222"/>
          <w:sz w:val="24"/>
          <w:szCs w:val="24"/>
          <w:lang w:eastAsia="en-US"/>
        </w:rPr>
      </w:pPr>
    </w:p>
    <w:p w:rsidR="00935EB9" w:rsidRDefault="00935EB9" w:rsidP="00935EB9">
      <w:pPr>
        <w:shd w:val="clear" w:color="auto" w:fill="FFFFFF"/>
        <w:overflowPunct/>
        <w:jc w:val="left"/>
        <w:rPr>
          <w:rFonts w:ascii="Calibri" w:hAnsi="Calibri" w:cs="Calibri"/>
          <w:color w:val="222222"/>
          <w:sz w:val="24"/>
          <w:szCs w:val="24"/>
          <w:lang w:eastAsia="en-US"/>
        </w:rPr>
      </w:pPr>
    </w:p>
    <w:p w:rsidR="00935EB9" w:rsidRPr="00941B6E" w:rsidRDefault="00935EB9" w:rsidP="00935EB9">
      <w:pPr>
        <w:shd w:val="clear" w:color="auto" w:fill="FFFFFF"/>
        <w:overflowPunct/>
        <w:jc w:val="left"/>
        <w:rPr>
          <w:rFonts w:ascii="Calibri" w:hAnsi="Calibri" w:cs="Calibri"/>
          <w:color w:val="222222"/>
          <w:sz w:val="24"/>
          <w:szCs w:val="24"/>
          <w:lang w:eastAsia="en-US"/>
        </w:rPr>
      </w:pPr>
    </w:p>
    <w:p w:rsidR="00417710" w:rsidRDefault="00417710" w:rsidP="00417710">
      <w:pPr>
        <w:rPr>
          <w:rFonts w:ascii="Calibri" w:hAnsi="Calibri"/>
          <w:sz w:val="24"/>
          <w:szCs w:val="24"/>
        </w:rPr>
      </w:pPr>
    </w:p>
    <w:p w:rsidR="0071703F" w:rsidRPr="00061B67" w:rsidRDefault="0071703F" w:rsidP="00082062">
      <w:pPr>
        <w:pStyle w:val="Heading2"/>
        <w:numPr>
          <w:ilvl w:val="0"/>
          <w:numId w:val="19"/>
        </w:numPr>
        <w:rPr>
          <w:rFonts w:ascii="Calibri" w:hAnsi="Calibri"/>
          <w:i w:val="0"/>
          <w:sz w:val="24"/>
          <w:szCs w:val="24"/>
        </w:rPr>
      </w:pPr>
      <w:r>
        <w:rPr>
          <w:rFonts w:ascii="Calibri" w:hAnsi="Calibri"/>
          <w:i w:val="0"/>
          <w:sz w:val="24"/>
          <w:szCs w:val="24"/>
        </w:rPr>
        <w:t xml:space="preserve"> </w:t>
      </w:r>
      <w:r w:rsidR="00AF21E8">
        <w:rPr>
          <w:rFonts w:ascii="Calibri" w:hAnsi="Calibri"/>
          <w:i w:val="0"/>
          <w:sz w:val="24"/>
          <w:szCs w:val="24"/>
          <w:lang w:val="en-US"/>
        </w:rPr>
        <w:t xml:space="preserve"> </w:t>
      </w:r>
      <w:r w:rsidR="00845ECE">
        <w:rPr>
          <w:rFonts w:ascii="Calibri" w:hAnsi="Calibri"/>
          <w:i w:val="0"/>
          <w:sz w:val="24"/>
          <w:szCs w:val="24"/>
          <w:lang w:val="en-US"/>
        </w:rPr>
        <w:t xml:space="preserve"> </w:t>
      </w:r>
      <w:proofErr w:type="spellStart"/>
      <w:r>
        <w:rPr>
          <w:rFonts w:ascii="Calibri" w:hAnsi="Calibri"/>
          <w:i w:val="0"/>
          <w:sz w:val="24"/>
          <w:szCs w:val="24"/>
        </w:rPr>
        <w:t>eSubmission</w:t>
      </w:r>
      <w:proofErr w:type="spellEnd"/>
      <w:r>
        <w:rPr>
          <w:rFonts w:ascii="Calibri" w:hAnsi="Calibri"/>
          <w:i w:val="0"/>
          <w:sz w:val="24"/>
          <w:szCs w:val="24"/>
        </w:rPr>
        <w:t xml:space="preserve"> Gateway, USA</w:t>
      </w:r>
    </w:p>
    <w:p w:rsidR="0071703F" w:rsidRPr="00E26715" w:rsidRDefault="0071703F" w:rsidP="0071703F">
      <w:pPr>
        <w:shd w:val="clear" w:color="auto" w:fill="FFFFFF"/>
        <w:overflowPunct/>
        <w:jc w:val="left"/>
        <w:rPr>
          <w:rFonts w:ascii="Calibri" w:hAnsi="Calibri" w:cs="Calibri"/>
          <w:color w:val="222222"/>
          <w:sz w:val="24"/>
          <w:szCs w:val="24"/>
          <w:lang w:eastAsia="en-US"/>
        </w:rPr>
      </w:pPr>
      <w:r w:rsidRPr="007A7C12">
        <w:rPr>
          <w:rFonts w:ascii="Calibri" w:hAnsi="Calibri" w:cs="Calibri"/>
          <w:b/>
          <w:color w:val="222222"/>
          <w:sz w:val="24"/>
          <w:szCs w:val="24"/>
          <w:lang w:eastAsia="en-US"/>
        </w:rPr>
        <w:t>Client</w:t>
      </w:r>
      <w:r>
        <w:rPr>
          <w:rFonts w:cs="Arial"/>
          <w:color w:val="222222"/>
          <w:sz w:val="20"/>
          <w:lang w:eastAsia="en-US"/>
        </w:rPr>
        <w:t xml:space="preserve"> </w:t>
      </w:r>
      <w:r w:rsidRPr="00E26715">
        <w:rPr>
          <w:rFonts w:cs="Arial"/>
          <w:color w:val="222222"/>
          <w:sz w:val="20"/>
          <w:lang w:eastAsia="en-US"/>
        </w:rPr>
        <w:t xml:space="preserve"> </w:t>
      </w:r>
      <w:r>
        <w:rPr>
          <w:rFonts w:cs="Arial"/>
          <w:color w:val="222222"/>
          <w:sz w:val="20"/>
          <w:lang w:eastAsia="en-US"/>
        </w:rPr>
        <w:t xml:space="preserve">                      </w:t>
      </w:r>
      <w:proofErr w:type="gramStart"/>
      <w:r>
        <w:rPr>
          <w:rFonts w:cs="Arial"/>
          <w:color w:val="222222"/>
          <w:sz w:val="20"/>
          <w:lang w:eastAsia="en-US"/>
        </w:rPr>
        <w:t xml:space="preserve">  </w:t>
      </w:r>
      <w:r>
        <w:rPr>
          <w:rFonts w:ascii="Calibri" w:hAnsi="Calibri" w:cs="Calibri"/>
          <w:color w:val="222222"/>
          <w:sz w:val="24"/>
          <w:szCs w:val="24"/>
          <w:lang w:eastAsia="en-US"/>
        </w:rPr>
        <w:t>:</w:t>
      </w:r>
      <w:proofErr w:type="gramEnd"/>
      <w:r>
        <w:rPr>
          <w:rFonts w:ascii="Calibri" w:hAnsi="Calibri" w:cs="Calibri"/>
          <w:color w:val="222222"/>
          <w:sz w:val="24"/>
          <w:szCs w:val="24"/>
          <w:lang w:eastAsia="en-US"/>
        </w:rPr>
        <w:t xml:space="preserve"> </w:t>
      </w:r>
      <w:r>
        <w:rPr>
          <w:rFonts w:ascii="Calibri" w:hAnsi="Calibri" w:cs="Calibri"/>
          <w:b/>
          <w:color w:val="222222"/>
          <w:sz w:val="24"/>
          <w:szCs w:val="24"/>
          <w:lang w:eastAsia="en-US"/>
        </w:rPr>
        <w:t>J&amp;J PRD</w:t>
      </w:r>
    </w:p>
    <w:p w:rsidR="0071703F" w:rsidRPr="00E26715" w:rsidRDefault="0071703F" w:rsidP="0071703F">
      <w:pPr>
        <w:shd w:val="clear" w:color="auto" w:fill="FFFFFF"/>
        <w:overflowPunct/>
        <w:spacing w:line="276" w:lineRule="auto"/>
        <w:rPr>
          <w:rFonts w:ascii="Calibri" w:hAnsi="Calibri" w:cs="Calibri"/>
          <w:color w:val="222222"/>
          <w:sz w:val="24"/>
          <w:szCs w:val="24"/>
          <w:lang w:eastAsia="en-US"/>
        </w:rPr>
      </w:pPr>
      <w:r w:rsidRPr="00E26715">
        <w:rPr>
          <w:rFonts w:ascii="Calibri" w:hAnsi="Calibri" w:cs="Calibri"/>
          <w:b/>
          <w:color w:val="222222"/>
          <w:sz w:val="24"/>
          <w:szCs w:val="24"/>
          <w:lang w:eastAsia="en-US"/>
        </w:rPr>
        <w:t>Environment</w:t>
      </w:r>
      <w:r>
        <w:rPr>
          <w:rFonts w:ascii="Calibri" w:hAnsi="Calibri" w:cs="Calibri"/>
          <w:b/>
          <w:color w:val="222222"/>
          <w:sz w:val="24"/>
          <w:szCs w:val="24"/>
          <w:lang w:eastAsia="en-US"/>
        </w:rPr>
        <w:t xml:space="preserve">           </w:t>
      </w:r>
      <w:proofErr w:type="gramStart"/>
      <w:r>
        <w:rPr>
          <w:rFonts w:ascii="Calibri" w:hAnsi="Calibri" w:cs="Calibri"/>
          <w:b/>
          <w:color w:val="222222"/>
          <w:sz w:val="24"/>
          <w:szCs w:val="24"/>
          <w:lang w:eastAsia="en-US"/>
        </w:rPr>
        <w:t xml:space="preserve"> </w:t>
      </w:r>
      <w:r>
        <w:rPr>
          <w:rFonts w:ascii="Calibri" w:hAnsi="Calibri" w:cs="Calibri"/>
          <w:color w:val="222222"/>
          <w:sz w:val="24"/>
          <w:szCs w:val="24"/>
          <w:lang w:eastAsia="en-US"/>
        </w:rPr>
        <w:t xml:space="preserve"> </w:t>
      </w:r>
      <w:r w:rsidRPr="00E26715">
        <w:rPr>
          <w:rFonts w:ascii="Calibri" w:hAnsi="Calibri" w:cs="Calibri"/>
          <w:color w:val="222222"/>
          <w:sz w:val="24"/>
          <w:szCs w:val="24"/>
          <w:lang w:eastAsia="en-US"/>
        </w:rPr>
        <w:t>:</w:t>
      </w:r>
      <w:proofErr w:type="gramEnd"/>
      <w:r w:rsidRPr="00E26715">
        <w:rPr>
          <w:rFonts w:ascii="Calibri" w:hAnsi="Calibri" w:cs="Calibri"/>
          <w:color w:val="222222"/>
          <w:sz w:val="24"/>
          <w:szCs w:val="24"/>
          <w:lang w:eastAsia="en-US"/>
        </w:rPr>
        <w:t xml:space="preserve"> </w:t>
      </w:r>
      <w:r>
        <w:rPr>
          <w:rFonts w:ascii="Calibri" w:hAnsi="Calibri" w:cs="Calibri"/>
          <w:color w:val="222222"/>
          <w:sz w:val="24"/>
          <w:szCs w:val="24"/>
          <w:lang w:eastAsia="en-US"/>
        </w:rPr>
        <w:t xml:space="preserve"> </w:t>
      </w:r>
      <w:r w:rsidRPr="00E26715">
        <w:rPr>
          <w:rFonts w:ascii="Calibri" w:hAnsi="Calibri" w:cs="Calibri"/>
          <w:color w:val="222222"/>
          <w:sz w:val="24"/>
          <w:szCs w:val="24"/>
          <w:lang w:eastAsia="en-US"/>
        </w:rPr>
        <w:t>W</w:t>
      </w:r>
      <w:r>
        <w:rPr>
          <w:rFonts w:ascii="Calibri" w:hAnsi="Calibri" w:cs="Calibri"/>
          <w:color w:val="222222"/>
          <w:sz w:val="24"/>
          <w:szCs w:val="24"/>
          <w:lang w:eastAsia="en-US"/>
        </w:rPr>
        <w:t>eb Methods Integration Server 9.7</w:t>
      </w:r>
      <w:r w:rsidRPr="00E26715">
        <w:rPr>
          <w:rFonts w:ascii="Calibri" w:hAnsi="Calibri" w:cs="Calibri"/>
          <w:color w:val="222222"/>
          <w:sz w:val="24"/>
          <w:szCs w:val="24"/>
          <w:lang w:eastAsia="en-US"/>
        </w:rPr>
        <w:t>, Web Methods</w:t>
      </w:r>
    </w:p>
    <w:p w:rsidR="0071703F" w:rsidRDefault="0071703F" w:rsidP="0071703F">
      <w:pPr>
        <w:shd w:val="clear" w:color="auto" w:fill="FFFFFF"/>
        <w:overflowPunct/>
        <w:spacing w:line="276" w:lineRule="auto"/>
        <w:rPr>
          <w:rFonts w:ascii="Calibri" w:hAnsi="Calibri" w:cs="Calibri"/>
          <w:color w:val="222222"/>
          <w:sz w:val="24"/>
          <w:szCs w:val="24"/>
          <w:lang w:eastAsia="en-US"/>
        </w:rPr>
      </w:pPr>
      <w:r>
        <w:rPr>
          <w:rFonts w:ascii="Calibri" w:hAnsi="Calibri" w:cs="Calibri"/>
          <w:color w:val="222222"/>
          <w:sz w:val="24"/>
          <w:szCs w:val="24"/>
          <w:lang w:eastAsia="en-US"/>
        </w:rPr>
        <w:t xml:space="preserve">                        </w:t>
      </w:r>
      <w:r w:rsidRPr="00E26715">
        <w:rPr>
          <w:rFonts w:ascii="Calibri" w:hAnsi="Calibri" w:cs="Calibri"/>
          <w:color w:val="222222"/>
          <w:sz w:val="24"/>
          <w:szCs w:val="24"/>
          <w:lang w:eastAsia="en-US"/>
        </w:rPr>
        <w:t xml:space="preserve"> </w:t>
      </w:r>
      <w:r>
        <w:rPr>
          <w:rFonts w:ascii="Calibri" w:hAnsi="Calibri" w:cs="Calibri"/>
          <w:color w:val="222222"/>
          <w:sz w:val="24"/>
          <w:szCs w:val="24"/>
          <w:lang w:eastAsia="en-US"/>
        </w:rPr>
        <w:t xml:space="preserve">                Designer, </w:t>
      </w:r>
      <w:r w:rsidRPr="00E26715">
        <w:rPr>
          <w:rFonts w:ascii="Calibri" w:hAnsi="Calibri" w:cs="Calibri"/>
          <w:color w:val="222222"/>
          <w:sz w:val="24"/>
          <w:szCs w:val="24"/>
          <w:lang w:eastAsia="en-US"/>
        </w:rPr>
        <w:t>JDBC Adapter</w:t>
      </w:r>
      <w:r>
        <w:rPr>
          <w:rFonts w:ascii="Calibri" w:hAnsi="Calibri" w:cs="Calibri"/>
          <w:color w:val="222222"/>
          <w:sz w:val="24"/>
          <w:szCs w:val="24"/>
          <w:lang w:eastAsia="en-US"/>
        </w:rPr>
        <w:t xml:space="preserve">, Trading Network, </w:t>
      </w:r>
      <w:proofErr w:type="spellStart"/>
      <w:r>
        <w:rPr>
          <w:rFonts w:ascii="Calibri" w:hAnsi="Calibri" w:cs="Calibri"/>
          <w:color w:val="222222"/>
          <w:sz w:val="24"/>
          <w:szCs w:val="24"/>
          <w:lang w:eastAsia="en-US"/>
        </w:rPr>
        <w:t>MBox</w:t>
      </w:r>
      <w:proofErr w:type="spellEnd"/>
      <w:r>
        <w:rPr>
          <w:rFonts w:ascii="Calibri" w:hAnsi="Calibri" w:cs="Calibri"/>
          <w:color w:val="222222"/>
          <w:sz w:val="24"/>
          <w:szCs w:val="24"/>
          <w:lang w:eastAsia="en-US"/>
        </w:rPr>
        <w:t>, MDN and MWS</w:t>
      </w:r>
    </w:p>
    <w:p w:rsidR="0071703F" w:rsidRDefault="0071703F" w:rsidP="0071703F">
      <w:pPr>
        <w:tabs>
          <w:tab w:val="left" w:pos="3135"/>
        </w:tabs>
        <w:spacing w:line="360" w:lineRule="auto"/>
        <w:rPr>
          <w:rFonts w:ascii="Calibri" w:hAnsi="Calibri"/>
          <w:sz w:val="24"/>
          <w:szCs w:val="24"/>
        </w:rPr>
      </w:pPr>
      <w:r w:rsidRPr="0005320F">
        <w:rPr>
          <w:rFonts w:ascii="Calibri" w:hAnsi="Calibri"/>
          <w:b/>
          <w:sz w:val="24"/>
          <w:szCs w:val="24"/>
        </w:rPr>
        <w:t>Role</w:t>
      </w:r>
      <w:r>
        <w:rPr>
          <w:rFonts w:ascii="Calibri" w:hAnsi="Calibri"/>
          <w:sz w:val="24"/>
          <w:szCs w:val="24"/>
        </w:rPr>
        <w:t xml:space="preserve">                           </w:t>
      </w:r>
      <w:proofErr w:type="gramStart"/>
      <w:r>
        <w:rPr>
          <w:rFonts w:ascii="Calibri" w:hAnsi="Calibri"/>
          <w:sz w:val="24"/>
          <w:szCs w:val="24"/>
        </w:rPr>
        <w:t xml:space="preserve">  :</w:t>
      </w:r>
      <w:proofErr w:type="gramEnd"/>
      <w:r>
        <w:rPr>
          <w:rFonts w:ascii="Calibri" w:hAnsi="Calibri"/>
          <w:sz w:val="24"/>
          <w:szCs w:val="24"/>
        </w:rPr>
        <w:t xml:space="preserve">  Web Methods Developer (AD activities)</w:t>
      </w:r>
    </w:p>
    <w:p w:rsidR="0071703F" w:rsidRDefault="0071703F" w:rsidP="0071703F">
      <w:pPr>
        <w:shd w:val="clear" w:color="auto" w:fill="FFFFFF"/>
        <w:overflowPunct/>
        <w:jc w:val="left"/>
        <w:rPr>
          <w:rFonts w:ascii="Calibri" w:hAnsi="Calibri" w:cs="Calibri"/>
          <w:color w:val="222222"/>
          <w:sz w:val="24"/>
          <w:szCs w:val="24"/>
          <w:lang w:eastAsia="en-US"/>
        </w:rPr>
      </w:pPr>
    </w:p>
    <w:p w:rsidR="0071703F" w:rsidRDefault="0071703F" w:rsidP="0071703F">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Description</w:t>
      </w:r>
      <w:r>
        <w:rPr>
          <w:rFonts w:ascii="Calibri" w:hAnsi="Calibri" w:cs="Calibri"/>
          <w:b/>
          <w:color w:val="222222"/>
          <w:sz w:val="24"/>
          <w:szCs w:val="24"/>
          <w:lang w:eastAsia="en-US"/>
        </w:rPr>
        <w:t>:</w:t>
      </w:r>
    </w:p>
    <w:p w:rsidR="0071703F" w:rsidRDefault="0071703F" w:rsidP="0071703F">
      <w:pPr>
        <w:shd w:val="clear" w:color="auto" w:fill="FFFFFF"/>
        <w:overflowPunct/>
        <w:jc w:val="left"/>
        <w:rPr>
          <w:rFonts w:ascii="Calibri" w:hAnsi="Calibri" w:cs="Calibri"/>
          <w:b/>
          <w:color w:val="222222"/>
          <w:sz w:val="24"/>
          <w:szCs w:val="24"/>
          <w:lang w:eastAsia="en-US"/>
        </w:rPr>
      </w:pPr>
    </w:p>
    <w:p w:rsidR="0071703F" w:rsidRDefault="0071703F" w:rsidP="0071703F">
      <w:pPr>
        <w:shd w:val="clear" w:color="auto" w:fill="FFFFFF"/>
        <w:overflowPunct/>
        <w:jc w:val="left"/>
      </w:pPr>
      <w:r w:rsidRPr="00853C75">
        <w:rPr>
          <w:rFonts w:ascii="Calibri" w:hAnsi="Calibri"/>
          <w:sz w:val="24"/>
          <w:szCs w:val="24"/>
        </w:rPr>
        <w:t>J</w:t>
      </w:r>
      <w:r w:rsidRPr="00F5316A">
        <w:rPr>
          <w:rFonts w:ascii="Calibri" w:hAnsi="Calibri"/>
          <w:sz w:val="24"/>
          <w:szCs w:val="24"/>
        </w:rPr>
        <w:t>ohnson &amp; Johnson Pharmaceutical Research &amp; Development, L.L.C. (J&amp;JPRD)</w:t>
      </w:r>
      <w:r>
        <w:rPr>
          <w:rFonts w:ascii="Calibri" w:hAnsi="Calibri"/>
          <w:sz w:val="24"/>
          <w:szCs w:val="24"/>
        </w:rPr>
        <w:t xml:space="preserve"> is platform to </w:t>
      </w:r>
      <w:r w:rsidRPr="006A5ED6">
        <w:rPr>
          <w:rFonts w:ascii="Calibri" w:hAnsi="Calibri"/>
          <w:sz w:val="24"/>
          <w:szCs w:val="24"/>
        </w:rPr>
        <w:t xml:space="preserve">building of interface between </w:t>
      </w:r>
      <w:proofErr w:type="spellStart"/>
      <w:r w:rsidRPr="006A5ED6">
        <w:rPr>
          <w:rFonts w:ascii="Calibri" w:hAnsi="Calibri"/>
          <w:sz w:val="24"/>
          <w:szCs w:val="24"/>
        </w:rPr>
        <w:t>LCRx</w:t>
      </w:r>
      <w:proofErr w:type="spellEnd"/>
      <w:r w:rsidRPr="006A5ED6">
        <w:rPr>
          <w:rFonts w:ascii="Calibri" w:hAnsi="Calibri"/>
          <w:sz w:val="24"/>
          <w:szCs w:val="24"/>
        </w:rPr>
        <w:t xml:space="preserve">/IRT and Health Authorities/Partners using </w:t>
      </w:r>
      <w:proofErr w:type="spellStart"/>
      <w:r w:rsidRPr="006A5ED6">
        <w:rPr>
          <w:rFonts w:ascii="Calibri" w:hAnsi="Calibri"/>
          <w:sz w:val="24"/>
          <w:szCs w:val="24"/>
        </w:rPr>
        <w:t>webMethods</w:t>
      </w:r>
      <w:proofErr w:type="spellEnd"/>
      <w:r w:rsidRPr="006A5ED6">
        <w:rPr>
          <w:rFonts w:ascii="Calibri" w:hAnsi="Calibri"/>
          <w:sz w:val="24"/>
          <w:szCs w:val="24"/>
        </w:rPr>
        <w:t xml:space="preserve"> as the middleware</w:t>
      </w:r>
      <w:r>
        <w:rPr>
          <w:rFonts w:ascii="Calibri" w:hAnsi="Calibri"/>
          <w:sz w:val="24"/>
          <w:szCs w:val="24"/>
        </w:rPr>
        <w:t>.</w:t>
      </w:r>
      <w:r>
        <w:t xml:space="preserve"> This process act as one inbound and outbound.</w:t>
      </w:r>
      <w:r>
        <w:tab/>
      </w:r>
    </w:p>
    <w:p w:rsidR="0071703F" w:rsidRPr="00853C75" w:rsidRDefault="0071703F" w:rsidP="0071703F">
      <w:pPr>
        <w:shd w:val="clear" w:color="auto" w:fill="FFFFFF"/>
        <w:overflowPunct/>
        <w:jc w:val="left"/>
        <w:rPr>
          <w:rFonts w:ascii="Calibri" w:hAnsi="Calibri"/>
          <w:sz w:val="24"/>
          <w:szCs w:val="24"/>
        </w:rPr>
      </w:pPr>
      <w:r w:rsidRPr="00853C75">
        <w:rPr>
          <w:rFonts w:ascii="Calibri" w:hAnsi="Calibri"/>
          <w:sz w:val="24"/>
          <w:szCs w:val="24"/>
        </w:rPr>
        <w:t>The inbound and outbound transmissions along with MDNs and Acknowledgments will be tracked in the TMF dashboard. The dashboard will provide as a UI interface to monitor/track the transactions. A transaction will be displayed as “Success”</w:t>
      </w:r>
      <w:proofErr w:type="gramStart"/>
      <w:r w:rsidRPr="00853C75">
        <w:rPr>
          <w:rFonts w:ascii="Calibri" w:hAnsi="Calibri"/>
          <w:sz w:val="24"/>
          <w:szCs w:val="24"/>
        </w:rPr>
        <w:t>/”Failed</w:t>
      </w:r>
      <w:proofErr w:type="gramEnd"/>
      <w:r w:rsidRPr="00853C75">
        <w:rPr>
          <w:rFonts w:ascii="Calibri" w:hAnsi="Calibri"/>
          <w:sz w:val="24"/>
          <w:szCs w:val="24"/>
        </w:rPr>
        <w:t>” depending upon the status.</w:t>
      </w:r>
    </w:p>
    <w:p w:rsidR="0071703F" w:rsidRPr="00853C75" w:rsidRDefault="0071703F" w:rsidP="0071703F">
      <w:pPr>
        <w:shd w:val="clear" w:color="auto" w:fill="FFFFFF"/>
        <w:overflowPunct/>
        <w:jc w:val="left"/>
        <w:rPr>
          <w:rFonts w:ascii="Calibri" w:hAnsi="Calibri"/>
          <w:sz w:val="24"/>
          <w:szCs w:val="24"/>
        </w:rPr>
      </w:pPr>
    </w:p>
    <w:p w:rsidR="0071703F" w:rsidRPr="00952A5D" w:rsidRDefault="0071703F" w:rsidP="0071703F">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Responsibilities:</w:t>
      </w:r>
    </w:p>
    <w:p w:rsidR="0071703F" w:rsidRPr="00E26715" w:rsidRDefault="0071703F" w:rsidP="0071703F">
      <w:pPr>
        <w:numPr>
          <w:ilvl w:val="0"/>
          <w:numId w:val="13"/>
        </w:numPr>
        <w:shd w:val="clear" w:color="auto" w:fill="FFFFFF"/>
        <w:overflowPunct/>
        <w:jc w:val="left"/>
        <w:rPr>
          <w:rFonts w:ascii="Calibri" w:hAnsi="Calibri" w:cs="Calibri"/>
          <w:color w:val="222222"/>
          <w:sz w:val="24"/>
          <w:szCs w:val="24"/>
          <w:lang w:eastAsia="en-US"/>
        </w:rPr>
      </w:pPr>
      <w:r w:rsidRPr="00E26715">
        <w:rPr>
          <w:rFonts w:ascii="Calibri" w:hAnsi="Calibri" w:cs="Calibri"/>
          <w:color w:val="222222"/>
          <w:sz w:val="24"/>
          <w:szCs w:val="24"/>
          <w:lang w:eastAsia="en-US"/>
        </w:rPr>
        <w:t xml:space="preserve">Contributed to the development of integration logic using </w:t>
      </w:r>
      <w:proofErr w:type="spellStart"/>
      <w:r w:rsidRPr="00E26715">
        <w:rPr>
          <w:rFonts w:ascii="Calibri" w:hAnsi="Calibri" w:cs="Calibri"/>
          <w:color w:val="222222"/>
          <w:sz w:val="24"/>
          <w:szCs w:val="24"/>
          <w:lang w:eastAsia="en-US"/>
        </w:rPr>
        <w:t>webMethods</w:t>
      </w:r>
      <w:proofErr w:type="spellEnd"/>
      <w:r>
        <w:rPr>
          <w:rFonts w:ascii="Calibri" w:hAnsi="Calibri" w:cs="Calibri"/>
          <w:color w:val="222222"/>
          <w:sz w:val="24"/>
          <w:szCs w:val="24"/>
          <w:lang w:eastAsia="en-US"/>
        </w:rPr>
        <w:t xml:space="preserve"> Designer</w:t>
      </w:r>
      <w:r w:rsidRPr="00E26715">
        <w:rPr>
          <w:rFonts w:ascii="Calibri" w:hAnsi="Calibri" w:cs="Calibri"/>
          <w:color w:val="222222"/>
          <w:sz w:val="24"/>
          <w:szCs w:val="24"/>
          <w:lang w:eastAsia="en-US"/>
        </w:rPr>
        <w:t>.</w:t>
      </w:r>
    </w:p>
    <w:p w:rsidR="0071703F" w:rsidRPr="00E26715" w:rsidRDefault="0071703F" w:rsidP="0071703F">
      <w:pPr>
        <w:numPr>
          <w:ilvl w:val="0"/>
          <w:numId w:val="13"/>
        </w:numPr>
        <w:shd w:val="clear" w:color="auto" w:fill="FFFFFF"/>
        <w:overflowPunct/>
        <w:jc w:val="left"/>
        <w:rPr>
          <w:rFonts w:ascii="Calibri" w:hAnsi="Calibri" w:cs="Calibri"/>
          <w:color w:val="222222"/>
          <w:sz w:val="24"/>
          <w:szCs w:val="24"/>
          <w:lang w:eastAsia="en-US"/>
        </w:rPr>
      </w:pPr>
      <w:r w:rsidRPr="00E26715">
        <w:rPr>
          <w:rFonts w:ascii="Calibri" w:hAnsi="Calibri" w:cs="Calibri"/>
          <w:color w:val="222222"/>
          <w:sz w:val="24"/>
          <w:szCs w:val="24"/>
          <w:lang w:eastAsia="en-US"/>
        </w:rPr>
        <w:t>Created JDBC Adapter Services to manipulate the Data from Databases.</w:t>
      </w:r>
    </w:p>
    <w:p w:rsidR="0071703F" w:rsidRPr="00E26715" w:rsidRDefault="0071703F" w:rsidP="0071703F">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Working</w:t>
      </w:r>
      <w:r w:rsidRPr="00E26715">
        <w:rPr>
          <w:rFonts w:ascii="Calibri" w:hAnsi="Calibri" w:cs="Calibri"/>
          <w:color w:val="222222"/>
          <w:sz w:val="24"/>
          <w:szCs w:val="24"/>
          <w:lang w:eastAsia="en-US"/>
        </w:rPr>
        <w:t xml:space="preserve"> on technical</w:t>
      </w:r>
      <w:r>
        <w:rPr>
          <w:rFonts w:ascii="Calibri" w:hAnsi="Calibri" w:cs="Calibri"/>
          <w:color w:val="222222"/>
          <w:sz w:val="24"/>
          <w:szCs w:val="24"/>
          <w:lang w:eastAsia="en-US"/>
        </w:rPr>
        <w:t xml:space="preserve"> as inbound and outbound xml files through </w:t>
      </w:r>
      <w:proofErr w:type="spellStart"/>
      <w:r>
        <w:rPr>
          <w:rFonts w:ascii="Calibri" w:hAnsi="Calibri" w:cs="Calibri"/>
          <w:color w:val="222222"/>
          <w:sz w:val="24"/>
          <w:szCs w:val="24"/>
          <w:lang w:eastAsia="en-US"/>
        </w:rPr>
        <w:t>MBox</w:t>
      </w:r>
      <w:proofErr w:type="spellEnd"/>
      <w:r>
        <w:rPr>
          <w:rFonts w:ascii="Calibri" w:hAnsi="Calibri" w:cs="Calibri"/>
          <w:color w:val="222222"/>
          <w:sz w:val="24"/>
          <w:szCs w:val="24"/>
          <w:lang w:eastAsia="en-US"/>
        </w:rPr>
        <w:t>.</w:t>
      </w:r>
    </w:p>
    <w:p w:rsidR="0071703F" w:rsidRDefault="0071703F" w:rsidP="0071703F">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lastRenderedPageBreak/>
        <w:t>Developing</w:t>
      </w:r>
      <w:r w:rsidRPr="00E26715">
        <w:rPr>
          <w:rFonts w:ascii="Calibri" w:hAnsi="Calibri" w:cs="Calibri"/>
          <w:color w:val="222222"/>
          <w:sz w:val="24"/>
          <w:szCs w:val="24"/>
          <w:lang w:eastAsia="en-US"/>
        </w:rPr>
        <w:t xml:space="preserve"> services for transformations of the data.</w:t>
      </w:r>
    </w:p>
    <w:p w:rsidR="0071703F" w:rsidRDefault="0071703F" w:rsidP="0071703F">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 xml:space="preserve">Working on </w:t>
      </w:r>
      <w:proofErr w:type="spellStart"/>
      <w:r>
        <w:rPr>
          <w:rFonts w:ascii="Calibri" w:hAnsi="Calibri" w:cs="Calibri"/>
          <w:color w:val="222222"/>
          <w:sz w:val="24"/>
          <w:szCs w:val="24"/>
          <w:lang w:eastAsia="en-US"/>
        </w:rPr>
        <w:t>MBox</w:t>
      </w:r>
      <w:proofErr w:type="spellEnd"/>
      <w:r>
        <w:rPr>
          <w:rFonts w:ascii="Calibri" w:hAnsi="Calibri" w:cs="Calibri"/>
          <w:color w:val="222222"/>
          <w:sz w:val="24"/>
          <w:szCs w:val="24"/>
          <w:lang w:eastAsia="en-US"/>
        </w:rPr>
        <w:t xml:space="preserve"> configuration for </w:t>
      </w:r>
      <w:proofErr w:type="spellStart"/>
      <w:r>
        <w:rPr>
          <w:rFonts w:ascii="Calibri" w:hAnsi="Calibri" w:cs="Calibri"/>
          <w:color w:val="222222"/>
          <w:sz w:val="24"/>
          <w:szCs w:val="24"/>
          <w:lang w:eastAsia="en-US"/>
        </w:rPr>
        <w:t>Webmethods</w:t>
      </w:r>
      <w:proofErr w:type="spellEnd"/>
      <w:r>
        <w:rPr>
          <w:rFonts w:ascii="Calibri" w:hAnsi="Calibri" w:cs="Calibri"/>
          <w:color w:val="222222"/>
          <w:sz w:val="24"/>
          <w:szCs w:val="24"/>
          <w:lang w:eastAsia="en-US"/>
        </w:rPr>
        <w:t xml:space="preserve"> components.</w:t>
      </w:r>
    </w:p>
    <w:p w:rsidR="0071703F" w:rsidRDefault="0071703F" w:rsidP="0071703F">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Working on daemon server staging folder setup.</w:t>
      </w:r>
    </w:p>
    <w:p w:rsidR="0071703F" w:rsidRPr="005210BD" w:rsidRDefault="0071703F" w:rsidP="0071703F">
      <w:pPr>
        <w:numPr>
          <w:ilvl w:val="0"/>
          <w:numId w:val="13"/>
        </w:numPr>
        <w:shd w:val="clear" w:color="auto" w:fill="FFFFFF"/>
        <w:overflowPunct/>
        <w:jc w:val="left"/>
      </w:pPr>
      <w:r w:rsidRPr="002B7247">
        <w:rPr>
          <w:rFonts w:ascii="Calibri" w:hAnsi="Calibri" w:cs="Calibri"/>
          <w:color w:val="222222"/>
          <w:sz w:val="24"/>
          <w:szCs w:val="24"/>
          <w:lang w:eastAsia="en-US"/>
        </w:rPr>
        <w:t>Creating new partner profile in MWS.</w:t>
      </w:r>
    </w:p>
    <w:p w:rsidR="0071703F" w:rsidRPr="00954DD3" w:rsidRDefault="0071703F" w:rsidP="0071703F">
      <w:pPr>
        <w:shd w:val="clear" w:color="auto" w:fill="FFFFFF"/>
        <w:overflowPunct/>
        <w:ind w:left="720"/>
        <w:jc w:val="left"/>
      </w:pPr>
    </w:p>
    <w:p w:rsidR="0071703F" w:rsidRPr="0071703F" w:rsidRDefault="0071703F" w:rsidP="0071703F">
      <w:pPr>
        <w:rPr>
          <w:lang w:val="x-none"/>
        </w:rPr>
      </w:pPr>
    </w:p>
    <w:p w:rsidR="007E533A" w:rsidRPr="00061B67" w:rsidRDefault="007E533A" w:rsidP="00082062">
      <w:pPr>
        <w:pStyle w:val="Heading2"/>
        <w:numPr>
          <w:ilvl w:val="0"/>
          <w:numId w:val="19"/>
        </w:numPr>
        <w:rPr>
          <w:rFonts w:ascii="Calibri" w:hAnsi="Calibri"/>
          <w:i w:val="0"/>
          <w:sz w:val="24"/>
          <w:szCs w:val="24"/>
        </w:rPr>
      </w:pPr>
      <w:r>
        <w:rPr>
          <w:rFonts w:ascii="Calibri" w:hAnsi="Calibri"/>
          <w:i w:val="0"/>
          <w:sz w:val="24"/>
          <w:szCs w:val="24"/>
        </w:rPr>
        <w:t xml:space="preserve"> </w:t>
      </w:r>
      <w:r w:rsidR="00AF21E8">
        <w:rPr>
          <w:rFonts w:ascii="Calibri" w:hAnsi="Calibri"/>
          <w:i w:val="0"/>
          <w:sz w:val="24"/>
          <w:szCs w:val="24"/>
          <w:lang w:val="en-US"/>
        </w:rPr>
        <w:t xml:space="preserve"> </w:t>
      </w:r>
      <w:r w:rsidR="0021028E">
        <w:rPr>
          <w:rFonts w:ascii="Calibri" w:hAnsi="Calibri"/>
          <w:i w:val="0"/>
          <w:sz w:val="24"/>
          <w:szCs w:val="24"/>
        </w:rPr>
        <w:t>TCE, Singapore</w:t>
      </w:r>
    </w:p>
    <w:p w:rsidR="007E533A" w:rsidRPr="00E26715" w:rsidRDefault="007E533A" w:rsidP="007E533A">
      <w:pPr>
        <w:shd w:val="clear" w:color="auto" w:fill="FFFFFF"/>
        <w:overflowPunct/>
        <w:jc w:val="left"/>
        <w:rPr>
          <w:rFonts w:ascii="Calibri" w:hAnsi="Calibri" w:cs="Calibri"/>
          <w:color w:val="222222"/>
          <w:sz w:val="24"/>
          <w:szCs w:val="24"/>
          <w:lang w:eastAsia="en-US"/>
        </w:rPr>
      </w:pPr>
      <w:r w:rsidRPr="007A7C12">
        <w:rPr>
          <w:rFonts w:ascii="Calibri" w:hAnsi="Calibri" w:cs="Calibri"/>
          <w:b/>
          <w:color w:val="222222"/>
          <w:sz w:val="24"/>
          <w:szCs w:val="24"/>
          <w:lang w:eastAsia="en-US"/>
        </w:rPr>
        <w:t>Client</w:t>
      </w:r>
      <w:r>
        <w:rPr>
          <w:rFonts w:cs="Arial"/>
          <w:color w:val="222222"/>
          <w:sz w:val="20"/>
          <w:lang w:eastAsia="en-US"/>
        </w:rPr>
        <w:t xml:space="preserve"> </w:t>
      </w:r>
      <w:r w:rsidRPr="00E26715">
        <w:rPr>
          <w:rFonts w:cs="Arial"/>
          <w:color w:val="222222"/>
          <w:sz w:val="20"/>
          <w:lang w:eastAsia="en-US"/>
        </w:rPr>
        <w:t xml:space="preserve"> </w:t>
      </w:r>
      <w:r>
        <w:rPr>
          <w:rFonts w:cs="Arial"/>
          <w:color w:val="222222"/>
          <w:sz w:val="20"/>
          <w:lang w:eastAsia="en-US"/>
        </w:rPr>
        <w:t xml:space="preserve">                       </w:t>
      </w:r>
      <w:proofErr w:type="gramStart"/>
      <w:r>
        <w:rPr>
          <w:rFonts w:cs="Arial"/>
          <w:color w:val="222222"/>
          <w:sz w:val="20"/>
          <w:lang w:eastAsia="en-US"/>
        </w:rPr>
        <w:t xml:space="preserve">  </w:t>
      </w:r>
      <w:r>
        <w:rPr>
          <w:rFonts w:ascii="Calibri" w:hAnsi="Calibri" w:cs="Calibri"/>
          <w:color w:val="222222"/>
          <w:sz w:val="24"/>
          <w:szCs w:val="24"/>
          <w:lang w:eastAsia="en-US"/>
        </w:rPr>
        <w:t>:</w:t>
      </w:r>
      <w:proofErr w:type="gramEnd"/>
      <w:r>
        <w:rPr>
          <w:rFonts w:ascii="Calibri" w:hAnsi="Calibri" w:cs="Calibri"/>
          <w:color w:val="222222"/>
          <w:sz w:val="24"/>
          <w:szCs w:val="24"/>
          <w:lang w:eastAsia="en-US"/>
        </w:rPr>
        <w:t xml:space="preserve"> </w:t>
      </w:r>
      <w:r>
        <w:rPr>
          <w:rFonts w:ascii="Calibri" w:hAnsi="Calibri" w:cs="Calibri"/>
          <w:b/>
          <w:color w:val="222222"/>
          <w:sz w:val="24"/>
          <w:szCs w:val="24"/>
          <w:lang w:eastAsia="en-US"/>
        </w:rPr>
        <w:t>J P MORGAN</w:t>
      </w:r>
    </w:p>
    <w:p w:rsidR="007E533A" w:rsidRPr="00E26715" w:rsidRDefault="007E533A" w:rsidP="007E533A">
      <w:pPr>
        <w:shd w:val="clear" w:color="auto" w:fill="FFFFFF"/>
        <w:overflowPunct/>
        <w:spacing w:line="276" w:lineRule="auto"/>
        <w:rPr>
          <w:rFonts w:ascii="Calibri" w:hAnsi="Calibri" w:cs="Calibri"/>
          <w:color w:val="222222"/>
          <w:sz w:val="24"/>
          <w:szCs w:val="24"/>
          <w:lang w:eastAsia="en-US"/>
        </w:rPr>
      </w:pPr>
      <w:r w:rsidRPr="00E26715">
        <w:rPr>
          <w:rFonts w:ascii="Calibri" w:hAnsi="Calibri" w:cs="Calibri"/>
          <w:b/>
          <w:color w:val="222222"/>
          <w:sz w:val="24"/>
          <w:szCs w:val="24"/>
          <w:lang w:eastAsia="en-US"/>
        </w:rPr>
        <w:t>Environment</w:t>
      </w:r>
      <w:r>
        <w:rPr>
          <w:rFonts w:ascii="Calibri" w:hAnsi="Calibri" w:cs="Calibri"/>
          <w:b/>
          <w:color w:val="222222"/>
          <w:sz w:val="24"/>
          <w:szCs w:val="24"/>
          <w:lang w:eastAsia="en-US"/>
        </w:rPr>
        <w:t xml:space="preserve">            </w:t>
      </w:r>
      <w:proofErr w:type="gramStart"/>
      <w:r w:rsidRPr="00E26715">
        <w:rPr>
          <w:rFonts w:ascii="Calibri" w:hAnsi="Calibri" w:cs="Calibri"/>
          <w:color w:val="222222"/>
          <w:sz w:val="24"/>
          <w:szCs w:val="24"/>
          <w:lang w:eastAsia="en-US"/>
        </w:rPr>
        <w:t xml:space="preserve"> </w:t>
      </w:r>
      <w:r w:rsidR="00845ECE">
        <w:rPr>
          <w:rFonts w:ascii="Calibri" w:hAnsi="Calibri" w:cs="Calibri"/>
          <w:color w:val="222222"/>
          <w:sz w:val="24"/>
          <w:szCs w:val="24"/>
          <w:lang w:eastAsia="en-US"/>
        </w:rPr>
        <w:t xml:space="preserve"> </w:t>
      </w:r>
      <w:r w:rsidRPr="00E26715">
        <w:rPr>
          <w:rFonts w:ascii="Calibri" w:hAnsi="Calibri" w:cs="Calibri"/>
          <w:color w:val="222222"/>
          <w:sz w:val="24"/>
          <w:szCs w:val="24"/>
          <w:lang w:eastAsia="en-US"/>
        </w:rPr>
        <w:t>:</w:t>
      </w:r>
      <w:proofErr w:type="gramEnd"/>
      <w:r w:rsidRPr="00E26715">
        <w:rPr>
          <w:rFonts w:ascii="Calibri" w:hAnsi="Calibri" w:cs="Calibri"/>
          <w:color w:val="222222"/>
          <w:sz w:val="24"/>
          <w:szCs w:val="24"/>
          <w:lang w:eastAsia="en-US"/>
        </w:rPr>
        <w:t xml:space="preserve"> </w:t>
      </w:r>
      <w:r>
        <w:rPr>
          <w:rFonts w:ascii="Calibri" w:hAnsi="Calibri" w:cs="Calibri"/>
          <w:color w:val="222222"/>
          <w:sz w:val="24"/>
          <w:szCs w:val="24"/>
          <w:lang w:eastAsia="en-US"/>
        </w:rPr>
        <w:t xml:space="preserve"> </w:t>
      </w:r>
      <w:proofErr w:type="spellStart"/>
      <w:r w:rsidRPr="00E26715">
        <w:rPr>
          <w:rFonts w:ascii="Calibri" w:hAnsi="Calibri" w:cs="Calibri"/>
          <w:color w:val="222222"/>
          <w:sz w:val="24"/>
          <w:szCs w:val="24"/>
          <w:lang w:eastAsia="en-US"/>
        </w:rPr>
        <w:t>W</w:t>
      </w:r>
      <w:r>
        <w:rPr>
          <w:rFonts w:ascii="Calibri" w:hAnsi="Calibri" w:cs="Calibri"/>
          <w:color w:val="222222"/>
          <w:sz w:val="24"/>
          <w:szCs w:val="24"/>
          <w:lang w:eastAsia="en-US"/>
        </w:rPr>
        <w:t>ebMethods</w:t>
      </w:r>
      <w:proofErr w:type="spellEnd"/>
      <w:r>
        <w:rPr>
          <w:rFonts w:ascii="Calibri" w:hAnsi="Calibri" w:cs="Calibri"/>
          <w:color w:val="222222"/>
          <w:sz w:val="24"/>
          <w:szCs w:val="24"/>
          <w:lang w:eastAsia="en-US"/>
        </w:rPr>
        <w:t xml:space="preserve"> Integration Server 9.7</w:t>
      </w:r>
      <w:r w:rsidRPr="00E26715">
        <w:rPr>
          <w:rFonts w:ascii="Calibri" w:hAnsi="Calibri" w:cs="Calibri"/>
          <w:color w:val="222222"/>
          <w:sz w:val="24"/>
          <w:szCs w:val="24"/>
          <w:lang w:eastAsia="en-US"/>
        </w:rPr>
        <w:t xml:space="preserve">, </w:t>
      </w:r>
      <w:proofErr w:type="spellStart"/>
      <w:r w:rsidRPr="00E26715">
        <w:rPr>
          <w:rFonts w:ascii="Calibri" w:hAnsi="Calibri" w:cs="Calibri"/>
          <w:color w:val="222222"/>
          <w:sz w:val="24"/>
          <w:szCs w:val="24"/>
          <w:lang w:eastAsia="en-US"/>
        </w:rPr>
        <w:t>WebMethods</w:t>
      </w:r>
      <w:proofErr w:type="spellEnd"/>
    </w:p>
    <w:p w:rsidR="007E533A" w:rsidRDefault="007E533A" w:rsidP="00845ECE">
      <w:pPr>
        <w:shd w:val="clear" w:color="auto" w:fill="FFFFFF"/>
        <w:overflowPunct/>
        <w:spacing w:line="276" w:lineRule="auto"/>
        <w:ind w:left="2220"/>
        <w:rPr>
          <w:rFonts w:ascii="Calibri" w:hAnsi="Calibri" w:cs="Calibri"/>
          <w:color w:val="222222"/>
          <w:sz w:val="24"/>
          <w:szCs w:val="24"/>
          <w:lang w:eastAsia="en-US"/>
        </w:rPr>
      </w:pPr>
      <w:r>
        <w:rPr>
          <w:rFonts w:ascii="Calibri" w:hAnsi="Calibri" w:cs="Calibri"/>
          <w:color w:val="222222"/>
          <w:sz w:val="24"/>
          <w:szCs w:val="24"/>
          <w:lang w:eastAsia="en-US"/>
        </w:rPr>
        <w:t xml:space="preserve">Designer, </w:t>
      </w:r>
      <w:r w:rsidRPr="00E26715">
        <w:rPr>
          <w:rFonts w:ascii="Calibri" w:hAnsi="Calibri" w:cs="Calibri"/>
          <w:color w:val="222222"/>
          <w:sz w:val="24"/>
          <w:szCs w:val="24"/>
          <w:lang w:eastAsia="en-US"/>
        </w:rPr>
        <w:t>JDBC Adapter</w:t>
      </w:r>
      <w:r w:rsidR="00952A5D">
        <w:rPr>
          <w:rFonts w:ascii="Calibri" w:hAnsi="Calibri" w:cs="Calibri"/>
          <w:color w:val="222222"/>
          <w:sz w:val="24"/>
          <w:szCs w:val="24"/>
          <w:lang w:eastAsia="en-US"/>
        </w:rPr>
        <w:t>,</w:t>
      </w:r>
      <w:r w:rsidR="00F701CB">
        <w:rPr>
          <w:rFonts w:ascii="Calibri" w:hAnsi="Calibri" w:cs="Calibri"/>
          <w:color w:val="222222"/>
          <w:sz w:val="24"/>
          <w:szCs w:val="24"/>
          <w:lang w:eastAsia="en-US"/>
        </w:rPr>
        <w:t xml:space="preserve"> </w:t>
      </w:r>
      <w:proofErr w:type="spellStart"/>
      <w:r w:rsidR="00952A5D">
        <w:rPr>
          <w:rFonts w:ascii="Calibri" w:hAnsi="Calibri" w:cs="Calibri"/>
          <w:color w:val="222222"/>
          <w:sz w:val="24"/>
          <w:szCs w:val="24"/>
          <w:lang w:eastAsia="en-US"/>
        </w:rPr>
        <w:t>Webservice</w:t>
      </w:r>
      <w:proofErr w:type="spellEnd"/>
      <w:r w:rsidR="00952A5D">
        <w:rPr>
          <w:rFonts w:ascii="Calibri" w:hAnsi="Calibri" w:cs="Calibri"/>
          <w:color w:val="222222"/>
          <w:sz w:val="24"/>
          <w:szCs w:val="24"/>
          <w:lang w:eastAsia="en-US"/>
        </w:rPr>
        <w:t xml:space="preserve"> and </w:t>
      </w:r>
      <w:proofErr w:type="gramStart"/>
      <w:r w:rsidR="00952A5D">
        <w:rPr>
          <w:rFonts w:ascii="Calibri" w:hAnsi="Calibri" w:cs="Calibri"/>
          <w:color w:val="222222"/>
          <w:sz w:val="24"/>
          <w:szCs w:val="24"/>
          <w:lang w:eastAsia="en-US"/>
        </w:rPr>
        <w:t>EDI(</w:t>
      </w:r>
      <w:proofErr w:type="gramEnd"/>
      <w:r w:rsidR="00952A5D">
        <w:rPr>
          <w:rFonts w:ascii="Calibri" w:hAnsi="Calibri" w:cs="Calibri"/>
          <w:color w:val="222222"/>
          <w:sz w:val="24"/>
          <w:szCs w:val="24"/>
          <w:lang w:eastAsia="en-US"/>
        </w:rPr>
        <w:t>810,850,860 and 997)</w:t>
      </w:r>
      <w:r>
        <w:rPr>
          <w:rFonts w:ascii="Calibri" w:hAnsi="Calibri" w:cs="Calibri"/>
          <w:color w:val="222222"/>
          <w:sz w:val="24"/>
          <w:szCs w:val="24"/>
          <w:lang w:eastAsia="en-US"/>
        </w:rPr>
        <w:t>.</w:t>
      </w:r>
    </w:p>
    <w:p w:rsidR="007E533A" w:rsidRDefault="007E533A" w:rsidP="007E533A">
      <w:pPr>
        <w:tabs>
          <w:tab w:val="left" w:pos="3135"/>
        </w:tabs>
        <w:spacing w:line="360" w:lineRule="auto"/>
        <w:rPr>
          <w:rFonts w:ascii="Calibri" w:hAnsi="Calibri"/>
          <w:sz w:val="24"/>
          <w:szCs w:val="24"/>
        </w:rPr>
      </w:pPr>
      <w:r w:rsidRPr="0005320F">
        <w:rPr>
          <w:rFonts w:ascii="Calibri" w:hAnsi="Calibri"/>
          <w:b/>
          <w:sz w:val="24"/>
          <w:szCs w:val="24"/>
        </w:rPr>
        <w:t>Role</w:t>
      </w:r>
      <w:r>
        <w:rPr>
          <w:rFonts w:ascii="Calibri" w:hAnsi="Calibri"/>
          <w:sz w:val="24"/>
          <w:szCs w:val="24"/>
        </w:rPr>
        <w:t xml:space="preserve">                            </w:t>
      </w:r>
      <w:proofErr w:type="gramStart"/>
      <w:r w:rsidR="00845ECE">
        <w:rPr>
          <w:rFonts w:ascii="Calibri" w:hAnsi="Calibri"/>
          <w:sz w:val="24"/>
          <w:szCs w:val="24"/>
        </w:rPr>
        <w:t xml:space="preserve">  </w:t>
      </w:r>
      <w:r>
        <w:rPr>
          <w:rFonts w:ascii="Calibri" w:hAnsi="Calibri"/>
          <w:sz w:val="24"/>
          <w:szCs w:val="24"/>
        </w:rPr>
        <w:t>:</w:t>
      </w:r>
      <w:proofErr w:type="gramEnd"/>
      <w:r>
        <w:rPr>
          <w:rFonts w:ascii="Calibri" w:hAnsi="Calibri"/>
          <w:sz w:val="24"/>
          <w:szCs w:val="24"/>
        </w:rPr>
        <w:t xml:space="preserve">  </w:t>
      </w:r>
      <w:proofErr w:type="spellStart"/>
      <w:r>
        <w:rPr>
          <w:rFonts w:ascii="Calibri" w:hAnsi="Calibri"/>
          <w:sz w:val="24"/>
          <w:szCs w:val="24"/>
        </w:rPr>
        <w:t>webMethods</w:t>
      </w:r>
      <w:proofErr w:type="spellEnd"/>
      <w:r>
        <w:rPr>
          <w:rFonts w:ascii="Calibri" w:hAnsi="Calibri"/>
          <w:sz w:val="24"/>
          <w:szCs w:val="24"/>
        </w:rPr>
        <w:t xml:space="preserve"> Developer</w:t>
      </w:r>
      <w:r w:rsidR="0021028E">
        <w:rPr>
          <w:rFonts w:ascii="Calibri" w:hAnsi="Calibri"/>
          <w:sz w:val="24"/>
          <w:szCs w:val="24"/>
        </w:rPr>
        <w:t xml:space="preserve"> </w:t>
      </w:r>
      <w:r>
        <w:rPr>
          <w:rFonts w:ascii="Calibri" w:hAnsi="Calibri"/>
          <w:sz w:val="24"/>
          <w:szCs w:val="24"/>
        </w:rPr>
        <w:t>(AD activities)</w:t>
      </w:r>
    </w:p>
    <w:p w:rsidR="007E533A" w:rsidRDefault="007E533A" w:rsidP="007E533A">
      <w:pPr>
        <w:shd w:val="clear" w:color="auto" w:fill="FFFFFF"/>
        <w:overflowPunct/>
        <w:jc w:val="left"/>
        <w:rPr>
          <w:rFonts w:ascii="Calibri" w:hAnsi="Calibri" w:cs="Calibri"/>
          <w:color w:val="222222"/>
          <w:sz w:val="24"/>
          <w:szCs w:val="24"/>
          <w:lang w:eastAsia="en-US"/>
        </w:rPr>
      </w:pPr>
    </w:p>
    <w:p w:rsidR="0021028E" w:rsidRPr="00E26715" w:rsidRDefault="007E533A" w:rsidP="007E533A">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Description</w:t>
      </w:r>
    </w:p>
    <w:p w:rsidR="007E533A" w:rsidRDefault="0021028E" w:rsidP="007E533A">
      <w:pPr>
        <w:rPr>
          <w:rFonts w:ascii="Verdana" w:hAnsi="Verdana" w:cs="Arial"/>
          <w:color w:val="000000"/>
          <w:sz w:val="20"/>
        </w:rPr>
      </w:pPr>
      <w:r>
        <w:rPr>
          <w:rFonts w:ascii="Calibri" w:hAnsi="Calibri"/>
          <w:sz w:val="24"/>
          <w:szCs w:val="24"/>
        </w:rPr>
        <w:t>Trade conversion Engine (TCE)</w:t>
      </w:r>
      <w:r w:rsidR="00C71FCD">
        <w:rPr>
          <w:rFonts w:ascii="Calibri" w:hAnsi="Calibri"/>
          <w:sz w:val="24"/>
          <w:szCs w:val="24"/>
        </w:rPr>
        <w:t xml:space="preserve"> is platform to convert Trade unit of LC</w:t>
      </w:r>
      <w:r>
        <w:rPr>
          <w:rFonts w:ascii="Calibri" w:hAnsi="Calibri"/>
          <w:sz w:val="24"/>
          <w:szCs w:val="24"/>
        </w:rPr>
        <w:t xml:space="preserve"> to Destination.</w:t>
      </w:r>
      <w:r w:rsidR="007E533A" w:rsidRPr="00481DA3">
        <w:rPr>
          <w:rFonts w:ascii="Calibri" w:hAnsi="Calibri"/>
          <w:sz w:val="24"/>
          <w:szCs w:val="24"/>
        </w:rPr>
        <w:t xml:space="preserve"> which redefines the exist</w:t>
      </w:r>
      <w:r>
        <w:rPr>
          <w:rFonts w:ascii="Calibri" w:hAnsi="Calibri"/>
          <w:sz w:val="24"/>
          <w:szCs w:val="24"/>
        </w:rPr>
        <w:t>ing customers as LNF,</w:t>
      </w:r>
      <w:r w:rsidR="00070550">
        <w:rPr>
          <w:rFonts w:ascii="Calibri" w:hAnsi="Calibri"/>
          <w:sz w:val="24"/>
          <w:szCs w:val="24"/>
        </w:rPr>
        <w:t xml:space="preserve"> </w:t>
      </w:r>
      <w:r>
        <w:rPr>
          <w:rFonts w:ascii="Calibri" w:hAnsi="Calibri"/>
          <w:sz w:val="24"/>
          <w:szCs w:val="24"/>
        </w:rPr>
        <w:t>Walmart,</w:t>
      </w:r>
      <w:r w:rsidR="00070550">
        <w:rPr>
          <w:rFonts w:ascii="Calibri" w:hAnsi="Calibri"/>
          <w:sz w:val="24"/>
          <w:szCs w:val="24"/>
        </w:rPr>
        <w:t xml:space="preserve"> </w:t>
      </w:r>
      <w:proofErr w:type="spellStart"/>
      <w:r>
        <w:rPr>
          <w:rFonts w:ascii="Calibri" w:hAnsi="Calibri"/>
          <w:sz w:val="24"/>
          <w:szCs w:val="24"/>
        </w:rPr>
        <w:t>Taget</w:t>
      </w:r>
      <w:proofErr w:type="spellEnd"/>
      <w:r>
        <w:rPr>
          <w:rFonts w:ascii="Calibri" w:hAnsi="Calibri"/>
          <w:sz w:val="24"/>
          <w:szCs w:val="24"/>
        </w:rPr>
        <w:t>,</w:t>
      </w:r>
      <w:r w:rsidR="00070550">
        <w:rPr>
          <w:rFonts w:ascii="Calibri" w:hAnsi="Calibri"/>
          <w:sz w:val="24"/>
          <w:szCs w:val="24"/>
        </w:rPr>
        <w:t xml:space="preserve"> </w:t>
      </w:r>
      <w:r>
        <w:rPr>
          <w:rFonts w:ascii="Calibri" w:hAnsi="Calibri"/>
          <w:sz w:val="24"/>
          <w:szCs w:val="24"/>
        </w:rPr>
        <w:t>Staples and GE</w:t>
      </w:r>
      <w:r w:rsidR="007E533A" w:rsidRPr="00481DA3">
        <w:rPr>
          <w:rFonts w:ascii="Calibri" w:hAnsi="Calibri"/>
          <w:sz w:val="24"/>
          <w:szCs w:val="24"/>
        </w:rPr>
        <w:t xml:space="preserve"> for</w:t>
      </w:r>
      <w:r>
        <w:rPr>
          <w:rFonts w:ascii="Calibri" w:hAnsi="Calibri"/>
          <w:sz w:val="24"/>
          <w:szCs w:val="24"/>
        </w:rPr>
        <w:t xml:space="preserve"> LC (letter of Credit) conversion product</w:t>
      </w:r>
      <w:r w:rsidR="007E533A" w:rsidRPr="00481DA3">
        <w:rPr>
          <w:rFonts w:ascii="Calibri" w:hAnsi="Calibri"/>
          <w:sz w:val="24"/>
          <w:szCs w:val="24"/>
        </w:rPr>
        <w:t xml:space="preserve"> develop</w:t>
      </w:r>
      <w:r>
        <w:rPr>
          <w:rFonts w:ascii="Calibri" w:hAnsi="Calibri"/>
          <w:sz w:val="24"/>
          <w:szCs w:val="24"/>
        </w:rPr>
        <w:t>ment,</w:t>
      </w:r>
      <w:r w:rsidR="00CC3DA4">
        <w:rPr>
          <w:rFonts w:ascii="Calibri" w:hAnsi="Calibri"/>
          <w:sz w:val="24"/>
          <w:szCs w:val="24"/>
        </w:rPr>
        <w:t xml:space="preserve"> </w:t>
      </w:r>
      <w:r>
        <w:rPr>
          <w:rFonts w:ascii="Calibri" w:hAnsi="Calibri"/>
          <w:sz w:val="24"/>
          <w:szCs w:val="24"/>
        </w:rPr>
        <w:t>Discrepancy Acceptance</w:t>
      </w:r>
      <w:r w:rsidR="007E533A" w:rsidRPr="00481DA3">
        <w:rPr>
          <w:rFonts w:ascii="Calibri" w:hAnsi="Calibri"/>
          <w:sz w:val="24"/>
          <w:szCs w:val="24"/>
        </w:rPr>
        <w:t xml:space="preserve">, </w:t>
      </w:r>
      <w:r w:rsidR="00CC3DA4">
        <w:rPr>
          <w:rFonts w:ascii="Calibri" w:hAnsi="Calibri"/>
          <w:sz w:val="24"/>
          <w:szCs w:val="24"/>
        </w:rPr>
        <w:t>Funding, Payment and Acknowledgment</w:t>
      </w:r>
      <w:r w:rsidR="007E533A" w:rsidRPr="00481DA3">
        <w:rPr>
          <w:rFonts w:ascii="Calibri" w:hAnsi="Calibri"/>
          <w:sz w:val="24"/>
          <w:szCs w:val="24"/>
        </w:rPr>
        <w:t xml:space="preserve"> for all </w:t>
      </w:r>
      <w:r w:rsidR="00CC3DA4">
        <w:rPr>
          <w:rFonts w:ascii="Calibri" w:hAnsi="Calibri"/>
          <w:sz w:val="24"/>
          <w:szCs w:val="24"/>
        </w:rPr>
        <w:t>Customers</w:t>
      </w:r>
      <w:r w:rsidR="007E533A" w:rsidRPr="00481DA3">
        <w:rPr>
          <w:rFonts w:ascii="Calibri" w:hAnsi="Calibri"/>
          <w:sz w:val="24"/>
          <w:szCs w:val="24"/>
        </w:rPr>
        <w:t xml:space="preserve"> in </w:t>
      </w:r>
      <w:r w:rsidR="00CC3DA4">
        <w:rPr>
          <w:rFonts w:ascii="Calibri" w:hAnsi="Calibri"/>
          <w:sz w:val="24"/>
          <w:szCs w:val="24"/>
        </w:rPr>
        <w:t>Trade</w:t>
      </w:r>
      <w:r w:rsidR="007E533A">
        <w:rPr>
          <w:rFonts w:ascii="Verdana" w:hAnsi="Verdana" w:cs="Arial"/>
          <w:color w:val="000000"/>
          <w:sz w:val="20"/>
        </w:rPr>
        <w:t>.</w:t>
      </w:r>
    </w:p>
    <w:p w:rsidR="00133638" w:rsidRDefault="00133638" w:rsidP="007E533A">
      <w:pPr>
        <w:rPr>
          <w:rFonts w:ascii="Verdana" w:hAnsi="Verdana"/>
          <w:sz w:val="20"/>
        </w:rPr>
      </w:pPr>
    </w:p>
    <w:p w:rsidR="00133638" w:rsidRPr="00880D92" w:rsidRDefault="00133638" w:rsidP="007E533A">
      <w:pPr>
        <w:rPr>
          <w:rFonts w:ascii="Verdana" w:hAnsi="Verdana"/>
          <w:sz w:val="20"/>
        </w:rPr>
      </w:pPr>
    </w:p>
    <w:p w:rsidR="007E533A" w:rsidRPr="00E26715" w:rsidRDefault="007E533A" w:rsidP="007E533A">
      <w:pPr>
        <w:shd w:val="clear" w:color="auto" w:fill="FFFFFF"/>
        <w:overflowPunct/>
        <w:jc w:val="left"/>
        <w:rPr>
          <w:rFonts w:ascii="Calibri" w:hAnsi="Calibri" w:cs="Calibri"/>
          <w:color w:val="222222"/>
          <w:sz w:val="24"/>
          <w:szCs w:val="24"/>
          <w:lang w:eastAsia="en-US"/>
        </w:rPr>
      </w:pPr>
    </w:p>
    <w:p w:rsidR="007E533A" w:rsidRPr="00952A5D" w:rsidRDefault="007E533A" w:rsidP="007E533A">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Responsibilities:</w:t>
      </w:r>
    </w:p>
    <w:p w:rsidR="007E533A" w:rsidRPr="00E26715" w:rsidRDefault="007E533A" w:rsidP="008B3E92">
      <w:pPr>
        <w:numPr>
          <w:ilvl w:val="0"/>
          <w:numId w:val="13"/>
        </w:numPr>
        <w:shd w:val="clear" w:color="auto" w:fill="FFFFFF"/>
        <w:overflowPunct/>
        <w:jc w:val="left"/>
        <w:rPr>
          <w:rFonts w:ascii="Calibri" w:hAnsi="Calibri" w:cs="Calibri"/>
          <w:color w:val="222222"/>
          <w:sz w:val="24"/>
          <w:szCs w:val="24"/>
          <w:lang w:eastAsia="en-US"/>
        </w:rPr>
      </w:pPr>
      <w:r w:rsidRPr="00E26715">
        <w:rPr>
          <w:rFonts w:ascii="Calibri" w:hAnsi="Calibri" w:cs="Calibri"/>
          <w:color w:val="222222"/>
          <w:sz w:val="24"/>
          <w:szCs w:val="24"/>
          <w:lang w:eastAsia="en-US"/>
        </w:rPr>
        <w:t xml:space="preserve">Contributed to the development of integration logic using </w:t>
      </w:r>
      <w:proofErr w:type="spellStart"/>
      <w:r w:rsidRPr="00E26715">
        <w:rPr>
          <w:rFonts w:ascii="Calibri" w:hAnsi="Calibri" w:cs="Calibri"/>
          <w:color w:val="222222"/>
          <w:sz w:val="24"/>
          <w:szCs w:val="24"/>
          <w:lang w:eastAsia="en-US"/>
        </w:rPr>
        <w:t>webMethods</w:t>
      </w:r>
      <w:proofErr w:type="spellEnd"/>
      <w:r>
        <w:rPr>
          <w:rFonts w:ascii="Calibri" w:hAnsi="Calibri" w:cs="Calibri"/>
          <w:color w:val="222222"/>
          <w:sz w:val="24"/>
          <w:szCs w:val="24"/>
          <w:lang w:eastAsia="en-US"/>
        </w:rPr>
        <w:t xml:space="preserve"> </w:t>
      </w:r>
      <w:r w:rsidRPr="00E26715">
        <w:rPr>
          <w:rFonts w:ascii="Calibri" w:hAnsi="Calibri" w:cs="Calibri"/>
          <w:color w:val="222222"/>
          <w:sz w:val="24"/>
          <w:szCs w:val="24"/>
          <w:lang w:eastAsia="en-US"/>
        </w:rPr>
        <w:t>Developer.</w:t>
      </w:r>
    </w:p>
    <w:p w:rsidR="007E533A" w:rsidRPr="00E26715" w:rsidRDefault="007E533A" w:rsidP="008B3E92">
      <w:pPr>
        <w:numPr>
          <w:ilvl w:val="0"/>
          <w:numId w:val="13"/>
        </w:numPr>
        <w:shd w:val="clear" w:color="auto" w:fill="FFFFFF"/>
        <w:overflowPunct/>
        <w:jc w:val="left"/>
        <w:rPr>
          <w:rFonts w:ascii="Calibri" w:hAnsi="Calibri" w:cs="Calibri"/>
          <w:color w:val="222222"/>
          <w:sz w:val="24"/>
          <w:szCs w:val="24"/>
          <w:lang w:eastAsia="en-US"/>
        </w:rPr>
      </w:pPr>
      <w:r w:rsidRPr="00E26715">
        <w:rPr>
          <w:rFonts w:ascii="Calibri" w:hAnsi="Calibri" w:cs="Calibri"/>
          <w:color w:val="222222"/>
          <w:sz w:val="24"/>
          <w:szCs w:val="24"/>
          <w:lang w:eastAsia="en-US"/>
        </w:rPr>
        <w:t>Created JDBC Adapter Services to manipulate the Data from Databases.</w:t>
      </w:r>
    </w:p>
    <w:p w:rsidR="007E533A" w:rsidRPr="00E26715" w:rsidRDefault="00EA3EEF" w:rsidP="008B3E92">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Working</w:t>
      </w:r>
      <w:r w:rsidR="007E533A" w:rsidRPr="00E26715">
        <w:rPr>
          <w:rFonts w:ascii="Calibri" w:hAnsi="Calibri" w:cs="Calibri"/>
          <w:color w:val="222222"/>
          <w:sz w:val="24"/>
          <w:szCs w:val="24"/>
          <w:lang w:eastAsia="en-US"/>
        </w:rPr>
        <w:t xml:space="preserve"> on technical</w:t>
      </w:r>
      <w:r w:rsidR="00E12E41">
        <w:rPr>
          <w:rFonts w:ascii="Calibri" w:hAnsi="Calibri" w:cs="Calibri"/>
          <w:color w:val="222222"/>
          <w:sz w:val="24"/>
          <w:szCs w:val="24"/>
          <w:lang w:eastAsia="en-US"/>
        </w:rPr>
        <w:t xml:space="preserve"> as </w:t>
      </w:r>
      <w:r w:rsidR="00070550">
        <w:rPr>
          <w:rFonts w:ascii="Calibri" w:hAnsi="Calibri" w:cs="Calibri"/>
          <w:color w:val="222222"/>
          <w:sz w:val="24"/>
          <w:szCs w:val="24"/>
          <w:lang w:eastAsia="en-US"/>
        </w:rPr>
        <w:t>W</w:t>
      </w:r>
      <w:r w:rsidR="00E12E41">
        <w:rPr>
          <w:rFonts w:ascii="Calibri" w:hAnsi="Calibri" w:cs="Calibri"/>
          <w:color w:val="222222"/>
          <w:sz w:val="24"/>
          <w:szCs w:val="24"/>
          <w:lang w:eastAsia="en-US"/>
        </w:rPr>
        <w:t>almart, Staples</w:t>
      </w:r>
      <w:r w:rsidR="007E533A" w:rsidRPr="00E26715">
        <w:rPr>
          <w:rFonts w:ascii="Calibri" w:hAnsi="Calibri" w:cs="Calibri"/>
          <w:color w:val="222222"/>
          <w:sz w:val="24"/>
          <w:szCs w:val="24"/>
          <w:lang w:eastAsia="en-US"/>
        </w:rPr>
        <w:t xml:space="preserve"> specs.</w:t>
      </w:r>
    </w:p>
    <w:p w:rsidR="007E533A" w:rsidRDefault="007E533A" w:rsidP="008B3E92">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Developing</w:t>
      </w:r>
      <w:r w:rsidRPr="00E26715">
        <w:rPr>
          <w:rFonts w:ascii="Calibri" w:hAnsi="Calibri" w:cs="Calibri"/>
          <w:color w:val="222222"/>
          <w:sz w:val="24"/>
          <w:szCs w:val="24"/>
          <w:lang w:eastAsia="en-US"/>
        </w:rPr>
        <w:t xml:space="preserve"> services for transformations of the data.</w:t>
      </w:r>
    </w:p>
    <w:p w:rsidR="008B3E92" w:rsidRDefault="00E12E41" w:rsidP="008B3E92">
      <w:pPr>
        <w:numPr>
          <w:ilvl w:val="0"/>
          <w:numId w:val="13"/>
        </w:numPr>
        <w:shd w:val="clear" w:color="auto" w:fill="FFFFFF"/>
        <w:overflowPunct/>
        <w:spacing w:after="78"/>
        <w:jc w:val="left"/>
        <w:rPr>
          <w:rFonts w:ascii="Calibri" w:hAnsi="Calibri" w:cs="Calibri"/>
          <w:color w:val="222222"/>
          <w:sz w:val="24"/>
          <w:szCs w:val="24"/>
          <w:lang w:eastAsia="en-US"/>
        </w:rPr>
      </w:pPr>
      <w:r>
        <w:rPr>
          <w:rFonts w:ascii="Calibri" w:hAnsi="Calibri" w:cs="Calibri"/>
          <w:color w:val="222222"/>
          <w:sz w:val="24"/>
          <w:szCs w:val="24"/>
          <w:lang w:eastAsia="en-US"/>
        </w:rPr>
        <w:t>Working</w:t>
      </w:r>
      <w:r w:rsidR="007E533A" w:rsidRPr="00E26715">
        <w:rPr>
          <w:rFonts w:ascii="Calibri" w:hAnsi="Calibri" w:cs="Calibri"/>
          <w:color w:val="222222"/>
          <w:sz w:val="24"/>
          <w:szCs w:val="24"/>
          <w:lang w:eastAsia="en-US"/>
        </w:rPr>
        <w:t xml:space="preserve"> on defects and involved in defect call for status update to onsite leads.</w:t>
      </w:r>
    </w:p>
    <w:p w:rsidR="001E5E92" w:rsidRDefault="00E12E41" w:rsidP="008B3E92">
      <w:pPr>
        <w:numPr>
          <w:ilvl w:val="0"/>
          <w:numId w:val="13"/>
        </w:numPr>
        <w:shd w:val="clear" w:color="auto" w:fill="FFFFFF"/>
        <w:overflowPunct/>
        <w:spacing w:after="78"/>
        <w:jc w:val="left"/>
        <w:rPr>
          <w:rFonts w:ascii="Calibri" w:hAnsi="Calibri" w:cs="Calibri"/>
          <w:color w:val="222222"/>
          <w:sz w:val="24"/>
          <w:szCs w:val="24"/>
          <w:lang w:eastAsia="en-US"/>
        </w:rPr>
      </w:pPr>
      <w:r>
        <w:rPr>
          <w:rFonts w:ascii="Calibri" w:hAnsi="Calibri" w:cs="Calibri"/>
          <w:color w:val="222222"/>
          <w:sz w:val="24"/>
          <w:szCs w:val="24"/>
          <w:lang w:eastAsia="en-US"/>
        </w:rPr>
        <w:t>Working</w:t>
      </w:r>
      <w:r w:rsidR="007E533A" w:rsidRPr="00E26715">
        <w:rPr>
          <w:rFonts w:ascii="Calibri" w:hAnsi="Calibri" w:cs="Calibri"/>
          <w:color w:val="222222"/>
          <w:sz w:val="24"/>
          <w:szCs w:val="24"/>
          <w:lang w:eastAsia="en-US"/>
        </w:rPr>
        <w:t xml:space="preserve"> </w:t>
      </w:r>
      <w:r w:rsidR="007E533A">
        <w:rPr>
          <w:rFonts w:ascii="Calibri" w:hAnsi="Calibri" w:cs="Calibri"/>
          <w:color w:val="222222"/>
          <w:sz w:val="24"/>
          <w:szCs w:val="24"/>
          <w:lang w:eastAsia="en-US"/>
        </w:rPr>
        <w:t>on production issue fixes and support tickets</w:t>
      </w:r>
      <w:r>
        <w:rPr>
          <w:rFonts w:ascii="Calibri" w:hAnsi="Calibri" w:cs="Calibri"/>
          <w:color w:val="222222"/>
          <w:sz w:val="24"/>
          <w:szCs w:val="24"/>
          <w:lang w:eastAsia="en-US"/>
        </w:rPr>
        <w:t xml:space="preserve"> as Walmart and Staples</w:t>
      </w:r>
      <w:r w:rsidR="007E533A">
        <w:rPr>
          <w:rFonts w:ascii="Calibri" w:hAnsi="Calibri" w:cs="Calibri"/>
          <w:color w:val="222222"/>
          <w:sz w:val="24"/>
          <w:szCs w:val="24"/>
          <w:lang w:eastAsia="en-US"/>
        </w:rPr>
        <w:t>.</w:t>
      </w:r>
    </w:p>
    <w:p w:rsidR="008B3E92" w:rsidRDefault="008B3E92" w:rsidP="008B3E92">
      <w:pPr>
        <w:numPr>
          <w:ilvl w:val="0"/>
          <w:numId w:val="13"/>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 xml:space="preserve">Working on migration part </w:t>
      </w:r>
      <w:proofErr w:type="spellStart"/>
      <w:r>
        <w:rPr>
          <w:rFonts w:ascii="Calibri" w:hAnsi="Calibri" w:cs="Calibri"/>
          <w:color w:val="222222"/>
          <w:sz w:val="24"/>
          <w:szCs w:val="24"/>
          <w:lang w:eastAsia="en-US"/>
        </w:rPr>
        <w:t>webmethod</w:t>
      </w:r>
      <w:proofErr w:type="spellEnd"/>
      <w:r>
        <w:rPr>
          <w:rFonts w:ascii="Calibri" w:hAnsi="Calibri" w:cs="Calibri"/>
          <w:color w:val="222222"/>
          <w:sz w:val="24"/>
          <w:szCs w:val="24"/>
          <w:lang w:eastAsia="en-US"/>
        </w:rPr>
        <w:t xml:space="preserve"> 8.2 to 9.7.</w:t>
      </w:r>
      <w:r>
        <w:rPr>
          <w:rFonts w:ascii="Calibri" w:hAnsi="Calibri" w:cs="Calibri"/>
          <w:color w:val="222222"/>
          <w:sz w:val="24"/>
          <w:szCs w:val="24"/>
          <w:lang w:eastAsia="en-US"/>
        </w:rPr>
        <w:tab/>
      </w:r>
    </w:p>
    <w:p w:rsidR="00954DD3" w:rsidRPr="00954DD3" w:rsidRDefault="00954DD3" w:rsidP="00954DD3"/>
    <w:p w:rsidR="00221438" w:rsidRDefault="00221438" w:rsidP="00082062">
      <w:pPr>
        <w:pStyle w:val="Heading2"/>
        <w:numPr>
          <w:ilvl w:val="0"/>
          <w:numId w:val="19"/>
        </w:numPr>
        <w:rPr>
          <w:rFonts w:ascii="Calibri" w:hAnsi="Calibri"/>
          <w:i w:val="0"/>
          <w:sz w:val="24"/>
          <w:szCs w:val="24"/>
        </w:rPr>
      </w:pPr>
      <w:r>
        <w:rPr>
          <w:rFonts w:ascii="Calibri" w:hAnsi="Calibri"/>
          <w:i w:val="0"/>
          <w:sz w:val="24"/>
          <w:szCs w:val="24"/>
        </w:rPr>
        <w:t xml:space="preserve"> </w:t>
      </w:r>
      <w:r w:rsidR="00481DA3">
        <w:rPr>
          <w:rFonts w:ascii="Calibri" w:hAnsi="Calibri"/>
          <w:i w:val="0"/>
          <w:sz w:val="24"/>
          <w:szCs w:val="24"/>
        </w:rPr>
        <w:t>AXA-</w:t>
      </w:r>
      <w:proofErr w:type="spellStart"/>
      <w:r w:rsidR="00481DA3">
        <w:rPr>
          <w:rFonts w:ascii="Calibri" w:hAnsi="Calibri"/>
          <w:i w:val="0"/>
          <w:sz w:val="24"/>
          <w:szCs w:val="24"/>
        </w:rPr>
        <w:t>GTOM,HongKong</w:t>
      </w:r>
      <w:proofErr w:type="spellEnd"/>
    </w:p>
    <w:p w:rsidR="00417730" w:rsidRPr="00417730" w:rsidRDefault="00417730" w:rsidP="00417730"/>
    <w:p w:rsidR="00E26715" w:rsidRPr="00E26715" w:rsidRDefault="00E26715" w:rsidP="00221438">
      <w:pPr>
        <w:shd w:val="clear" w:color="auto" w:fill="FFFFFF"/>
        <w:overflowPunct/>
        <w:jc w:val="left"/>
        <w:rPr>
          <w:rFonts w:ascii="Calibri" w:hAnsi="Calibri" w:cs="Calibri"/>
          <w:color w:val="222222"/>
          <w:sz w:val="24"/>
          <w:szCs w:val="24"/>
          <w:lang w:eastAsia="en-US"/>
        </w:rPr>
      </w:pPr>
      <w:r w:rsidRPr="007A7C12">
        <w:rPr>
          <w:rFonts w:ascii="Calibri" w:hAnsi="Calibri" w:cs="Calibri"/>
          <w:b/>
          <w:color w:val="222222"/>
          <w:sz w:val="24"/>
          <w:szCs w:val="24"/>
          <w:lang w:eastAsia="en-US"/>
        </w:rPr>
        <w:t>Client</w:t>
      </w:r>
      <w:r>
        <w:rPr>
          <w:rFonts w:cs="Arial"/>
          <w:color w:val="222222"/>
          <w:sz w:val="20"/>
          <w:lang w:eastAsia="en-US"/>
        </w:rPr>
        <w:t xml:space="preserve"> </w:t>
      </w:r>
      <w:r w:rsidRPr="00E26715">
        <w:rPr>
          <w:rFonts w:cs="Arial"/>
          <w:color w:val="222222"/>
          <w:sz w:val="20"/>
          <w:lang w:eastAsia="en-US"/>
        </w:rPr>
        <w:t xml:space="preserve"> </w:t>
      </w:r>
      <w:r w:rsidR="00273AA5">
        <w:rPr>
          <w:rFonts w:cs="Arial"/>
          <w:color w:val="222222"/>
          <w:sz w:val="20"/>
          <w:lang w:eastAsia="en-US"/>
        </w:rPr>
        <w:t xml:space="preserve">                     </w:t>
      </w:r>
      <w:proofErr w:type="gramStart"/>
      <w:r w:rsidR="00273AA5">
        <w:rPr>
          <w:rFonts w:cs="Arial"/>
          <w:color w:val="222222"/>
          <w:sz w:val="20"/>
          <w:lang w:eastAsia="en-US"/>
        </w:rPr>
        <w:t xml:space="preserve">  </w:t>
      </w:r>
      <w:r w:rsidR="00221438">
        <w:rPr>
          <w:rFonts w:ascii="Calibri" w:hAnsi="Calibri" w:cs="Calibri"/>
          <w:color w:val="222222"/>
          <w:sz w:val="24"/>
          <w:szCs w:val="24"/>
          <w:lang w:eastAsia="en-US"/>
        </w:rPr>
        <w:t>:</w:t>
      </w:r>
      <w:proofErr w:type="gramEnd"/>
      <w:r w:rsidR="00221438">
        <w:rPr>
          <w:rFonts w:ascii="Calibri" w:hAnsi="Calibri" w:cs="Calibri"/>
          <w:color w:val="222222"/>
          <w:sz w:val="24"/>
          <w:szCs w:val="24"/>
          <w:lang w:eastAsia="en-US"/>
        </w:rPr>
        <w:t xml:space="preserve"> </w:t>
      </w:r>
      <w:r w:rsidR="00481DA3" w:rsidRPr="00481DA3">
        <w:rPr>
          <w:rFonts w:ascii="Calibri" w:hAnsi="Calibri" w:cs="Calibri"/>
          <w:b/>
          <w:color w:val="222222"/>
          <w:sz w:val="24"/>
          <w:szCs w:val="24"/>
          <w:lang w:eastAsia="en-US"/>
        </w:rPr>
        <w:t>AXA</w:t>
      </w:r>
    </w:p>
    <w:p w:rsidR="00E26715" w:rsidRPr="00E26715" w:rsidRDefault="00E26715" w:rsidP="007A7C12">
      <w:pPr>
        <w:shd w:val="clear" w:color="auto" w:fill="FFFFFF"/>
        <w:overflowPunct/>
        <w:spacing w:line="276" w:lineRule="auto"/>
        <w:rPr>
          <w:rFonts w:ascii="Calibri" w:hAnsi="Calibri" w:cs="Calibri"/>
          <w:color w:val="222222"/>
          <w:sz w:val="24"/>
          <w:szCs w:val="24"/>
          <w:lang w:eastAsia="en-US"/>
        </w:rPr>
      </w:pPr>
      <w:r w:rsidRPr="00E26715">
        <w:rPr>
          <w:rFonts w:ascii="Calibri" w:hAnsi="Calibri" w:cs="Calibri"/>
          <w:b/>
          <w:color w:val="222222"/>
          <w:sz w:val="24"/>
          <w:szCs w:val="24"/>
          <w:lang w:eastAsia="en-US"/>
        </w:rPr>
        <w:t>Environment</w:t>
      </w:r>
      <w:r w:rsidR="00FA0495">
        <w:rPr>
          <w:rFonts w:ascii="Calibri" w:hAnsi="Calibri" w:cs="Calibri"/>
          <w:b/>
          <w:color w:val="222222"/>
          <w:sz w:val="24"/>
          <w:szCs w:val="24"/>
          <w:lang w:eastAsia="en-US"/>
        </w:rPr>
        <w:t xml:space="preserve">           </w:t>
      </w:r>
      <w:proofErr w:type="gramStart"/>
      <w:r w:rsidR="00FA0495">
        <w:rPr>
          <w:rFonts w:ascii="Calibri" w:hAnsi="Calibri" w:cs="Calibri"/>
          <w:b/>
          <w:color w:val="222222"/>
          <w:sz w:val="24"/>
          <w:szCs w:val="24"/>
          <w:lang w:eastAsia="en-US"/>
        </w:rPr>
        <w:t xml:space="preserve"> </w:t>
      </w:r>
      <w:r w:rsidRPr="00E26715">
        <w:rPr>
          <w:rFonts w:ascii="Calibri" w:hAnsi="Calibri" w:cs="Calibri"/>
          <w:color w:val="222222"/>
          <w:sz w:val="24"/>
          <w:szCs w:val="24"/>
          <w:lang w:eastAsia="en-US"/>
        </w:rPr>
        <w:t xml:space="preserve"> :</w:t>
      </w:r>
      <w:proofErr w:type="gramEnd"/>
      <w:r w:rsidRPr="00E26715">
        <w:rPr>
          <w:rFonts w:ascii="Calibri" w:hAnsi="Calibri" w:cs="Calibri"/>
          <w:color w:val="222222"/>
          <w:sz w:val="24"/>
          <w:szCs w:val="24"/>
          <w:lang w:eastAsia="en-US"/>
        </w:rPr>
        <w:t xml:space="preserve"> </w:t>
      </w:r>
      <w:r w:rsidR="00FA0495">
        <w:rPr>
          <w:rFonts w:ascii="Calibri" w:hAnsi="Calibri" w:cs="Calibri"/>
          <w:color w:val="222222"/>
          <w:sz w:val="24"/>
          <w:szCs w:val="24"/>
          <w:lang w:eastAsia="en-US"/>
        </w:rPr>
        <w:t xml:space="preserve"> </w:t>
      </w:r>
      <w:proofErr w:type="spellStart"/>
      <w:r w:rsidRPr="00E26715">
        <w:rPr>
          <w:rFonts w:ascii="Calibri" w:hAnsi="Calibri" w:cs="Calibri"/>
          <w:color w:val="222222"/>
          <w:sz w:val="24"/>
          <w:szCs w:val="24"/>
          <w:lang w:eastAsia="en-US"/>
        </w:rPr>
        <w:t>W</w:t>
      </w:r>
      <w:r w:rsidR="00954DD3">
        <w:rPr>
          <w:rFonts w:ascii="Calibri" w:hAnsi="Calibri" w:cs="Calibri"/>
          <w:color w:val="222222"/>
          <w:sz w:val="24"/>
          <w:szCs w:val="24"/>
          <w:lang w:eastAsia="en-US"/>
        </w:rPr>
        <w:t>ebMethods</w:t>
      </w:r>
      <w:proofErr w:type="spellEnd"/>
      <w:r w:rsidR="00954DD3">
        <w:rPr>
          <w:rFonts w:ascii="Calibri" w:hAnsi="Calibri" w:cs="Calibri"/>
          <w:color w:val="222222"/>
          <w:sz w:val="24"/>
          <w:szCs w:val="24"/>
          <w:lang w:eastAsia="en-US"/>
        </w:rPr>
        <w:t xml:space="preserve"> Integration Server 8.2</w:t>
      </w:r>
      <w:r w:rsidRPr="00E26715">
        <w:rPr>
          <w:rFonts w:ascii="Calibri" w:hAnsi="Calibri" w:cs="Calibri"/>
          <w:color w:val="222222"/>
          <w:sz w:val="24"/>
          <w:szCs w:val="24"/>
          <w:lang w:eastAsia="en-US"/>
        </w:rPr>
        <w:t xml:space="preserve">, </w:t>
      </w:r>
      <w:proofErr w:type="spellStart"/>
      <w:r w:rsidRPr="00E26715">
        <w:rPr>
          <w:rFonts w:ascii="Calibri" w:hAnsi="Calibri" w:cs="Calibri"/>
          <w:color w:val="222222"/>
          <w:sz w:val="24"/>
          <w:szCs w:val="24"/>
          <w:lang w:eastAsia="en-US"/>
        </w:rPr>
        <w:t>WebMethods</w:t>
      </w:r>
      <w:proofErr w:type="spellEnd"/>
    </w:p>
    <w:p w:rsidR="00E26715" w:rsidRDefault="00AA2696" w:rsidP="007A7C12">
      <w:pPr>
        <w:shd w:val="clear" w:color="auto" w:fill="FFFFFF"/>
        <w:overflowPunct/>
        <w:spacing w:line="276" w:lineRule="auto"/>
        <w:rPr>
          <w:rFonts w:ascii="Calibri" w:hAnsi="Calibri" w:cs="Calibri"/>
          <w:color w:val="222222"/>
          <w:sz w:val="24"/>
          <w:szCs w:val="24"/>
          <w:lang w:eastAsia="en-US"/>
        </w:rPr>
      </w:pPr>
      <w:r>
        <w:rPr>
          <w:rFonts w:ascii="Calibri" w:hAnsi="Calibri" w:cs="Calibri"/>
          <w:color w:val="222222"/>
          <w:sz w:val="24"/>
          <w:szCs w:val="24"/>
          <w:lang w:eastAsia="en-US"/>
        </w:rPr>
        <w:t xml:space="preserve">                        </w:t>
      </w:r>
      <w:r w:rsidR="00E26715" w:rsidRPr="00E26715">
        <w:rPr>
          <w:rFonts w:ascii="Calibri" w:hAnsi="Calibri" w:cs="Calibri"/>
          <w:color w:val="222222"/>
          <w:sz w:val="24"/>
          <w:szCs w:val="24"/>
          <w:lang w:eastAsia="en-US"/>
        </w:rPr>
        <w:t xml:space="preserve"> </w:t>
      </w:r>
      <w:r w:rsidR="00FA0495">
        <w:rPr>
          <w:rFonts w:ascii="Calibri" w:hAnsi="Calibri" w:cs="Calibri"/>
          <w:color w:val="222222"/>
          <w:sz w:val="24"/>
          <w:szCs w:val="24"/>
          <w:lang w:eastAsia="en-US"/>
        </w:rPr>
        <w:t xml:space="preserve">             </w:t>
      </w:r>
      <w:r w:rsidR="00E26715" w:rsidRPr="00E26715">
        <w:rPr>
          <w:rFonts w:ascii="Calibri" w:hAnsi="Calibri" w:cs="Calibri"/>
          <w:color w:val="222222"/>
          <w:sz w:val="24"/>
          <w:szCs w:val="24"/>
          <w:lang w:eastAsia="en-US"/>
        </w:rPr>
        <w:t xml:space="preserve">Developer, MWS, </w:t>
      </w:r>
      <w:proofErr w:type="gramStart"/>
      <w:r w:rsidR="00E26715" w:rsidRPr="00E26715">
        <w:rPr>
          <w:rFonts w:ascii="Calibri" w:hAnsi="Calibri" w:cs="Calibri"/>
          <w:color w:val="222222"/>
          <w:sz w:val="24"/>
          <w:szCs w:val="24"/>
          <w:lang w:eastAsia="en-US"/>
        </w:rPr>
        <w:t>Broker</w:t>
      </w:r>
      <w:r w:rsidR="00D452C5">
        <w:rPr>
          <w:rFonts w:ascii="Calibri" w:hAnsi="Calibri" w:cs="Calibri"/>
          <w:color w:val="222222"/>
          <w:sz w:val="24"/>
          <w:szCs w:val="24"/>
          <w:lang w:eastAsia="en-US"/>
        </w:rPr>
        <w:t xml:space="preserve"> </w:t>
      </w:r>
      <w:r w:rsidR="00E26715" w:rsidRPr="00E26715">
        <w:rPr>
          <w:rFonts w:ascii="Calibri" w:hAnsi="Calibri" w:cs="Calibri"/>
          <w:color w:val="222222"/>
          <w:sz w:val="24"/>
          <w:szCs w:val="24"/>
          <w:lang w:eastAsia="en-US"/>
        </w:rPr>
        <w:t>,JDBC</w:t>
      </w:r>
      <w:proofErr w:type="gramEnd"/>
      <w:r w:rsidR="00E26715" w:rsidRPr="00E26715">
        <w:rPr>
          <w:rFonts w:ascii="Calibri" w:hAnsi="Calibri" w:cs="Calibri"/>
          <w:color w:val="222222"/>
          <w:sz w:val="24"/>
          <w:szCs w:val="24"/>
          <w:lang w:eastAsia="en-US"/>
        </w:rPr>
        <w:t xml:space="preserve"> Adapter</w:t>
      </w:r>
      <w:r w:rsidR="007E5FD3">
        <w:rPr>
          <w:rFonts w:ascii="Calibri" w:hAnsi="Calibri" w:cs="Calibri"/>
          <w:color w:val="222222"/>
          <w:sz w:val="24"/>
          <w:szCs w:val="24"/>
          <w:lang w:eastAsia="en-US"/>
        </w:rPr>
        <w:t>.</w:t>
      </w:r>
    </w:p>
    <w:p w:rsidR="00FA0495" w:rsidRDefault="00FA0495" w:rsidP="00FA0495">
      <w:pPr>
        <w:tabs>
          <w:tab w:val="left" w:pos="3135"/>
        </w:tabs>
        <w:spacing w:line="360" w:lineRule="auto"/>
        <w:rPr>
          <w:rFonts w:ascii="Calibri" w:hAnsi="Calibri"/>
          <w:sz w:val="24"/>
          <w:szCs w:val="24"/>
        </w:rPr>
      </w:pPr>
      <w:r w:rsidRPr="0005320F">
        <w:rPr>
          <w:rFonts w:ascii="Calibri" w:hAnsi="Calibri"/>
          <w:b/>
          <w:sz w:val="24"/>
          <w:szCs w:val="24"/>
        </w:rPr>
        <w:t>Role</w:t>
      </w:r>
      <w:r>
        <w:rPr>
          <w:rFonts w:ascii="Calibri" w:hAnsi="Calibri"/>
          <w:sz w:val="24"/>
          <w:szCs w:val="24"/>
        </w:rPr>
        <w:t xml:space="preserve">                           </w:t>
      </w:r>
      <w:proofErr w:type="gramStart"/>
      <w:r>
        <w:rPr>
          <w:rFonts w:ascii="Calibri" w:hAnsi="Calibri"/>
          <w:sz w:val="24"/>
          <w:szCs w:val="24"/>
        </w:rPr>
        <w:t xml:space="preserve"> </w:t>
      </w:r>
      <w:r w:rsidR="00F701CB">
        <w:rPr>
          <w:rFonts w:ascii="Calibri" w:hAnsi="Calibri"/>
          <w:sz w:val="24"/>
          <w:szCs w:val="24"/>
        </w:rPr>
        <w:t xml:space="preserve"> </w:t>
      </w:r>
      <w:r>
        <w:rPr>
          <w:rFonts w:ascii="Calibri" w:hAnsi="Calibri"/>
          <w:sz w:val="24"/>
          <w:szCs w:val="24"/>
        </w:rPr>
        <w:t>:</w:t>
      </w:r>
      <w:proofErr w:type="gramEnd"/>
      <w:r>
        <w:rPr>
          <w:rFonts w:ascii="Calibri" w:hAnsi="Calibri"/>
          <w:sz w:val="24"/>
          <w:szCs w:val="24"/>
        </w:rPr>
        <w:t xml:space="preserve"> </w:t>
      </w:r>
      <w:proofErr w:type="spellStart"/>
      <w:r>
        <w:rPr>
          <w:rFonts w:ascii="Calibri" w:hAnsi="Calibri"/>
          <w:sz w:val="24"/>
          <w:szCs w:val="24"/>
        </w:rPr>
        <w:t>webMethods</w:t>
      </w:r>
      <w:proofErr w:type="spellEnd"/>
      <w:r>
        <w:rPr>
          <w:rFonts w:ascii="Calibri" w:hAnsi="Calibri"/>
          <w:sz w:val="24"/>
          <w:szCs w:val="24"/>
        </w:rPr>
        <w:t xml:space="preserve"> Developer</w:t>
      </w:r>
      <w:r w:rsidR="00577031">
        <w:rPr>
          <w:rFonts w:ascii="Calibri" w:hAnsi="Calibri"/>
          <w:sz w:val="24"/>
          <w:szCs w:val="24"/>
        </w:rPr>
        <w:t xml:space="preserve"> and Support</w:t>
      </w:r>
      <w:r>
        <w:rPr>
          <w:rFonts w:ascii="Calibri" w:hAnsi="Calibri"/>
          <w:sz w:val="24"/>
          <w:szCs w:val="24"/>
        </w:rPr>
        <w:t xml:space="preserve"> (AD &amp; AM activities)</w:t>
      </w:r>
    </w:p>
    <w:p w:rsidR="00AA2696" w:rsidRDefault="00AA2696" w:rsidP="00E26715">
      <w:pPr>
        <w:shd w:val="clear" w:color="auto" w:fill="FFFFFF"/>
        <w:overflowPunct/>
        <w:jc w:val="left"/>
        <w:rPr>
          <w:rFonts w:ascii="Calibri" w:hAnsi="Calibri" w:cs="Calibri"/>
          <w:color w:val="222222"/>
          <w:sz w:val="24"/>
          <w:szCs w:val="24"/>
          <w:lang w:eastAsia="en-US"/>
        </w:rPr>
      </w:pPr>
    </w:p>
    <w:p w:rsidR="00E26715" w:rsidRPr="00E26715" w:rsidRDefault="00E26715" w:rsidP="00E26715">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Description</w:t>
      </w:r>
    </w:p>
    <w:p w:rsidR="00481DA3" w:rsidRDefault="00481DA3" w:rsidP="00481DA3">
      <w:pPr>
        <w:rPr>
          <w:rFonts w:ascii="Verdana" w:hAnsi="Verdana" w:cs="Arial"/>
          <w:color w:val="000000"/>
          <w:sz w:val="20"/>
        </w:rPr>
      </w:pPr>
      <w:r w:rsidRPr="00481DA3">
        <w:rPr>
          <w:rFonts w:ascii="Calibri" w:hAnsi="Calibri"/>
          <w:sz w:val="24"/>
          <w:szCs w:val="24"/>
        </w:rPr>
        <w:t xml:space="preserve">General Insurance Target Operating Model (GTOM) would be the new platform for AXA Asia General Insurance (AAGI) which redefines the existing operating model for product </w:t>
      </w:r>
      <w:r w:rsidRPr="00481DA3">
        <w:rPr>
          <w:rFonts w:ascii="Calibri" w:hAnsi="Calibri"/>
          <w:sz w:val="24"/>
          <w:szCs w:val="24"/>
        </w:rPr>
        <w:lastRenderedPageBreak/>
        <w:t>development, Quotation, Policy Issuance, Enquiry etc. for all General Insurance products in future</w:t>
      </w:r>
      <w:r>
        <w:rPr>
          <w:rFonts w:ascii="Verdana" w:hAnsi="Verdana" w:cs="Arial"/>
          <w:color w:val="000000"/>
          <w:sz w:val="20"/>
        </w:rPr>
        <w:t>.</w:t>
      </w:r>
    </w:p>
    <w:p w:rsidR="001C783E" w:rsidRPr="00880D92" w:rsidRDefault="001C783E" w:rsidP="00481DA3">
      <w:pPr>
        <w:rPr>
          <w:rFonts w:ascii="Verdana" w:hAnsi="Verdana"/>
          <w:sz w:val="20"/>
        </w:rPr>
      </w:pPr>
    </w:p>
    <w:p w:rsidR="00E26715" w:rsidRPr="00E26715" w:rsidRDefault="00E26715" w:rsidP="00E26715">
      <w:pPr>
        <w:shd w:val="clear" w:color="auto" w:fill="FFFFFF"/>
        <w:overflowPunct/>
        <w:jc w:val="left"/>
        <w:rPr>
          <w:rFonts w:ascii="Calibri" w:hAnsi="Calibri" w:cs="Calibri"/>
          <w:color w:val="222222"/>
          <w:sz w:val="24"/>
          <w:szCs w:val="24"/>
          <w:lang w:eastAsia="en-US"/>
        </w:rPr>
      </w:pPr>
    </w:p>
    <w:p w:rsidR="00E26715" w:rsidRPr="00E26715" w:rsidRDefault="00E26715" w:rsidP="00E26715">
      <w:pPr>
        <w:shd w:val="clear" w:color="auto" w:fill="FFFFFF"/>
        <w:overflowPunct/>
        <w:jc w:val="left"/>
        <w:rPr>
          <w:rFonts w:ascii="Calibri" w:hAnsi="Calibri" w:cs="Calibri"/>
          <w:b/>
          <w:color w:val="222222"/>
          <w:sz w:val="24"/>
          <w:szCs w:val="24"/>
          <w:lang w:eastAsia="en-US"/>
        </w:rPr>
      </w:pPr>
      <w:r w:rsidRPr="00E26715">
        <w:rPr>
          <w:rFonts w:ascii="Calibri" w:hAnsi="Calibri" w:cs="Calibri"/>
          <w:b/>
          <w:color w:val="222222"/>
          <w:sz w:val="24"/>
          <w:szCs w:val="24"/>
          <w:lang w:eastAsia="en-US"/>
        </w:rPr>
        <w:t>Responsibilities:</w:t>
      </w:r>
    </w:p>
    <w:p w:rsidR="00E26715" w:rsidRPr="00E26715" w:rsidRDefault="00CD7F40" w:rsidP="006466D9">
      <w:pPr>
        <w:numPr>
          <w:ilvl w:val="0"/>
          <w:numId w:val="14"/>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Involved</w:t>
      </w:r>
      <w:r w:rsidR="00E26715" w:rsidRPr="00E26715">
        <w:rPr>
          <w:rFonts w:ascii="Calibri" w:hAnsi="Calibri" w:cs="Calibri"/>
          <w:color w:val="222222"/>
          <w:sz w:val="24"/>
          <w:szCs w:val="24"/>
          <w:lang w:eastAsia="en-US"/>
        </w:rPr>
        <w:t xml:space="preserve"> in meetings with Functional team for requirement gathering.</w:t>
      </w:r>
    </w:p>
    <w:p w:rsidR="00E26715" w:rsidRPr="00E26715" w:rsidRDefault="00E26715" w:rsidP="006466D9">
      <w:pPr>
        <w:numPr>
          <w:ilvl w:val="0"/>
          <w:numId w:val="14"/>
        </w:numPr>
        <w:shd w:val="clear" w:color="auto" w:fill="FFFFFF"/>
        <w:overflowPunct/>
        <w:jc w:val="left"/>
        <w:rPr>
          <w:rFonts w:ascii="Calibri" w:hAnsi="Calibri" w:cs="Calibri"/>
          <w:color w:val="222222"/>
          <w:sz w:val="24"/>
          <w:szCs w:val="24"/>
          <w:lang w:eastAsia="en-US"/>
        </w:rPr>
      </w:pPr>
      <w:r w:rsidRPr="00E26715">
        <w:rPr>
          <w:rFonts w:ascii="Calibri" w:hAnsi="Calibri" w:cs="Calibri"/>
          <w:color w:val="222222"/>
          <w:sz w:val="24"/>
          <w:szCs w:val="24"/>
          <w:lang w:eastAsia="en-US"/>
        </w:rPr>
        <w:t xml:space="preserve">Contributed to the development of integration logic using </w:t>
      </w:r>
      <w:proofErr w:type="spellStart"/>
      <w:r w:rsidRPr="00E26715">
        <w:rPr>
          <w:rFonts w:ascii="Calibri" w:hAnsi="Calibri" w:cs="Calibri"/>
          <w:color w:val="222222"/>
          <w:sz w:val="24"/>
          <w:szCs w:val="24"/>
          <w:lang w:eastAsia="en-US"/>
        </w:rPr>
        <w:t>webMethods</w:t>
      </w:r>
      <w:proofErr w:type="spellEnd"/>
      <w:r w:rsidR="00B803AD">
        <w:rPr>
          <w:rFonts w:ascii="Calibri" w:hAnsi="Calibri" w:cs="Calibri"/>
          <w:color w:val="222222"/>
          <w:sz w:val="24"/>
          <w:szCs w:val="24"/>
          <w:lang w:eastAsia="en-US"/>
        </w:rPr>
        <w:t xml:space="preserve"> </w:t>
      </w:r>
      <w:r w:rsidRPr="00E26715">
        <w:rPr>
          <w:rFonts w:ascii="Calibri" w:hAnsi="Calibri" w:cs="Calibri"/>
          <w:color w:val="222222"/>
          <w:sz w:val="24"/>
          <w:szCs w:val="24"/>
          <w:lang w:eastAsia="en-US"/>
        </w:rPr>
        <w:t>Developer.</w:t>
      </w:r>
    </w:p>
    <w:p w:rsidR="00E26715" w:rsidRPr="00E26715" w:rsidRDefault="00E26715" w:rsidP="006466D9">
      <w:pPr>
        <w:numPr>
          <w:ilvl w:val="0"/>
          <w:numId w:val="14"/>
        </w:numPr>
        <w:shd w:val="clear" w:color="auto" w:fill="FFFFFF"/>
        <w:overflowPunct/>
        <w:jc w:val="left"/>
        <w:rPr>
          <w:rFonts w:ascii="Calibri" w:hAnsi="Calibri" w:cs="Calibri"/>
          <w:color w:val="222222"/>
          <w:sz w:val="24"/>
          <w:szCs w:val="24"/>
          <w:lang w:eastAsia="en-US"/>
        </w:rPr>
      </w:pPr>
      <w:r w:rsidRPr="00E26715">
        <w:rPr>
          <w:rFonts w:ascii="Calibri" w:hAnsi="Calibri" w:cs="Calibri"/>
          <w:color w:val="222222"/>
          <w:sz w:val="24"/>
          <w:szCs w:val="24"/>
          <w:lang w:eastAsia="en-US"/>
        </w:rPr>
        <w:t>Created JDBC Adapter Services to manipulate the Data from Databases.</w:t>
      </w:r>
    </w:p>
    <w:p w:rsidR="00E26715" w:rsidRPr="00E26715" w:rsidRDefault="0019751F" w:rsidP="006466D9">
      <w:pPr>
        <w:numPr>
          <w:ilvl w:val="0"/>
          <w:numId w:val="14"/>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Worked</w:t>
      </w:r>
      <w:r w:rsidR="00E26715" w:rsidRPr="00E26715">
        <w:rPr>
          <w:rFonts w:ascii="Calibri" w:hAnsi="Calibri" w:cs="Calibri"/>
          <w:color w:val="222222"/>
          <w:sz w:val="24"/>
          <w:szCs w:val="24"/>
          <w:lang w:eastAsia="en-US"/>
        </w:rPr>
        <w:t xml:space="preserve"> on technical specs.</w:t>
      </w:r>
    </w:p>
    <w:p w:rsidR="00F11790" w:rsidRPr="00E26715" w:rsidRDefault="00481DA3" w:rsidP="006466D9">
      <w:pPr>
        <w:numPr>
          <w:ilvl w:val="0"/>
          <w:numId w:val="14"/>
        </w:numPr>
        <w:shd w:val="clear" w:color="auto" w:fill="FFFFFF"/>
        <w:overflowPunct/>
        <w:jc w:val="left"/>
        <w:rPr>
          <w:rFonts w:ascii="Calibri" w:hAnsi="Calibri" w:cs="Calibri"/>
          <w:color w:val="222222"/>
          <w:sz w:val="24"/>
          <w:szCs w:val="24"/>
          <w:lang w:eastAsia="en-US"/>
        </w:rPr>
      </w:pPr>
      <w:r>
        <w:rPr>
          <w:rFonts w:ascii="Calibri" w:hAnsi="Calibri" w:cs="Calibri"/>
          <w:color w:val="222222"/>
          <w:sz w:val="24"/>
          <w:szCs w:val="24"/>
          <w:lang w:eastAsia="en-US"/>
        </w:rPr>
        <w:t>Developing</w:t>
      </w:r>
      <w:r w:rsidR="00E26715" w:rsidRPr="00E26715">
        <w:rPr>
          <w:rFonts w:ascii="Calibri" w:hAnsi="Calibri" w:cs="Calibri"/>
          <w:color w:val="222222"/>
          <w:sz w:val="24"/>
          <w:szCs w:val="24"/>
          <w:lang w:eastAsia="en-US"/>
        </w:rPr>
        <w:t xml:space="preserve"> services for transformations of the data.</w:t>
      </w:r>
    </w:p>
    <w:p w:rsidR="00E26715" w:rsidRPr="00E26715" w:rsidRDefault="00E26715" w:rsidP="006466D9">
      <w:pPr>
        <w:numPr>
          <w:ilvl w:val="0"/>
          <w:numId w:val="14"/>
        </w:numPr>
        <w:shd w:val="clear" w:color="auto" w:fill="FFFFFF"/>
        <w:overflowPunct/>
        <w:jc w:val="left"/>
        <w:rPr>
          <w:rFonts w:ascii="Calibri" w:hAnsi="Calibri" w:cs="Calibri"/>
          <w:color w:val="222222"/>
          <w:sz w:val="24"/>
          <w:szCs w:val="24"/>
          <w:lang w:eastAsia="en-US"/>
        </w:rPr>
      </w:pPr>
      <w:r w:rsidRPr="00E26715">
        <w:rPr>
          <w:rFonts w:ascii="Calibri" w:hAnsi="Calibri" w:cs="Calibri"/>
          <w:color w:val="222222"/>
          <w:sz w:val="24"/>
          <w:szCs w:val="24"/>
          <w:lang w:eastAsia="en-US"/>
        </w:rPr>
        <w:t>Used Broker pub-sub model for integration.</w:t>
      </w:r>
    </w:p>
    <w:p w:rsidR="00E26715" w:rsidRDefault="00E26715" w:rsidP="006466D9">
      <w:pPr>
        <w:numPr>
          <w:ilvl w:val="0"/>
          <w:numId w:val="14"/>
        </w:numPr>
        <w:shd w:val="clear" w:color="auto" w:fill="FFFFFF"/>
        <w:overflowPunct/>
        <w:jc w:val="left"/>
        <w:rPr>
          <w:rFonts w:ascii="Calibri" w:hAnsi="Calibri" w:cs="Calibri"/>
          <w:color w:val="222222"/>
          <w:sz w:val="24"/>
          <w:szCs w:val="24"/>
          <w:lang w:eastAsia="en-US"/>
        </w:rPr>
      </w:pPr>
      <w:r w:rsidRPr="00E26715">
        <w:rPr>
          <w:rFonts w:ascii="Calibri" w:hAnsi="Calibri" w:cs="Calibri"/>
          <w:color w:val="222222"/>
          <w:sz w:val="24"/>
          <w:szCs w:val="24"/>
          <w:lang w:eastAsia="en-US"/>
        </w:rPr>
        <w:t>Used MWS for monitoring the integration application.</w:t>
      </w:r>
    </w:p>
    <w:p w:rsidR="00B803AD" w:rsidRDefault="00B803AD" w:rsidP="006466D9">
      <w:pPr>
        <w:numPr>
          <w:ilvl w:val="0"/>
          <w:numId w:val="14"/>
        </w:numPr>
        <w:shd w:val="clear" w:color="auto" w:fill="FFFFFF"/>
        <w:overflowPunct/>
        <w:jc w:val="left"/>
        <w:rPr>
          <w:rFonts w:ascii="Calibri" w:hAnsi="Calibri" w:cs="Calibri"/>
          <w:color w:val="222222"/>
          <w:sz w:val="24"/>
          <w:szCs w:val="24"/>
          <w:lang w:eastAsia="en-US"/>
        </w:rPr>
      </w:pPr>
      <w:r w:rsidRPr="00B803AD">
        <w:rPr>
          <w:rFonts w:ascii="Calibri" w:hAnsi="Calibri" w:cs="Calibri"/>
          <w:color w:val="222222"/>
          <w:sz w:val="24"/>
          <w:szCs w:val="24"/>
          <w:lang w:eastAsia="en-US"/>
        </w:rPr>
        <w:t>Handled CR’s and involved in support activities</w:t>
      </w:r>
      <w:r>
        <w:rPr>
          <w:rFonts w:ascii="Calibri" w:hAnsi="Calibri" w:cs="Calibri"/>
          <w:color w:val="222222"/>
          <w:sz w:val="24"/>
          <w:szCs w:val="24"/>
          <w:lang w:eastAsia="en-US"/>
        </w:rPr>
        <w:t>.</w:t>
      </w:r>
    </w:p>
    <w:p w:rsidR="008C63BA" w:rsidRPr="006466D9" w:rsidRDefault="00B803AD" w:rsidP="006466D9">
      <w:pPr>
        <w:numPr>
          <w:ilvl w:val="0"/>
          <w:numId w:val="14"/>
        </w:numPr>
        <w:shd w:val="clear" w:color="auto" w:fill="FFFFFF"/>
        <w:overflowPunct/>
        <w:jc w:val="left"/>
        <w:rPr>
          <w:rFonts w:ascii="Calibri" w:hAnsi="Calibri" w:cs="Calibri"/>
          <w:color w:val="222222"/>
          <w:sz w:val="24"/>
          <w:szCs w:val="24"/>
          <w:lang w:eastAsia="en-US"/>
        </w:rPr>
      </w:pPr>
      <w:r w:rsidRPr="00B803AD">
        <w:rPr>
          <w:rFonts w:ascii="Calibri" w:hAnsi="Calibri" w:cs="Calibri"/>
          <w:color w:val="222222"/>
          <w:sz w:val="24"/>
          <w:szCs w:val="24"/>
          <w:lang w:eastAsia="en-US"/>
        </w:rPr>
        <w:t xml:space="preserve">Handing over the knowledge to support team, for the new developments &amp; </w:t>
      </w:r>
      <w:r w:rsidRPr="006466D9">
        <w:rPr>
          <w:rFonts w:ascii="Calibri" w:hAnsi="Calibri" w:cs="Calibri"/>
          <w:color w:val="222222"/>
          <w:sz w:val="24"/>
          <w:szCs w:val="24"/>
          <w:lang w:eastAsia="en-US"/>
        </w:rPr>
        <w:t>Minor</w:t>
      </w:r>
      <w:r w:rsidR="009A4B3C" w:rsidRPr="006466D9">
        <w:rPr>
          <w:rFonts w:ascii="Calibri" w:hAnsi="Calibri" w:cs="Calibri"/>
          <w:color w:val="222222"/>
          <w:sz w:val="24"/>
          <w:szCs w:val="24"/>
          <w:lang w:eastAsia="en-US"/>
        </w:rPr>
        <w:t xml:space="preserve"> </w:t>
      </w:r>
      <w:r w:rsidRPr="006466D9">
        <w:rPr>
          <w:rFonts w:ascii="Calibri" w:hAnsi="Calibri" w:cs="Calibri"/>
          <w:color w:val="222222"/>
          <w:sz w:val="24"/>
          <w:szCs w:val="24"/>
          <w:lang w:eastAsia="en-US"/>
        </w:rPr>
        <w:t>Enhancements.</w:t>
      </w:r>
    </w:p>
    <w:p w:rsidR="001E67AD" w:rsidRDefault="00B803AD" w:rsidP="006466D9">
      <w:pPr>
        <w:numPr>
          <w:ilvl w:val="0"/>
          <w:numId w:val="14"/>
        </w:numPr>
        <w:shd w:val="clear" w:color="auto" w:fill="FFFFFF"/>
        <w:overflowPunct/>
        <w:jc w:val="left"/>
        <w:rPr>
          <w:rFonts w:ascii="Calibri" w:hAnsi="Calibri" w:cs="Calibri"/>
          <w:color w:val="222222"/>
          <w:sz w:val="24"/>
          <w:szCs w:val="24"/>
          <w:lang w:eastAsia="en-US"/>
        </w:rPr>
      </w:pPr>
      <w:r w:rsidRPr="00B803AD">
        <w:rPr>
          <w:rFonts w:ascii="Calibri" w:hAnsi="Calibri" w:cs="Calibri"/>
          <w:color w:val="222222"/>
          <w:sz w:val="24"/>
          <w:szCs w:val="24"/>
          <w:lang w:eastAsia="en-US"/>
        </w:rPr>
        <w:t xml:space="preserve">Participating in Application </w:t>
      </w:r>
      <w:r w:rsidR="00082062" w:rsidRPr="00B803AD">
        <w:rPr>
          <w:rFonts w:ascii="Calibri" w:hAnsi="Calibri" w:cs="Calibri"/>
          <w:color w:val="222222"/>
          <w:sz w:val="24"/>
          <w:szCs w:val="24"/>
          <w:lang w:eastAsia="en-US"/>
        </w:rPr>
        <w:t>Maintenance (</w:t>
      </w:r>
      <w:r w:rsidRPr="00B803AD">
        <w:rPr>
          <w:rFonts w:ascii="Calibri" w:hAnsi="Calibri" w:cs="Calibri"/>
          <w:color w:val="222222"/>
          <w:sz w:val="24"/>
          <w:szCs w:val="24"/>
          <w:lang w:eastAsia="en-US"/>
        </w:rPr>
        <w:t>AM) Status Update calls</w:t>
      </w:r>
      <w:r w:rsidR="001E67AD">
        <w:rPr>
          <w:rFonts w:ascii="Calibri" w:hAnsi="Calibri" w:cs="Calibri"/>
          <w:color w:val="222222"/>
          <w:sz w:val="24"/>
          <w:szCs w:val="24"/>
          <w:lang w:eastAsia="en-US"/>
        </w:rPr>
        <w:t>.</w:t>
      </w:r>
    </w:p>
    <w:p w:rsidR="00E26715" w:rsidRPr="00E26715" w:rsidRDefault="00E26715" w:rsidP="006466D9">
      <w:pPr>
        <w:numPr>
          <w:ilvl w:val="0"/>
          <w:numId w:val="14"/>
        </w:numPr>
        <w:shd w:val="clear" w:color="auto" w:fill="FFFFFF"/>
        <w:overflowPunct/>
        <w:spacing w:after="78"/>
        <w:jc w:val="left"/>
        <w:rPr>
          <w:rFonts w:ascii="Calibri" w:hAnsi="Calibri" w:cs="Calibri"/>
          <w:color w:val="222222"/>
          <w:sz w:val="24"/>
          <w:szCs w:val="24"/>
          <w:lang w:eastAsia="en-US"/>
        </w:rPr>
      </w:pPr>
      <w:r w:rsidRPr="00E26715">
        <w:rPr>
          <w:rFonts w:ascii="Calibri" w:hAnsi="Calibri" w:cs="Calibri"/>
          <w:color w:val="222222"/>
          <w:sz w:val="24"/>
          <w:szCs w:val="24"/>
          <w:lang w:eastAsia="en-US"/>
        </w:rPr>
        <w:t>Worked on defects and involved in defect call for status update to onsite leads.</w:t>
      </w:r>
    </w:p>
    <w:p w:rsidR="00F11790" w:rsidRDefault="008C63BA" w:rsidP="006466D9">
      <w:pPr>
        <w:numPr>
          <w:ilvl w:val="0"/>
          <w:numId w:val="14"/>
        </w:numPr>
        <w:shd w:val="clear" w:color="auto" w:fill="FFFFFF"/>
        <w:overflowPunct/>
        <w:jc w:val="left"/>
        <w:rPr>
          <w:rFonts w:ascii="Calibri" w:hAnsi="Calibri" w:cs="Calibri"/>
          <w:color w:val="222222"/>
          <w:sz w:val="24"/>
          <w:szCs w:val="24"/>
          <w:lang w:eastAsia="en-US"/>
        </w:rPr>
      </w:pPr>
      <w:r w:rsidRPr="00E26715">
        <w:rPr>
          <w:rFonts w:ascii="Calibri" w:hAnsi="Calibri" w:cs="Calibri"/>
          <w:color w:val="222222"/>
          <w:sz w:val="24"/>
          <w:szCs w:val="24"/>
          <w:lang w:eastAsia="en-US"/>
        </w:rPr>
        <w:t xml:space="preserve">Worked </w:t>
      </w:r>
      <w:r>
        <w:rPr>
          <w:rFonts w:ascii="Calibri" w:hAnsi="Calibri" w:cs="Calibri"/>
          <w:color w:val="222222"/>
          <w:sz w:val="24"/>
          <w:szCs w:val="24"/>
          <w:lang w:eastAsia="en-US"/>
        </w:rPr>
        <w:t>on production issue fixes and support tickets</w:t>
      </w:r>
      <w:r w:rsidR="00F11790">
        <w:rPr>
          <w:rFonts w:ascii="Calibri" w:hAnsi="Calibri" w:cs="Calibri"/>
          <w:color w:val="222222"/>
          <w:sz w:val="24"/>
          <w:szCs w:val="24"/>
          <w:lang w:eastAsia="en-US"/>
        </w:rPr>
        <w:t>.</w:t>
      </w:r>
    </w:p>
    <w:p w:rsidR="0046673C" w:rsidRDefault="0046673C" w:rsidP="0046673C">
      <w:pPr>
        <w:shd w:val="clear" w:color="auto" w:fill="FFFFFF"/>
        <w:overflowPunct/>
        <w:jc w:val="left"/>
        <w:rPr>
          <w:rFonts w:ascii="Calibri" w:hAnsi="Calibri" w:cs="Calibri"/>
          <w:color w:val="222222"/>
          <w:sz w:val="24"/>
          <w:szCs w:val="24"/>
          <w:lang w:eastAsia="en-US"/>
        </w:rPr>
      </w:pPr>
    </w:p>
    <w:p w:rsidR="0046673C" w:rsidRDefault="0046673C" w:rsidP="0046673C">
      <w:pPr>
        <w:shd w:val="clear" w:color="auto" w:fill="FFFFFF"/>
        <w:overflowPunct/>
        <w:jc w:val="left"/>
        <w:rPr>
          <w:rFonts w:ascii="Calibri" w:hAnsi="Calibri" w:cs="Calibri"/>
          <w:color w:val="222222"/>
          <w:sz w:val="24"/>
          <w:szCs w:val="24"/>
          <w:lang w:eastAsia="en-US"/>
        </w:rPr>
      </w:pPr>
    </w:p>
    <w:p w:rsidR="001433E5" w:rsidRDefault="001433E5" w:rsidP="001433E5">
      <w:pPr>
        <w:pStyle w:val="Normal1"/>
        <w:tabs>
          <w:tab w:val="left" w:pos="566"/>
        </w:tabs>
        <w:autoSpaceDE w:val="0"/>
        <w:ind w:left="720"/>
        <w:jc w:val="both"/>
        <w:rPr>
          <w:rFonts w:ascii="Calibri" w:eastAsia="Times New Roman" w:hAnsi="Calibri" w:cs="Times New Roman"/>
          <w:szCs w:val="20"/>
        </w:rPr>
      </w:pPr>
    </w:p>
    <w:p w:rsidR="00F67121" w:rsidRPr="00192217" w:rsidRDefault="00F67121" w:rsidP="003D7F92">
      <w:pPr>
        <w:pStyle w:val="BodyText"/>
        <w:overflowPunct/>
        <w:autoSpaceDE w:val="0"/>
        <w:autoSpaceDN w:val="0"/>
        <w:ind w:left="1080"/>
        <w:jc w:val="left"/>
        <w:rPr>
          <w:rFonts w:ascii="Calibri" w:hAnsi="Calibri"/>
          <w:sz w:val="24"/>
        </w:rPr>
      </w:pPr>
    </w:p>
    <w:sectPr w:rsidR="00F67121" w:rsidRPr="0019221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135"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4BE" w:rsidRDefault="008644BE" w:rsidP="008F2C5E">
      <w:r>
        <w:separator/>
      </w:r>
    </w:p>
  </w:endnote>
  <w:endnote w:type="continuationSeparator" w:id="0">
    <w:p w:rsidR="008644BE" w:rsidRDefault="008644BE" w:rsidP="008F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Verdana">
    <w:altName w:val="Arial"/>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modern"/>
    <w:pitch w:val="fixed"/>
    <w:sig w:usb0="00000000"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rebuchet MS">
    <w:altName w:val="Arial"/>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C5E" w:rsidRDefault="008F2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C5E" w:rsidRDefault="008F2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C5E" w:rsidRDefault="008F2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4BE" w:rsidRDefault="008644BE" w:rsidP="008F2C5E">
      <w:r>
        <w:separator/>
      </w:r>
    </w:p>
  </w:footnote>
  <w:footnote w:type="continuationSeparator" w:id="0">
    <w:p w:rsidR="008644BE" w:rsidRDefault="008644BE" w:rsidP="008F2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C5E" w:rsidRDefault="008F2C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C5E" w:rsidRDefault="008F2C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C5E" w:rsidRDefault="008F2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hint="default"/>
        <w:b/>
      </w:rPr>
    </w:lvl>
  </w:abstractNum>
  <w:abstractNum w:abstractNumId="3" w15:restartNumberingAfterBreak="0">
    <w:nsid w:val="00000005"/>
    <w:multiLevelType w:val="multilevel"/>
    <w:tmpl w:val="00000005"/>
    <w:name w:val="WW8Num7"/>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4" w15:restartNumberingAfterBreak="0">
    <w:nsid w:val="00000006"/>
    <w:multiLevelType w:val="singleLevel"/>
    <w:tmpl w:val="00000006"/>
    <w:name w:val="WW8Num8"/>
    <w:lvl w:ilvl="0">
      <w:start w:val="1"/>
      <w:numFmt w:val="bullet"/>
      <w:lvlText w:val=""/>
      <w:lvlJc w:val="left"/>
      <w:pPr>
        <w:tabs>
          <w:tab w:val="num" w:pos="720"/>
        </w:tabs>
        <w:ind w:left="720" w:hanging="360"/>
      </w:pPr>
      <w:rPr>
        <w:rFonts w:ascii="Wingdings" w:hAnsi="Wingdings" w:hint="default"/>
      </w:rPr>
    </w:lvl>
  </w:abstractNum>
  <w:abstractNum w:abstractNumId="5" w15:restartNumberingAfterBreak="0">
    <w:nsid w:val="00000007"/>
    <w:multiLevelType w:val="multilevel"/>
    <w:tmpl w:val="00000007"/>
    <w:name w:val="WW8Num4"/>
    <w:lvl w:ilvl="0">
      <w:start w:val="1"/>
      <w:numFmt w:val="none"/>
      <w:pStyle w:val="Heading1"/>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pStyle w:val="Heading7"/>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6" w15:restartNumberingAfterBreak="0">
    <w:nsid w:val="00000008"/>
    <w:multiLevelType w:val="multilevel"/>
    <w:tmpl w:val="00000008"/>
    <w:name w:val="WW8Num9"/>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0000009"/>
    <w:multiLevelType w:val="singleLevel"/>
    <w:tmpl w:val="00000009"/>
    <w:name w:val="WW8Num11"/>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000000A"/>
    <w:multiLevelType w:val="singleLevel"/>
    <w:tmpl w:val="0000000A"/>
    <w:name w:val="WW8Num12"/>
    <w:lvl w:ilvl="0">
      <w:start w:val="1"/>
      <w:numFmt w:val="bullet"/>
      <w:lvlText w:val=""/>
      <w:lvlJc w:val="left"/>
      <w:pPr>
        <w:tabs>
          <w:tab w:val="num" w:pos="1620"/>
        </w:tabs>
        <w:ind w:left="1620" w:hanging="360"/>
      </w:pPr>
      <w:rPr>
        <w:rFonts w:ascii="Symbol" w:hAnsi="Symbol" w:hint="default"/>
      </w:rPr>
    </w:lvl>
  </w:abstractNum>
  <w:abstractNum w:abstractNumId="9" w15:restartNumberingAfterBreak="0">
    <w:nsid w:val="01D90657"/>
    <w:multiLevelType w:val="hybridMultilevel"/>
    <w:tmpl w:val="6792B3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8D1D4C"/>
    <w:multiLevelType w:val="hybridMultilevel"/>
    <w:tmpl w:val="34BEADD2"/>
    <w:lvl w:ilvl="0" w:tplc="C0842F58">
      <w:start w:val="1"/>
      <w:numFmt w:val="bullet"/>
      <w:lvlText w:val=""/>
      <w:lvlJc w:val="left"/>
      <w:pPr>
        <w:tabs>
          <w:tab w:val="num" w:pos="720"/>
        </w:tabs>
        <w:ind w:left="720" w:hanging="360"/>
      </w:pPr>
      <w:rPr>
        <w:rFonts w:ascii="Wingdings" w:hAnsi="Wingdings" w:hint="default"/>
      </w:rPr>
    </w:lvl>
    <w:lvl w:ilvl="1" w:tplc="A610622C">
      <w:numFmt w:val="bullet"/>
      <w:lvlText w:val=""/>
      <w:lvlJc w:val="left"/>
      <w:pPr>
        <w:tabs>
          <w:tab w:val="num" w:pos="1440"/>
        </w:tabs>
        <w:ind w:left="1440" w:hanging="360"/>
      </w:pPr>
      <w:rPr>
        <w:rFonts w:ascii="Wingdings" w:hAnsi="Wingdings" w:hint="default"/>
      </w:rPr>
    </w:lvl>
    <w:lvl w:ilvl="2" w:tplc="99FE0AE2" w:tentative="1">
      <w:start w:val="1"/>
      <w:numFmt w:val="bullet"/>
      <w:lvlText w:val=""/>
      <w:lvlJc w:val="left"/>
      <w:pPr>
        <w:tabs>
          <w:tab w:val="num" w:pos="2160"/>
        </w:tabs>
        <w:ind w:left="2160" w:hanging="360"/>
      </w:pPr>
      <w:rPr>
        <w:rFonts w:ascii="Wingdings" w:hAnsi="Wingdings" w:hint="default"/>
      </w:rPr>
    </w:lvl>
    <w:lvl w:ilvl="3" w:tplc="D3D06BF2" w:tentative="1">
      <w:start w:val="1"/>
      <w:numFmt w:val="bullet"/>
      <w:lvlText w:val=""/>
      <w:lvlJc w:val="left"/>
      <w:pPr>
        <w:tabs>
          <w:tab w:val="num" w:pos="2880"/>
        </w:tabs>
        <w:ind w:left="2880" w:hanging="360"/>
      </w:pPr>
      <w:rPr>
        <w:rFonts w:ascii="Wingdings" w:hAnsi="Wingdings" w:hint="default"/>
      </w:rPr>
    </w:lvl>
    <w:lvl w:ilvl="4" w:tplc="ADF2CFF6" w:tentative="1">
      <w:start w:val="1"/>
      <w:numFmt w:val="bullet"/>
      <w:lvlText w:val=""/>
      <w:lvlJc w:val="left"/>
      <w:pPr>
        <w:tabs>
          <w:tab w:val="num" w:pos="3600"/>
        </w:tabs>
        <w:ind w:left="3600" w:hanging="360"/>
      </w:pPr>
      <w:rPr>
        <w:rFonts w:ascii="Wingdings" w:hAnsi="Wingdings" w:hint="default"/>
      </w:rPr>
    </w:lvl>
    <w:lvl w:ilvl="5" w:tplc="BA140448" w:tentative="1">
      <w:start w:val="1"/>
      <w:numFmt w:val="bullet"/>
      <w:lvlText w:val=""/>
      <w:lvlJc w:val="left"/>
      <w:pPr>
        <w:tabs>
          <w:tab w:val="num" w:pos="4320"/>
        </w:tabs>
        <w:ind w:left="4320" w:hanging="360"/>
      </w:pPr>
      <w:rPr>
        <w:rFonts w:ascii="Wingdings" w:hAnsi="Wingdings" w:hint="default"/>
      </w:rPr>
    </w:lvl>
    <w:lvl w:ilvl="6" w:tplc="AB04485A" w:tentative="1">
      <w:start w:val="1"/>
      <w:numFmt w:val="bullet"/>
      <w:lvlText w:val=""/>
      <w:lvlJc w:val="left"/>
      <w:pPr>
        <w:tabs>
          <w:tab w:val="num" w:pos="5040"/>
        </w:tabs>
        <w:ind w:left="5040" w:hanging="360"/>
      </w:pPr>
      <w:rPr>
        <w:rFonts w:ascii="Wingdings" w:hAnsi="Wingdings" w:hint="default"/>
      </w:rPr>
    </w:lvl>
    <w:lvl w:ilvl="7" w:tplc="08306024" w:tentative="1">
      <w:start w:val="1"/>
      <w:numFmt w:val="bullet"/>
      <w:lvlText w:val=""/>
      <w:lvlJc w:val="left"/>
      <w:pPr>
        <w:tabs>
          <w:tab w:val="num" w:pos="5760"/>
        </w:tabs>
        <w:ind w:left="5760" w:hanging="360"/>
      </w:pPr>
      <w:rPr>
        <w:rFonts w:ascii="Wingdings" w:hAnsi="Wingdings" w:hint="default"/>
      </w:rPr>
    </w:lvl>
    <w:lvl w:ilvl="8" w:tplc="CE260B1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B92A5D"/>
    <w:multiLevelType w:val="hybridMultilevel"/>
    <w:tmpl w:val="B70AA536"/>
    <w:lvl w:ilvl="0" w:tplc="8004B1BA">
      <w:start w:val="1"/>
      <w:numFmt w:val="bullet"/>
      <w:lvlText w:val=""/>
      <w:lvlJc w:val="left"/>
      <w:pPr>
        <w:tabs>
          <w:tab w:val="num" w:pos="720"/>
        </w:tabs>
        <w:ind w:left="720" w:hanging="360"/>
      </w:pPr>
      <w:rPr>
        <w:rFonts w:ascii="Wingdings" w:hAnsi="Wingdings" w:hint="default"/>
      </w:rPr>
    </w:lvl>
    <w:lvl w:ilvl="1" w:tplc="BBB24512" w:tentative="1">
      <w:start w:val="1"/>
      <w:numFmt w:val="bullet"/>
      <w:lvlText w:val=""/>
      <w:lvlJc w:val="left"/>
      <w:pPr>
        <w:tabs>
          <w:tab w:val="num" w:pos="1440"/>
        </w:tabs>
        <w:ind w:left="1440" w:hanging="360"/>
      </w:pPr>
      <w:rPr>
        <w:rFonts w:ascii="Wingdings" w:hAnsi="Wingdings" w:hint="default"/>
      </w:rPr>
    </w:lvl>
    <w:lvl w:ilvl="2" w:tplc="2D9AEE26" w:tentative="1">
      <w:start w:val="1"/>
      <w:numFmt w:val="bullet"/>
      <w:lvlText w:val=""/>
      <w:lvlJc w:val="left"/>
      <w:pPr>
        <w:tabs>
          <w:tab w:val="num" w:pos="2160"/>
        </w:tabs>
        <w:ind w:left="2160" w:hanging="360"/>
      </w:pPr>
      <w:rPr>
        <w:rFonts w:ascii="Wingdings" w:hAnsi="Wingdings" w:hint="default"/>
      </w:rPr>
    </w:lvl>
    <w:lvl w:ilvl="3" w:tplc="CD68AD56" w:tentative="1">
      <w:start w:val="1"/>
      <w:numFmt w:val="bullet"/>
      <w:lvlText w:val=""/>
      <w:lvlJc w:val="left"/>
      <w:pPr>
        <w:tabs>
          <w:tab w:val="num" w:pos="2880"/>
        </w:tabs>
        <w:ind w:left="2880" w:hanging="360"/>
      </w:pPr>
      <w:rPr>
        <w:rFonts w:ascii="Wingdings" w:hAnsi="Wingdings" w:hint="default"/>
      </w:rPr>
    </w:lvl>
    <w:lvl w:ilvl="4" w:tplc="2A9295CA" w:tentative="1">
      <w:start w:val="1"/>
      <w:numFmt w:val="bullet"/>
      <w:lvlText w:val=""/>
      <w:lvlJc w:val="left"/>
      <w:pPr>
        <w:tabs>
          <w:tab w:val="num" w:pos="3600"/>
        </w:tabs>
        <w:ind w:left="3600" w:hanging="360"/>
      </w:pPr>
      <w:rPr>
        <w:rFonts w:ascii="Wingdings" w:hAnsi="Wingdings" w:hint="default"/>
      </w:rPr>
    </w:lvl>
    <w:lvl w:ilvl="5" w:tplc="E064DA0C" w:tentative="1">
      <w:start w:val="1"/>
      <w:numFmt w:val="bullet"/>
      <w:lvlText w:val=""/>
      <w:lvlJc w:val="left"/>
      <w:pPr>
        <w:tabs>
          <w:tab w:val="num" w:pos="4320"/>
        </w:tabs>
        <w:ind w:left="4320" w:hanging="360"/>
      </w:pPr>
      <w:rPr>
        <w:rFonts w:ascii="Wingdings" w:hAnsi="Wingdings" w:hint="default"/>
      </w:rPr>
    </w:lvl>
    <w:lvl w:ilvl="6" w:tplc="8320F084" w:tentative="1">
      <w:start w:val="1"/>
      <w:numFmt w:val="bullet"/>
      <w:lvlText w:val=""/>
      <w:lvlJc w:val="left"/>
      <w:pPr>
        <w:tabs>
          <w:tab w:val="num" w:pos="5040"/>
        </w:tabs>
        <w:ind w:left="5040" w:hanging="360"/>
      </w:pPr>
      <w:rPr>
        <w:rFonts w:ascii="Wingdings" w:hAnsi="Wingdings" w:hint="default"/>
      </w:rPr>
    </w:lvl>
    <w:lvl w:ilvl="7" w:tplc="A822BE92" w:tentative="1">
      <w:start w:val="1"/>
      <w:numFmt w:val="bullet"/>
      <w:lvlText w:val=""/>
      <w:lvlJc w:val="left"/>
      <w:pPr>
        <w:tabs>
          <w:tab w:val="num" w:pos="5760"/>
        </w:tabs>
        <w:ind w:left="5760" w:hanging="360"/>
      </w:pPr>
      <w:rPr>
        <w:rFonts w:ascii="Wingdings" w:hAnsi="Wingdings" w:hint="default"/>
      </w:rPr>
    </w:lvl>
    <w:lvl w:ilvl="8" w:tplc="695A02A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862E2"/>
    <w:multiLevelType w:val="hybridMultilevel"/>
    <w:tmpl w:val="7ECCD4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FF045B"/>
    <w:multiLevelType w:val="hybridMultilevel"/>
    <w:tmpl w:val="7F92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6325B"/>
    <w:multiLevelType w:val="hybridMultilevel"/>
    <w:tmpl w:val="6E646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6A0"/>
    <w:multiLevelType w:val="multilevel"/>
    <w:tmpl w:val="790C5752"/>
    <w:lvl w:ilvl="0">
      <w:start w:val="1"/>
      <w:numFmt w:val="bullet"/>
      <w:lvlText w:val=""/>
      <w:lvlJc w:val="left"/>
      <w:pPr>
        <w:tabs>
          <w:tab w:val="num" w:pos="0"/>
        </w:tabs>
        <w:ind w:left="0" w:firstLine="0"/>
      </w:pPr>
      <w:rPr>
        <w:rFonts w:ascii="Wingdings" w:hAnsi="Wingdings" w:hint="default"/>
      </w:r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6" w15:restartNumberingAfterBreak="0">
    <w:nsid w:val="2ED60574"/>
    <w:multiLevelType w:val="hybridMultilevel"/>
    <w:tmpl w:val="8FAC4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96A80"/>
    <w:multiLevelType w:val="hybridMultilevel"/>
    <w:tmpl w:val="E0B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B7228"/>
    <w:multiLevelType w:val="hybridMultilevel"/>
    <w:tmpl w:val="FF88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63538D"/>
    <w:multiLevelType w:val="hybridMultilevel"/>
    <w:tmpl w:val="5CE66AA4"/>
    <w:lvl w:ilvl="0" w:tplc="1A4678B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52E1500A"/>
    <w:multiLevelType w:val="hybridMultilevel"/>
    <w:tmpl w:val="AEF6C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8F677B4"/>
    <w:multiLevelType w:val="hybridMultilevel"/>
    <w:tmpl w:val="EF38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55F77"/>
    <w:multiLevelType w:val="hybridMultilevel"/>
    <w:tmpl w:val="DA46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640EA"/>
    <w:multiLevelType w:val="hybridMultilevel"/>
    <w:tmpl w:val="24961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2F4497"/>
    <w:multiLevelType w:val="hybridMultilevel"/>
    <w:tmpl w:val="46ACBE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2"/>
  </w:num>
  <w:num w:numId="2">
    <w:abstractNumId w:val="3"/>
  </w:num>
  <w:num w:numId="3">
    <w:abstractNumId w:val="4"/>
  </w:num>
  <w:num w:numId="4">
    <w:abstractNumId w:val="5"/>
  </w:num>
  <w:num w:numId="5">
    <w:abstractNumId w:val="6"/>
  </w:num>
  <w:num w:numId="6">
    <w:abstractNumId w:val="24"/>
  </w:num>
  <w:num w:numId="7">
    <w:abstractNumId w:val="15"/>
  </w:num>
  <w:num w:numId="8">
    <w:abstractNumId w:val="20"/>
  </w:num>
  <w:num w:numId="9">
    <w:abstractNumId w:val="25"/>
  </w:num>
  <w:num w:numId="10">
    <w:abstractNumId w:val="21"/>
  </w:num>
  <w:num w:numId="11">
    <w:abstractNumId w:val="12"/>
  </w:num>
  <w:num w:numId="12">
    <w:abstractNumId w:val="13"/>
  </w:num>
  <w:num w:numId="13">
    <w:abstractNumId w:val="17"/>
  </w:num>
  <w:num w:numId="14">
    <w:abstractNumId w:val="22"/>
  </w:num>
  <w:num w:numId="15">
    <w:abstractNumId w:val="16"/>
  </w:num>
  <w:num w:numId="16">
    <w:abstractNumId w:val="18"/>
  </w:num>
  <w:num w:numId="17">
    <w:abstractNumId w:val="23"/>
  </w:num>
  <w:num w:numId="18">
    <w:abstractNumId w:val="9"/>
  </w:num>
  <w:num w:numId="19">
    <w:abstractNumId w:val="14"/>
  </w:num>
  <w:num w:numId="20">
    <w:abstractNumId w:val="10"/>
  </w:num>
  <w:num w:numId="21">
    <w:abstractNumId w:val="11"/>
  </w:num>
  <w:num w:numId="22">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405"/>
    <w:rsid w:val="000008E7"/>
    <w:rsid w:val="00001C33"/>
    <w:rsid w:val="00003C59"/>
    <w:rsid w:val="00016D68"/>
    <w:rsid w:val="000243AD"/>
    <w:rsid w:val="00034C12"/>
    <w:rsid w:val="00037FBA"/>
    <w:rsid w:val="00040BA3"/>
    <w:rsid w:val="00041972"/>
    <w:rsid w:val="00043F61"/>
    <w:rsid w:val="0004675E"/>
    <w:rsid w:val="000511AA"/>
    <w:rsid w:val="0005320F"/>
    <w:rsid w:val="0005622E"/>
    <w:rsid w:val="00061B67"/>
    <w:rsid w:val="0006260A"/>
    <w:rsid w:val="00062E81"/>
    <w:rsid w:val="00063F96"/>
    <w:rsid w:val="0006432E"/>
    <w:rsid w:val="000679D9"/>
    <w:rsid w:val="00070550"/>
    <w:rsid w:val="000740AB"/>
    <w:rsid w:val="00082062"/>
    <w:rsid w:val="0008371F"/>
    <w:rsid w:val="00085244"/>
    <w:rsid w:val="00087E6F"/>
    <w:rsid w:val="00090EE2"/>
    <w:rsid w:val="0009217D"/>
    <w:rsid w:val="00095945"/>
    <w:rsid w:val="00097950"/>
    <w:rsid w:val="000A1025"/>
    <w:rsid w:val="000A5800"/>
    <w:rsid w:val="000A6795"/>
    <w:rsid w:val="000B0295"/>
    <w:rsid w:val="000B0AA5"/>
    <w:rsid w:val="000B2A01"/>
    <w:rsid w:val="000B35EB"/>
    <w:rsid w:val="000B44DB"/>
    <w:rsid w:val="000C0014"/>
    <w:rsid w:val="000C3038"/>
    <w:rsid w:val="000C4978"/>
    <w:rsid w:val="000D27C6"/>
    <w:rsid w:val="000D61DD"/>
    <w:rsid w:val="000E1CFA"/>
    <w:rsid w:val="00103F4C"/>
    <w:rsid w:val="00107FEC"/>
    <w:rsid w:val="0011267E"/>
    <w:rsid w:val="00113178"/>
    <w:rsid w:val="00114CD1"/>
    <w:rsid w:val="0011554E"/>
    <w:rsid w:val="001252EA"/>
    <w:rsid w:val="00125B5B"/>
    <w:rsid w:val="001321DC"/>
    <w:rsid w:val="0013336D"/>
    <w:rsid w:val="00133638"/>
    <w:rsid w:val="00136DD5"/>
    <w:rsid w:val="001372BD"/>
    <w:rsid w:val="001433E5"/>
    <w:rsid w:val="00150CF4"/>
    <w:rsid w:val="00154D75"/>
    <w:rsid w:val="00164951"/>
    <w:rsid w:val="00170DA1"/>
    <w:rsid w:val="0017234D"/>
    <w:rsid w:val="00175EF9"/>
    <w:rsid w:val="00181F36"/>
    <w:rsid w:val="0018374A"/>
    <w:rsid w:val="00192217"/>
    <w:rsid w:val="00193171"/>
    <w:rsid w:val="0019751F"/>
    <w:rsid w:val="00197C63"/>
    <w:rsid w:val="001A04C5"/>
    <w:rsid w:val="001A0AC3"/>
    <w:rsid w:val="001A51FA"/>
    <w:rsid w:val="001C4D47"/>
    <w:rsid w:val="001C783E"/>
    <w:rsid w:val="001D4919"/>
    <w:rsid w:val="001D4C0C"/>
    <w:rsid w:val="001D723F"/>
    <w:rsid w:val="001E0080"/>
    <w:rsid w:val="001E160B"/>
    <w:rsid w:val="001E37AC"/>
    <w:rsid w:val="001E5E92"/>
    <w:rsid w:val="001E67AD"/>
    <w:rsid w:val="001E7019"/>
    <w:rsid w:val="001F0F16"/>
    <w:rsid w:val="0021028E"/>
    <w:rsid w:val="00213A4E"/>
    <w:rsid w:val="00214168"/>
    <w:rsid w:val="00217F66"/>
    <w:rsid w:val="00221438"/>
    <w:rsid w:val="0022257A"/>
    <w:rsid w:val="00224938"/>
    <w:rsid w:val="002304D5"/>
    <w:rsid w:val="0023190E"/>
    <w:rsid w:val="0024369B"/>
    <w:rsid w:val="00247C7B"/>
    <w:rsid w:val="00252F84"/>
    <w:rsid w:val="002573B8"/>
    <w:rsid w:val="00266E55"/>
    <w:rsid w:val="00271534"/>
    <w:rsid w:val="00273AA5"/>
    <w:rsid w:val="00273D87"/>
    <w:rsid w:val="00273E86"/>
    <w:rsid w:val="0028116E"/>
    <w:rsid w:val="00281FF3"/>
    <w:rsid w:val="00284B8A"/>
    <w:rsid w:val="002853BA"/>
    <w:rsid w:val="00285705"/>
    <w:rsid w:val="00297311"/>
    <w:rsid w:val="002A3BE4"/>
    <w:rsid w:val="002A3EDA"/>
    <w:rsid w:val="002B72FF"/>
    <w:rsid w:val="002C12FC"/>
    <w:rsid w:val="002C23E0"/>
    <w:rsid w:val="002C2678"/>
    <w:rsid w:val="002C4373"/>
    <w:rsid w:val="002C679F"/>
    <w:rsid w:val="002C7604"/>
    <w:rsid w:val="002D204B"/>
    <w:rsid w:val="002D2EB1"/>
    <w:rsid w:val="002D392C"/>
    <w:rsid w:val="002D67EA"/>
    <w:rsid w:val="002E1C3C"/>
    <w:rsid w:val="002E5BC8"/>
    <w:rsid w:val="002E5BF0"/>
    <w:rsid w:val="002F0120"/>
    <w:rsid w:val="002F1B24"/>
    <w:rsid w:val="002F22CF"/>
    <w:rsid w:val="002F6529"/>
    <w:rsid w:val="002F7C4D"/>
    <w:rsid w:val="00305C06"/>
    <w:rsid w:val="00306A7B"/>
    <w:rsid w:val="003138A7"/>
    <w:rsid w:val="00331E74"/>
    <w:rsid w:val="0033249E"/>
    <w:rsid w:val="00332888"/>
    <w:rsid w:val="003356B7"/>
    <w:rsid w:val="003434EB"/>
    <w:rsid w:val="00346EA3"/>
    <w:rsid w:val="00356C75"/>
    <w:rsid w:val="00357798"/>
    <w:rsid w:val="00360AD9"/>
    <w:rsid w:val="00363727"/>
    <w:rsid w:val="003651FE"/>
    <w:rsid w:val="00366FC0"/>
    <w:rsid w:val="00373A0D"/>
    <w:rsid w:val="00376BE9"/>
    <w:rsid w:val="00377156"/>
    <w:rsid w:val="00382F09"/>
    <w:rsid w:val="00383BE6"/>
    <w:rsid w:val="00384280"/>
    <w:rsid w:val="0038431A"/>
    <w:rsid w:val="00392BF9"/>
    <w:rsid w:val="00393757"/>
    <w:rsid w:val="00393FF7"/>
    <w:rsid w:val="00394F10"/>
    <w:rsid w:val="00395BAD"/>
    <w:rsid w:val="003A792B"/>
    <w:rsid w:val="003B2395"/>
    <w:rsid w:val="003B5B5D"/>
    <w:rsid w:val="003C1B85"/>
    <w:rsid w:val="003C5B15"/>
    <w:rsid w:val="003D7F63"/>
    <w:rsid w:val="003D7F92"/>
    <w:rsid w:val="003E0059"/>
    <w:rsid w:val="003E0D2E"/>
    <w:rsid w:val="003E3B69"/>
    <w:rsid w:val="003E7254"/>
    <w:rsid w:val="003F1F30"/>
    <w:rsid w:val="003F3621"/>
    <w:rsid w:val="003F593C"/>
    <w:rsid w:val="00404FF3"/>
    <w:rsid w:val="00406555"/>
    <w:rsid w:val="00414138"/>
    <w:rsid w:val="00415570"/>
    <w:rsid w:val="00417710"/>
    <w:rsid w:val="00417730"/>
    <w:rsid w:val="004246C2"/>
    <w:rsid w:val="00425A0D"/>
    <w:rsid w:val="0043270F"/>
    <w:rsid w:val="00433DCF"/>
    <w:rsid w:val="00434957"/>
    <w:rsid w:val="0043585F"/>
    <w:rsid w:val="004414DD"/>
    <w:rsid w:val="004435AA"/>
    <w:rsid w:val="00443683"/>
    <w:rsid w:val="0044519F"/>
    <w:rsid w:val="00452446"/>
    <w:rsid w:val="0045414B"/>
    <w:rsid w:val="004543CB"/>
    <w:rsid w:val="00454DD5"/>
    <w:rsid w:val="00455BD5"/>
    <w:rsid w:val="00462E24"/>
    <w:rsid w:val="00464381"/>
    <w:rsid w:val="004658DC"/>
    <w:rsid w:val="00465E31"/>
    <w:rsid w:val="0046673C"/>
    <w:rsid w:val="00470EC1"/>
    <w:rsid w:val="00472C3D"/>
    <w:rsid w:val="00477CAD"/>
    <w:rsid w:val="00481DA3"/>
    <w:rsid w:val="00485616"/>
    <w:rsid w:val="0049155A"/>
    <w:rsid w:val="0049727D"/>
    <w:rsid w:val="004A04A5"/>
    <w:rsid w:val="004A755F"/>
    <w:rsid w:val="004A7ABA"/>
    <w:rsid w:val="004C203A"/>
    <w:rsid w:val="004C3C20"/>
    <w:rsid w:val="004C5681"/>
    <w:rsid w:val="004C56FE"/>
    <w:rsid w:val="004D41A8"/>
    <w:rsid w:val="004D7212"/>
    <w:rsid w:val="004E0CF0"/>
    <w:rsid w:val="004E1D55"/>
    <w:rsid w:val="004E2E83"/>
    <w:rsid w:val="004E355E"/>
    <w:rsid w:val="004F4399"/>
    <w:rsid w:val="004F48E6"/>
    <w:rsid w:val="004F60D1"/>
    <w:rsid w:val="00500517"/>
    <w:rsid w:val="00502B04"/>
    <w:rsid w:val="00511ABE"/>
    <w:rsid w:val="00515D1B"/>
    <w:rsid w:val="0051620F"/>
    <w:rsid w:val="0052300B"/>
    <w:rsid w:val="005333D9"/>
    <w:rsid w:val="00541109"/>
    <w:rsid w:val="00543400"/>
    <w:rsid w:val="00544D8B"/>
    <w:rsid w:val="00551098"/>
    <w:rsid w:val="005550DE"/>
    <w:rsid w:val="00565D4A"/>
    <w:rsid w:val="00566206"/>
    <w:rsid w:val="00567572"/>
    <w:rsid w:val="005718D0"/>
    <w:rsid w:val="00571D02"/>
    <w:rsid w:val="005727A9"/>
    <w:rsid w:val="00572974"/>
    <w:rsid w:val="0057562A"/>
    <w:rsid w:val="00577031"/>
    <w:rsid w:val="005848C6"/>
    <w:rsid w:val="0058493F"/>
    <w:rsid w:val="0058512F"/>
    <w:rsid w:val="00585675"/>
    <w:rsid w:val="005917CD"/>
    <w:rsid w:val="00593074"/>
    <w:rsid w:val="0059423D"/>
    <w:rsid w:val="0059457D"/>
    <w:rsid w:val="005A427D"/>
    <w:rsid w:val="005B0228"/>
    <w:rsid w:val="005B2D55"/>
    <w:rsid w:val="005B666B"/>
    <w:rsid w:val="005B7D49"/>
    <w:rsid w:val="005C110A"/>
    <w:rsid w:val="005D28F3"/>
    <w:rsid w:val="005D6F88"/>
    <w:rsid w:val="005D73EA"/>
    <w:rsid w:val="005E2C2E"/>
    <w:rsid w:val="005F0BA3"/>
    <w:rsid w:val="0061196C"/>
    <w:rsid w:val="00630D70"/>
    <w:rsid w:val="00631D86"/>
    <w:rsid w:val="00634AF1"/>
    <w:rsid w:val="00635DB0"/>
    <w:rsid w:val="006376AA"/>
    <w:rsid w:val="006423DD"/>
    <w:rsid w:val="00645592"/>
    <w:rsid w:val="006466D9"/>
    <w:rsid w:val="00646FB6"/>
    <w:rsid w:val="00653076"/>
    <w:rsid w:val="0065615B"/>
    <w:rsid w:val="0066567B"/>
    <w:rsid w:val="00667061"/>
    <w:rsid w:val="006679BA"/>
    <w:rsid w:val="00671E25"/>
    <w:rsid w:val="00690715"/>
    <w:rsid w:val="00693AC9"/>
    <w:rsid w:val="0069701A"/>
    <w:rsid w:val="006A28D0"/>
    <w:rsid w:val="006A33B3"/>
    <w:rsid w:val="006A34AA"/>
    <w:rsid w:val="006A3941"/>
    <w:rsid w:val="006A5957"/>
    <w:rsid w:val="006B4A87"/>
    <w:rsid w:val="006C0746"/>
    <w:rsid w:val="006C2286"/>
    <w:rsid w:val="006C3D3E"/>
    <w:rsid w:val="006D0C6B"/>
    <w:rsid w:val="006D13F1"/>
    <w:rsid w:val="006D1D6C"/>
    <w:rsid w:val="006E2E68"/>
    <w:rsid w:val="006E4F97"/>
    <w:rsid w:val="006E683F"/>
    <w:rsid w:val="006F2FAB"/>
    <w:rsid w:val="006F527E"/>
    <w:rsid w:val="00702525"/>
    <w:rsid w:val="00705C5C"/>
    <w:rsid w:val="007069CC"/>
    <w:rsid w:val="007151C5"/>
    <w:rsid w:val="00717006"/>
    <w:rsid w:val="0071703F"/>
    <w:rsid w:val="00721ADD"/>
    <w:rsid w:val="007232E9"/>
    <w:rsid w:val="007234AD"/>
    <w:rsid w:val="00734B19"/>
    <w:rsid w:val="00744DCC"/>
    <w:rsid w:val="007520F1"/>
    <w:rsid w:val="007521FE"/>
    <w:rsid w:val="00752D38"/>
    <w:rsid w:val="00754B16"/>
    <w:rsid w:val="00754DE1"/>
    <w:rsid w:val="00764E99"/>
    <w:rsid w:val="00773B59"/>
    <w:rsid w:val="00780EFD"/>
    <w:rsid w:val="00785A75"/>
    <w:rsid w:val="00786F84"/>
    <w:rsid w:val="00787933"/>
    <w:rsid w:val="00790FE4"/>
    <w:rsid w:val="0079420E"/>
    <w:rsid w:val="007A174B"/>
    <w:rsid w:val="007A1B37"/>
    <w:rsid w:val="007A370C"/>
    <w:rsid w:val="007A37B0"/>
    <w:rsid w:val="007A5A7F"/>
    <w:rsid w:val="007A7C12"/>
    <w:rsid w:val="007B4FAE"/>
    <w:rsid w:val="007B7D7A"/>
    <w:rsid w:val="007C1446"/>
    <w:rsid w:val="007C257A"/>
    <w:rsid w:val="007C6AD7"/>
    <w:rsid w:val="007D6374"/>
    <w:rsid w:val="007E055D"/>
    <w:rsid w:val="007E533A"/>
    <w:rsid w:val="007E5FD3"/>
    <w:rsid w:val="007E7181"/>
    <w:rsid w:val="007E78BC"/>
    <w:rsid w:val="007F0BE1"/>
    <w:rsid w:val="007F20A5"/>
    <w:rsid w:val="007F75EE"/>
    <w:rsid w:val="00815D3E"/>
    <w:rsid w:val="00817E39"/>
    <w:rsid w:val="00820C20"/>
    <w:rsid w:val="00842C6E"/>
    <w:rsid w:val="008447A7"/>
    <w:rsid w:val="00845ECE"/>
    <w:rsid w:val="00857225"/>
    <w:rsid w:val="00860D72"/>
    <w:rsid w:val="00863015"/>
    <w:rsid w:val="008644BE"/>
    <w:rsid w:val="0086571B"/>
    <w:rsid w:val="00871D14"/>
    <w:rsid w:val="00873D25"/>
    <w:rsid w:val="0087703C"/>
    <w:rsid w:val="00882EBE"/>
    <w:rsid w:val="00883957"/>
    <w:rsid w:val="0088438D"/>
    <w:rsid w:val="00884391"/>
    <w:rsid w:val="008844F8"/>
    <w:rsid w:val="00893F55"/>
    <w:rsid w:val="0089601D"/>
    <w:rsid w:val="00897E50"/>
    <w:rsid w:val="008A1006"/>
    <w:rsid w:val="008A1DA9"/>
    <w:rsid w:val="008A2C02"/>
    <w:rsid w:val="008B279C"/>
    <w:rsid w:val="008B3E92"/>
    <w:rsid w:val="008B5207"/>
    <w:rsid w:val="008C14D6"/>
    <w:rsid w:val="008C63BA"/>
    <w:rsid w:val="008D2B27"/>
    <w:rsid w:val="008E181B"/>
    <w:rsid w:val="008F2C5E"/>
    <w:rsid w:val="008F7CA9"/>
    <w:rsid w:val="00901A2D"/>
    <w:rsid w:val="00904FC6"/>
    <w:rsid w:val="009064D0"/>
    <w:rsid w:val="00912F85"/>
    <w:rsid w:val="009137C7"/>
    <w:rsid w:val="009141D7"/>
    <w:rsid w:val="00914997"/>
    <w:rsid w:val="00915832"/>
    <w:rsid w:val="0093223C"/>
    <w:rsid w:val="009322E8"/>
    <w:rsid w:val="00935EB9"/>
    <w:rsid w:val="00936A6B"/>
    <w:rsid w:val="00941B6E"/>
    <w:rsid w:val="0094221C"/>
    <w:rsid w:val="00947D01"/>
    <w:rsid w:val="0095081A"/>
    <w:rsid w:val="00952A5D"/>
    <w:rsid w:val="00954DD3"/>
    <w:rsid w:val="00956395"/>
    <w:rsid w:val="0096070D"/>
    <w:rsid w:val="009607A3"/>
    <w:rsid w:val="00961FD7"/>
    <w:rsid w:val="009655D7"/>
    <w:rsid w:val="0097733C"/>
    <w:rsid w:val="0098353C"/>
    <w:rsid w:val="009852F6"/>
    <w:rsid w:val="00991DF1"/>
    <w:rsid w:val="009923D3"/>
    <w:rsid w:val="00994E33"/>
    <w:rsid w:val="0099681E"/>
    <w:rsid w:val="009A4B3C"/>
    <w:rsid w:val="009A7F8D"/>
    <w:rsid w:val="009B1D61"/>
    <w:rsid w:val="009B6ED9"/>
    <w:rsid w:val="009B7EE1"/>
    <w:rsid w:val="009C5618"/>
    <w:rsid w:val="009D0FBC"/>
    <w:rsid w:val="009D2867"/>
    <w:rsid w:val="009D3223"/>
    <w:rsid w:val="009D3D94"/>
    <w:rsid w:val="009D6D12"/>
    <w:rsid w:val="009D79DD"/>
    <w:rsid w:val="009E5983"/>
    <w:rsid w:val="009F2E19"/>
    <w:rsid w:val="009F7B6E"/>
    <w:rsid w:val="00A116B3"/>
    <w:rsid w:val="00A12AD8"/>
    <w:rsid w:val="00A15252"/>
    <w:rsid w:val="00A17C1C"/>
    <w:rsid w:val="00A21659"/>
    <w:rsid w:val="00A26CC6"/>
    <w:rsid w:val="00A31637"/>
    <w:rsid w:val="00A31BAE"/>
    <w:rsid w:val="00A34C9F"/>
    <w:rsid w:val="00A4153F"/>
    <w:rsid w:val="00A43AB6"/>
    <w:rsid w:val="00A4706D"/>
    <w:rsid w:val="00A47797"/>
    <w:rsid w:val="00A51F9D"/>
    <w:rsid w:val="00A54212"/>
    <w:rsid w:val="00A56AED"/>
    <w:rsid w:val="00A579FB"/>
    <w:rsid w:val="00A624A3"/>
    <w:rsid w:val="00A7143C"/>
    <w:rsid w:val="00A727D9"/>
    <w:rsid w:val="00A82292"/>
    <w:rsid w:val="00A83B63"/>
    <w:rsid w:val="00A87127"/>
    <w:rsid w:val="00A902CF"/>
    <w:rsid w:val="00A91977"/>
    <w:rsid w:val="00A9592F"/>
    <w:rsid w:val="00AA18DF"/>
    <w:rsid w:val="00AA2696"/>
    <w:rsid w:val="00AB4FD0"/>
    <w:rsid w:val="00AB51E8"/>
    <w:rsid w:val="00AC1EA1"/>
    <w:rsid w:val="00AC43BB"/>
    <w:rsid w:val="00AC46FF"/>
    <w:rsid w:val="00AC79DA"/>
    <w:rsid w:val="00AD0228"/>
    <w:rsid w:val="00AD0A15"/>
    <w:rsid w:val="00AF21E8"/>
    <w:rsid w:val="00AF47A9"/>
    <w:rsid w:val="00AF4A01"/>
    <w:rsid w:val="00AF7CE5"/>
    <w:rsid w:val="00B016D5"/>
    <w:rsid w:val="00B1573F"/>
    <w:rsid w:val="00B16660"/>
    <w:rsid w:val="00B42329"/>
    <w:rsid w:val="00B42A52"/>
    <w:rsid w:val="00B516C3"/>
    <w:rsid w:val="00B54381"/>
    <w:rsid w:val="00B5774D"/>
    <w:rsid w:val="00B60600"/>
    <w:rsid w:val="00B64884"/>
    <w:rsid w:val="00B65F35"/>
    <w:rsid w:val="00B70929"/>
    <w:rsid w:val="00B71D5F"/>
    <w:rsid w:val="00B803AD"/>
    <w:rsid w:val="00B826F6"/>
    <w:rsid w:val="00B8437E"/>
    <w:rsid w:val="00B90B5C"/>
    <w:rsid w:val="00B91713"/>
    <w:rsid w:val="00B924DE"/>
    <w:rsid w:val="00B9379D"/>
    <w:rsid w:val="00B94F0E"/>
    <w:rsid w:val="00B960EA"/>
    <w:rsid w:val="00BA030C"/>
    <w:rsid w:val="00BA089A"/>
    <w:rsid w:val="00BB1C89"/>
    <w:rsid w:val="00BB2092"/>
    <w:rsid w:val="00BB3ECD"/>
    <w:rsid w:val="00BB4DEF"/>
    <w:rsid w:val="00BC4ED7"/>
    <w:rsid w:val="00BD1098"/>
    <w:rsid w:val="00BE3295"/>
    <w:rsid w:val="00BE3E06"/>
    <w:rsid w:val="00BE4D61"/>
    <w:rsid w:val="00BF212D"/>
    <w:rsid w:val="00BF4A9D"/>
    <w:rsid w:val="00C06382"/>
    <w:rsid w:val="00C06F70"/>
    <w:rsid w:val="00C2031B"/>
    <w:rsid w:val="00C2080A"/>
    <w:rsid w:val="00C22F3A"/>
    <w:rsid w:val="00C23E1F"/>
    <w:rsid w:val="00C245DE"/>
    <w:rsid w:val="00C27150"/>
    <w:rsid w:val="00C329FB"/>
    <w:rsid w:val="00C348E4"/>
    <w:rsid w:val="00C44EEE"/>
    <w:rsid w:val="00C47F96"/>
    <w:rsid w:val="00C51684"/>
    <w:rsid w:val="00C6785A"/>
    <w:rsid w:val="00C71FCD"/>
    <w:rsid w:val="00C87D19"/>
    <w:rsid w:val="00C87E7E"/>
    <w:rsid w:val="00C906CB"/>
    <w:rsid w:val="00C932F7"/>
    <w:rsid w:val="00C941C9"/>
    <w:rsid w:val="00CA0F5B"/>
    <w:rsid w:val="00CA50EA"/>
    <w:rsid w:val="00CA58F3"/>
    <w:rsid w:val="00CC3DA4"/>
    <w:rsid w:val="00CC54EB"/>
    <w:rsid w:val="00CC5E32"/>
    <w:rsid w:val="00CD32C5"/>
    <w:rsid w:val="00CD3866"/>
    <w:rsid w:val="00CD7F40"/>
    <w:rsid w:val="00CE0AFC"/>
    <w:rsid w:val="00CE3A5F"/>
    <w:rsid w:val="00CF1CEE"/>
    <w:rsid w:val="00CF69E2"/>
    <w:rsid w:val="00D0455B"/>
    <w:rsid w:val="00D15CED"/>
    <w:rsid w:val="00D166D2"/>
    <w:rsid w:val="00D175A0"/>
    <w:rsid w:val="00D176A9"/>
    <w:rsid w:val="00D2310F"/>
    <w:rsid w:val="00D31789"/>
    <w:rsid w:val="00D40EB5"/>
    <w:rsid w:val="00D452C5"/>
    <w:rsid w:val="00D6076E"/>
    <w:rsid w:val="00D61834"/>
    <w:rsid w:val="00D659BC"/>
    <w:rsid w:val="00D65CD3"/>
    <w:rsid w:val="00D70AF0"/>
    <w:rsid w:val="00D75622"/>
    <w:rsid w:val="00D7706D"/>
    <w:rsid w:val="00D80821"/>
    <w:rsid w:val="00D841E1"/>
    <w:rsid w:val="00D91F4E"/>
    <w:rsid w:val="00D954AE"/>
    <w:rsid w:val="00DA7B66"/>
    <w:rsid w:val="00DB0C4F"/>
    <w:rsid w:val="00DB18F4"/>
    <w:rsid w:val="00DB225C"/>
    <w:rsid w:val="00DC157B"/>
    <w:rsid w:val="00DC2100"/>
    <w:rsid w:val="00DC70F7"/>
    <w:rsid w:val="00DC7D33"/>
    <w:rsid w:val="00DD0E64"/>
    <w:rsid w:val="00DD1D3E"/>
    <w:rsid w:val="00DD6AC8"/>
    <w:rsid w:val="00DE3AF1"/>
    <w:rsid w:val="00DE7791"/>
    <w:rsid w:val="00DE7B8F"/>
    <w:rsid w:val="00DF149C"/>
    <w:rsid w:val="00DF174C"/>
    <w:rsid w:val="00DF281F"/>
    <w:rsid w:val="00E01081"/>
    <w:rsid w:val="00E01525"/>
    <w:rsid w:val="00E12209"/>
    <w:rsid w:val="00E12E41"/>
    <w:rsid w:val="00E134F0"/>
    <w:rsid w:val="00E144A9"/>
    <w:rsid w:val="00E1683F"/>
    <w:rsid w:val="00E26715"/>
    <w:rsid w:val="00E31709"/>
    <w:rsid w:val="00E51442"/>
    <w:rsid w:val="00E53082"/>
    <w:rsid w:val="00E53E3F"/>
    <w:rsid w:val="00E53F3B"/>
    <w:rsid w:val="00E560E8"/>
    <w:rsid w:val="00E669D7"/>
    <w:rsid w:val="00E70C32"/>
    <w:rsid w:val="00E7107D"/>
    <w:rsid w:val="00E732A0"/>
    <w:rsid w:val="00E734BF"/>
    <w:rsid w:val="00E752BE"/>
    <w:rsid w:val="00E83B9B"/>
    <w:rsid w:val="00E96744"/>
    <w:rsid w:val="00EA1B16"/>
    <w:rsid w:val="00EA3EEF"/>
    <w:rsid w:val="00EA6DFA"/>
    <w:rsid w:val="00EB7BEF"/>
    <w:rsid w:val="00EC34F1"/>
    <w:rsid w:val="00EC54F9"/>
    <w:rsid w:val="00ED19F3"/>
    <w:rsid w:val="00ED3AF6"/>
    <w:rsid w:val="00EE4E0A"/>
    <w:rsid w:val="00EF0614"/>
    <w:rsid w:val="00F02E65"/>
    <w:rsid w:val="00F0497C"/>
    <w:rsid w:val="00F04C6C"/>
    <w:rsid w:val="00F052C9"/>
    <w:rsid w:val="00F07F70"/>
    <w:rsid w:val="00F11790"/>
    <w:rsid w:val="00F17244"/>
    <w:rsid w:val="00F209E3"/>
    <w:rsid w:val="00F248FB"/>
    <w:rsid w:val="00F265FF"/>
    <w:rsid w:val="00F266A9"/>
    <w:rsid w:val="00F27D12"/>
    <w:rsid w:val="00F34151"/>
    <w:rsid w:val="00F35876"/>
    <w:rsid w:val="00F426CE"/>
    <w:rsid w:val="00F4760F"/>
    <w:rsid w:val="00F51730"/>
    <w:rsid w:val="00F56F5C"/>
    <w:rsid w:val="00F66A29"/>
    <w:rsid w:val="00F67121"/>
    <w:rsid w:val="00F701CB"/>
    <w:rsid w:val="00F702AD"/>
    <w:rsid w:val="00F74618"/>
    <w:rsid w:val="00F75AED"/>
    <w:rsid w:val="00F76405"/>
    <w:rsid w:val="00F930A6"/>
    <w:rsid w:val="00F948C8"/>
    <w:rsid w:val="00F95498"/>
    <w:rsid w:val="00F976C5"/>
    <w:rsid w:val="00FA0495"/>
    <w:rsid w:val="00FA4A76"/>
    <w:rsid w:val="00FB2D96"/>
    <w:rsid w:val="00FB3534"/>
    <w:rsid w:val="00FB5045"/>
    <w:rsid w:val="00FB50C6"/>
    <w:rsid w:val="00FB676F"/>
    <w:rsid w:val="00FC4D46"/>
    <w:rsid w:val="00FC6D27"/>
    <w:rsid w:val="00FD0427"/>
    <w:rsid w:val="00FD35ED"/>
    <w:rsid w:val="00FD538D"/>
    <w:rsid w:val="00FE059A"/>
    <w:rsid w:val="00FE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EC167943-34D9-40AE-9DA0-97D4F1DB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F40"/>
    <w:pPr>
      <w:overflowPunct w:val="0"/>
      <w:jc w:val="both"/>
    </w:pPr>
    <w:rPr>
      <w:rFonts w:ascii="Arial" w:hAnsi="Arial"/>
      <w:sz w:val="22"/>
      <w:lang w:val="en-US" w:eastAsia="ar-SA"/>
    </w:rPr>
  </w:style>
  <w:style w:type="paragraph" w:styleId="Heading1">
    <w:name w:val="heading 1"/>
    <w:basedOn w:val="Normal"/>
    <w:next w:val="Normal"/>
    <w:qFormat/>
    <w:pPr>
      <w:keepNext/>
      <w:numPr>
        <w:numId w:val="4"/>
      </w:numPr>
      <w:spacing w:before="240" w:after="60"/>
      <w:outlineLvl w:val="0"/>
    </w:pPr>
    <w:rPr>
      <w:rFonts w:cs="Arial"/>
      <w:b/>
      <w:bCs/>
      <w:kern w:val="1"/>
      <w:sz w:val="32"/>
      <w:szCs w:val="32"/>
    </w:rPr>
  </w:style>
  <w:style w:type="paragraph" w:styleId="Heading2">
    <w:name w:val="heading 2"/>
    <w:basedOn w:val="Normal"/>
    <w:next w:val="Normal"/>
    <w:link w:val="Heading2Char"/>
    <w:qFormat/>
    <w:pPr>
      <w:keepNext/>
      <w:numPr>
        <w:ilvl w:val="1"/>
        <w:numId w:val="4"/>
      </w:numPr>
      <w:spacing w:before="240" w:after="60"/>
      <w:outlineLvl w:val="1"/>
    </w:pPr>
    <w:rPr>
      <w:b/>
      <w:i/>
      <w:lang w:val="x-none"/>
    </w:rPr>
  </w:style>
  <w:style w:type="paragraph" w:styleId="Heading7">
    <w:name w:val="heading 7"/>
    <w:basedOn w:val="Normal"/>
    <w:next w:val="Normal"/>
    <w:qFormat/>
    <w:pPr>
      <w:numPr>
        <w:ilvl w:val="6"/>
        <w:numId w:val="4"/>
      </w:num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2">
    <w:name w:val="Default Paragraph Font2"/>
  </w:style>
  <w:style w:type="character" w:customStyle="1" w:styleId="WW-DefaultParagraphFont1">
    <w:name w:val="WW-Default Paragraph Font1"/>
  </w:style>
  <w:style w:type="character" w:styleId="Hyperlink">
    <w:name w:val="Hyperlink"/>
    <w:rPr>
      <w:color w:val="0000FF"/>
      <w:u w:val="single"/>
    </w:rPr>
  </w:style>
  <w:style w:type="character" w:customStyle="1" w:styleId="HTMLPreformattedChar">
    <w:name w:val="HTML Preformatted Char"/>
    <w:rPr>
      <w:rFonts w:ascii="Courier New" w:eastAsia="Courier New" w:hAnsi="Courier New" w:cs="Courier New"/>
      <w:lang w:val="en-US" w:eastAsia="ar-SA" w:bidi="ar-SA"/>
    </w:rPr>
  </w:style>
  <w:style w:type="character" w:customStyle="1" w:styleId="HeaderChar">
    <w:name w:val="Header Char"/>
    <w:rPr>
      <w:rFonts w:ascii="Arial" w:hAnsi="Arial" w:cs="Arial"/>
      <w:sz w:val="22"/>
      <w:lang w:val="en-US" w:eastAsia="ar-SA" w:bidi="ar-SA"/>
    </w:rPr>
  </w:style>
  <w:style w:type="character" w:customStyle="1" w:styleId="BodyText2Char">
    <w:name w:val="Body Text 2 Char"/>
    <w:rPr>
      <w:sz w:val="24"/>
      <w:szCs w:val="24"/>
      <w:lang w:val="en-US" w:eastAsia="ar-SA" w:bidi="ar-SA"/>
    </w:rPr>
  </w:style>
  <w:style w:type="character" w:customStyle="1" w:styleId="Job">
    <w:name w:val="Job"/>
    <w:rPr>
      <w:sz w:val="20"/>
    </w:rPr>
  </w:style>
  <w:style w:type="character" w:customStyle="1" w:styleId="Normal2">
    <w:name w:val="Normal2"/>
    <w:rPr>
      <w:rFonts w:ascii="Arial" w:eastAsia="Arial" w:hAnsi="Arial" w:cs="Arial"/>
      <w:sz w:val="24"/>
      <w:szCs w:val="24"/>
      <w:lang w:val="en-US" w:eastAsia="ar-SA" w:bidi="ar-SA"/>
    </w:rPr>
  </w:style>
  <w:style w:type="character" w:customStyle="1" w:styleId="DefaultParagraphFont1">
    <w:name w:val="Default Paragraph Font1"/>
    <w:rPr>
      <w:rFonts w:ascii="Times New Roman" w:eastAsia="Arial" w:hAnsi="Times New Roman" w:cs="Tahoma"/>
      <w:sz w:val="24"/>
      <w:szCs w:val="24"/>
      <w:lang w:val="en-US"/>
    </w:rPr>
  </w:style>
  <w:style w:type="character" w:customStyle="1" w:styleId="RTFNum31">
    <w:name w:val="RTF_Num 3 1"/>
    <w:rPr>
      <w:rFonts w:ascii="Wingdings" w:eastAsia="Wingdings" w:hAnsi="Wingdings" w:cs="Wingdings"/>
    </w:rPr>
  </w:style>
  <w:style w:type="character" w:customStyle="1" w:styleId="RTFNum32">
    <w:name w:val="RTF_Num 3 2"/>
    <w:rPr>
      <w:rFonts w:ascii="Courier New" w:eastAsia="Courier New" w:hAnsi="Courier New" w:cs="Courier New"/>
    </w:rPr>
  </w:style>
  <w:style w:type="character" w:customStyle="1" w:styleId="RTFNum33">
    <w:name w:val="RTF_Num 3 3"/>
    <w:rPr>
      <w:rFonts w:ascii="Wingdings" w:eastAsia="Wingdings" w:hAnsi="Wingdings" w:cs="Wingdings"/>
    </w:rPr>
  </w:style>
  <w:style w:type="character" w:customStyle="1" w:styleId="RTFNum34">
    <w:name w:val="RTF_Num 3 4"/>
    <w:rPr>
      <w:rFonts w:ascii="Symbol" w:eastAsia="Symbol" w:hAnsi="Symbol" w:cs="Symbol"/>
    </w:rPr>
  </w:style>
  <w:style w:type="character" w:customStyle="1" w:styleId="RTFNum35">
    <w:name w:val="RTF_Num 3 5"/>
    <w:rPr>
      <w:rFonts w:ascii="Courier New" w:eastAsia="Courier New" w:hAnsi="Courier New" w:cs="Courier New"/>
    </w:rPr>
  </w:style>
  <w:style w:type="character" w:customStyle="1" w:styleId="RTFNum36">
    <w:name w:val="RTF_Num 3 6"/>
    <w:rPr>
      <w:rFonts w:ascii="Wingdings" w:eastAsia="Wingdings" w:hAnsi="Wingdings" w:cs="Wingdings"/>
    </w:rPr>
  </w:style>
  <w:style w:type="character" w:customStyle="1" w:styleId="RTFNum37">
    <w:name w:val="RTF_Num 3 7"/>
    <w:rPr>
      <w:rFonts w:ascii="Symbol" w:eastAsia="Symbol" w:hAnsi="Symbol" w:cs="Symbol"/>
    </w:rPr>
  </w:style>
  <w:style w:type="character" w:customStyle="1" w:styleId="RTFNum38">
    <w:name w:val="RTF_Num 3 8"/>
    <w:rPr>
      <w:rFonts w:ascii="Courier New" w:eastAsia="Courier New" w:hAnsi="Courier New" w:cs="Courier New"/>
    </w:rPr>
  </w:style>
  <w:style w:type="character" w:customStyle="1" w:styleId="RTFNum39">
    <w:name w:val="RTF_Num 3 9"/>
    <w:rPr>
      <w:rFonts w:ascii="Wingdings" w:eastAsia="Wingdings" w:hAnsi="Wingdings" w:cs="Wingdings"/>
    </w:rPr>
  </w:style>
  <w:style w:type="character" w:customStyle="1" w:styleId="RTFNum41">
    <w:name w:val="RTF_Num 4 1"/>
    <w:rPr>
      <w:rFonts w:ascii="Wingdings" w:eastAsia="Wingdings" w:hAnsi="Wingdings" w:cs="Wingdings"/>
    </w:rPr>
  </w:style>
  <w:style w:type="character" w:customStyle="1" w:styleId="RTFNum42">
    <w:name w:val="RTF_Num 4 2"/>
    <w:rPr>
      <w:rFonts w:ascii="Courier New" w:eastAsia="Courier New" w:hAnsi="Courier New" w:cs="Courier New"/>
    </w:rPr>
  </w:style>
  <w:style w:type="character" w:customStyle="1" w:styleId="RTFNum43">
    <w:name w:val="RTF_Num 4 3"/>
    <w:rPr>
      <w:rFonts w:ascii="Wingdings" w:eastAsia="Wingdings" w:hAnsi="Wingdings" w:cs="Wingdings"/>
    </w:rPr>
  </w:style>
  <w:style w:type="character" w:customStyle="1" w:styleId="RTFNum44">
    <w:name w:val="RTF_Num 4 4"/>
    <w:rPr>
      <w:rFonts w:ascii="Symbol" w:eastAsia="Symbol" w:hAnsi="Symbol" w:cs="Symbol"/>
    </w:rPr>
  </w:style>
  <w:style w:type="character" w:customStyle="1" w:styleId="RTFNum45">
    <w:name w:val="RTF_Num 4 5"/>
    <w:rPr>
      <w:rFonts w:ascii="Courier New" w:eastAsia="Courier New" w:hAnsi="Courier New" w:cs="Courier New"/>
    </w:rPr>
  </w:style>
  <w:style w:type="character" w:customStyle="1" w:styleId="RTFNum46">
    <w:name w:val="RTF_Num 4 6"/>
    <w:rPr>
      <w:rFonts w:ascii="Wingdings" w:eastAsia="Wingdings" w:hAnsi="Wingdings" w:cs="Wingdings"/>
    </w:rPr>
  </w:style>
  <w:style w:type="character" w:customStyle="1" w:styleId="RTFNum47">
    <w:name w:val="RTF_Num 4 7"/>
    <w:rPr>
      <w:rFonts w:ascii="Symbol" w:eastAsia="Symbol" w:hAnsi="Symbol" w:cs="Symbol"/>
    </w:rPr>
  </w:style>
  <w:style w:type="character" w:customStyle="1" w:styleId="RTFNum48">
    <w:name w:val="RTF_Num 4 8"/>
    <w:rPr>
      <w:rFonts w:ascii="Courier New" w:eastAsia="Courier New" w:hAnsi="Courier New" w:cs="Courier New"/>
    </w:rPr>
  </w:style>
  <w:style w:type="character" w:customStyle="1" w:styleId="RTFNum49">
    <w:name w:val="RTF_Num 4 9"/>
    <w:rPr>
      <w:rFonts w:ascii="Wingdings" w:eastAsia="Wingdings" w:hAnsi="Wingdings" w:cs="Wingdings"/>
    </w:rPr>
  </w:style>
  <w:style w:type="character" w:customStyle="1" w:styleId="RTFNum71">
    <w:name w:val="RTF_Num 7 1"/>
    <w:rPr>
      <w:rFonts w:ascii="Wingdings" w:eastAsia="Wingdings" w:hAnsi="Wingdings" w:cs="Wingdings"/>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81">
    <w:name w:val="RTF_Num 8 1"/>
    <w:rPr>
      <w:rFonts w:ascii="Wingdings" w:eastAsia="Wingdings" w:hAnsi="Wingdings" w:cs="Wingdings"/>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Bullets">
    <w:name w:val="Bullets"/>
    <w:rPr>
      <w:rFonts w:ascii="StarSymbol" w:eastAsia="StarSymbol" w:hAnsi="StarSymbol" w:cs="StarSymbol"/>
      <w:sz w:val="18"/>
      <w:szCs w:val="18"/>
    </w:rPr>
  </w:style>
  <w:style w:type="character" w:customStyle="1" w:styleId="RTFNum101">
    <w:name w:val="RTF_Num 10 1"/>
    <w:rPr>
      <w:rFonts w:ascii="Wingdings" w:eastAsia="Wingdings" w:hAnsi="Wingdings" w:cs="Wingdings"/>
    </w:rPr>
  </w:style>
  <w:style w:type="character" w:customStyle="1" w:styleId="RTFNum102">
    <w:name w:val="RTF_Num 10 2"/>
    <w:rPr>
      <w:rFonts w:ascii="Courier New" w:eastAsia="Courier New" w:hAnsi="Courier New" w:cs="Courier New"/>
    </w:rPr>
  </w:style>
  <w:style w:type="character" w:customStyle="1" w:styleId="RTFNum103">
    <w:name w:val="RTF_Num 10 3"/>
    <w:rPr>
      <w:rFonts w:ascii="Wingdings" w:eastAsia="Wingdings" w:hAnsi="Wingdings" w:cs="Wingdings"/>
    </w:rPr>
  </w:style>
  <w:style w:type="character" w:customStyle="1" w:styleId="RTFNum104">
    <w:name w:val="RTF_Num 10 4"/>
    <w:rPr>
      <w:rFonts w:ascii="Symbol" w:eastAsia="Symbol" w:hAnsi="Symbol" w:cs="Symbol"/>
    </w:rPr>
  </w:style>
  <w:style w:type="character" w:customStyle="1" w:styleId="RTFNum105">
    <w:name w:val="RTF_Num 10 5"/>
    <w:rPr>
      <w:rFonts w:ascii="Courier New" w:eastAsia="Courier New" w:hAnsi="Courier New" w:cs="Courier New"/>
    </w:rPr>
  </w:style>
  <w:style w:type="character" w:customStyle="1" w:styleId="RTFNum106">
    <w:name w:val="RTF_Num 10 6"/>
    <w:rPr>
      <w:rFonts w:ascii="Wingdings" w:eastAsia="Wingdings" w:hAnsi="Wingdings" w:cs="Wingdings"/>
    </w:rPr>
  </w:style>
  <w:style w:type="character" w:customStyle="1" w:styleId="RTFNum107">
    <w:name w:val="RTF_Num 10 7"/>
    <w:rPr>
      <w:rFonts w:ascii="Symbol" w:eastAsia="Symbol" w:hAnsi="Symbol" w:cs="Symbol"/>
    </w:rPr>
  </w:style>
  <w:style w:type="character" w:customStyle="1" w:styleId="RTFNum108">
    <w:name w:val="RTF_Num 10 8"/>
    <w:rPr>
      <w:rFonts w:ascii="Courier New" w:eastAsia="Courier New" w:hAnsi="Courier New" w:cs="Courier New"/>
    </w:rPr>
  </w:style>
  <w:style w:type="character" w:customStyle="1" w:styleId="RTFNum109">
    <w:name w:val="RTF_Num 10 9"/>
    <w:rPr>
      <w:rFonts w:ascii="Wingdings" w:eastAsia="Wingdings" w:hAnsi="Wingdings" w:cs="Wingdings"/>
    </w:rPr>
  </w:style>
  <w:style w:type="character" w:customStyle="1" w:styleId="il">
    <w:name w:val="il"/>
    <w:basedOn w:val="DefaultParagraphFont2"/>
  </w:style>
  <w:style w:type="paragraph" w:customStyle="1" w:styleId="Heading">
    <w:name w:val="Heading"/>
    <w:basedOn w:val="Normal"/>
    <w:next w:val="BodyText"/>
    <w:pPr>
      <w:keepNext/>
      <w:spacing w:before="240" w:after="120"/>
    </w:pPr>
    <w:rPr>
      <w:rFonts w:eastAsia="SimSun" w:cs="Tahoma"/>
      <w:sz w:val="28"/>
      <w:szCs w:val="28"/>
    </w:rPr>
  </w:style>
  <w:style w:type="paragraph" w:styleId="BodyText">
    <w:name w:val="Body Text"/>
    <w:basedOn w:val="Normal"/>
    <w:pPr>
      <w:spacing w:after="120"/>
    </w:pPr>
  </w:style>
  <w:style w:type="paragraph" w:styleId="List">
    <w:name w:val="List"/>
    <w:basedOn w:val="Normal"/>
    <w:pPr>
      <w:jc w:val="left"/>
    </w:pPr>
    <w:rPr>
      <w:rFonts w:ascii="Times New Roman" w:hAnsi="Times New Roman"/>
      <w:sz w:val="24"/>
      <w:szCs w:val="24"/>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ascii="Times New Roman" w:hAnsi="Times New Roman" w:cs="Tahoma"/>
    </w:rPr>
  </w:style>
  <w:style w:type="paragraph" w:customStyle="1" w:styleId="Caption2">
    <w:name w:val="Caption2"/>
    <w:basedOn w:val="Normal"/>
    <w:pPr>
      <w:suppressLineNumbers/>
      <w:spacing w:before="120" w:after="120"/>
    </w:pPr>
    <w:rPr>
      <w:rFonts w:ascii="Times New Roman" w:hAnsi="Times New Roman" w:cs="Tahoma"/>
      <w:i/>
      <w:iCs/>
      <w:sz w:val="20"/>
    </w:rPr>
  </w:style>
  <w:style w:type="paragraph" w:customStyle="1" w:styleId="Caption1">
    <w:name w:val="Caption1"/>
    <w:basedOn w:val="Normal"/>
    <w:pPr>
      <w:suppressLineNumbers/>
      <w:spacing w:before="120" w:after="120"/>
    </w:pPr>
    <w:rPr>
      <w:rFonts w:ascii="Times New Roman" w:hAnsi="Times New Roman" w:cs="Tahoma"/>
      <w:i/>
      <w:iCs/>
      <w:sz w:val="20"/>
    </w:rPr>
  </w:style>
  <w:style w:type="paragraph" w:customStyle="1" w:styleId="WW-HTMLPreformatted">
    <w:name w:val="WW-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cs="Courier New"/>
      <w:sz w:val="20"/>
    </w:rPr>
  </w:style>
  <w:style w:type="paragraph" w:customStyle="1" w:styleId="WW-NormalWeb">
    <w:name w:val="WW-Normal (Web)"/>
    <w:basedOn w:val="Normal"/>
    <w:pPr>
      <w:spacing w:before="280" w:after="280"/>
      <w:jc w:val="left"/>
    </w:pPr>
    <w:rPr>
      <w:rFonts w:ascii="Times New Roman" w:hAnsi="Times New Roman"/>
      <w:sz w:val="24"/>
      <w:szCs w:val="24"/>
    </w:rPr>
  </w:style>
  <w:style w:type="paragraph" w:styleId="Header">
    <w:name w:val="header"/>
    <w:basedOn w:val="Normal"/>
    <w:pPr>
      <w:suppressLineNumbers/>
      <w:tabs>
        <w:tab w:val="center" w:pos="4320"/>
        <w:tab w:val="right" w:pos="8640"/>
      </w:tabs>
    </w:pPr>
    <w:rPr>
      <w:rFonts w:cs="Arial"/>
    </w:rPr>
  </w:style>
  <w:style w:type="paragraph" w:customStyle="1" w:styleId="WW-BodyText2">
    <w:name w:val="WW-Body Text 2"/>
    <w:basedOn w:val="Normal"/>
    <w:pPr>
      <w:spacing w:after="120" w:line="480" w:lineRule="auto"/>
      <w:jc w:val="left"/>
    </w:pPr>
    <w:rPr>
      <w:rFonts w:ascii="Times New Roman" w:hAnsi="Times New Roman"/>
      <w:sz w:val="24"/>
      <w:szCs w:val="24"/>
    </w:rPr>
  </w:style>
  <w:style w:type="paragraph" w:customStyle="1" w:styleId="kpmgbody">
    <w:name w:val="kpmgbody"/>
    <w:basedOn w:val="BodyText"/>
    <w:pPr>
      <w:spacing w:before="40" w:after="40" w:line="360" w:lineRule="auto"/>
    </w:pPr>
    <w:rPr>
      <w:rFonts w:ascii="Century Gothic" w:hAnsi="Century Gothic"/>
      <w:b/>
    </w:rPr>
  </w:style>
  <w:style w:type="paragraph" w:customStyle="1" w:styleId="Framecontents">
    <w:name w:val="Frame contents"/>
    <w:basedOn w:val="BodyText"/>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Normal1">
    <w:name w:val="Normal1"/>
    <w:basedOn w:val="Normal"/>
    <w:pPr>
      <w:jc w:val="left"/>
    </w:pPr>
    <w:rPr>
      <w:rFonts w:eastAsia="Arial" w:cs="Arial"/>
      <w:sz w:val="24"/>
      <w:szCs w:val="24"/>
    </w:rPr>
  </w:style>
  <w:style w:type="paragraph" w:customStyle="1" w:styleId="CharCharCharCharCharCharChar">
    <w:name w:val="Char Char Char Char Char Char Char"/>
    <w:basedOn w:val="Normal1"/>
    <w:pPr>
      <w:spacing w:after="160" w:line="240" w:lineRule="exact"/>
    </w:pPr>
    <w:rPr>
      <w:rFonts w:ascii="Verdana" w:eastAsia="Verdana" w:hAnsi="Verdana" w:cs="Verdana"/>
      <w:sz w:val="20"/>
      <w:szCs w:val="20"/>
    </w:rPr>
  </w:style>
  <w:style w:type="paragraph" w:customStyle="1" w:styleId="Header1">
    <w:name w:val="Header1"/>
    <w:basedOn w:val="Normal1"/>
    <w:pPr>
      <w:tabs>
        <w:tab w:val="center" w:pos="4320"/>
        <w:tab w:val="right" w:pos="8640"/>
      </w:tabs>
    </w:pPr>
  </w:style>
  <w:style w:type="paragraph" w:customStyle="1" w:styleId="BodyText1">
    <w:name w:val="Body Text1"/>
    <w:basedOn w:val="Normal1"/>
    <w:pPr>
      <w:jc w:val="both"/>
    </w:pPr>
    <w:rPr>
      <w:rFonts w:ascii="Verdana" w:eastAsia="Verdana" w:hAnsi="Verdana" w:cs="Verdana"/>
      <w:color w:val="000000"/>
      <w:sz w:val="17"/>
      <w:szCs w:val="17"/>
    </w:rPr>
  </w:style>
  <w:style w:type="paragraph" w:styleId="DocumentMap">
    <w:name w:val="Document Map"/>
    <w:basedOn w:val="Normal"/>
    <w:pPr>
      <w:shd w:val="clear" w:color="auto" w:fill="000080"/>
    </w:pPr>
    <w:rPr>
      <w:rFonts w:ascii="Tahoma" w:hAnsi="Tahoma" w:cs="Tahoma"/>
      <w:sz w:val="20"/>
    </w:rPr>
  </w:style>
  <w:style w:type="paragraph" w:styleId="NormalWeb">
    <w:name w:val="Normal (Web)"/>
    <w:basedOn w:val="Normal"/>
    <w:pPr>
      <w:overflowPunct/>
      <w:spacing w:before="280" w:after="280"/>
      <w:jc w:val="left"/>
    </w:pPr>
    <w:rPr>
      <w:rFonts w:ascii="Times New Roman" w:hAnsi="Times New Roman"/>
      <w:sz w:val="24"/>
      <w:szCs w:val="24"/>
    </w:rPr>
  </w:style>
  <w:style w:type="paragraph" w:styleId="ListParagraph">
    <w:name w:val="List Paragraph"/>
    <w:basedOn w:val="Normal"/>
    <w:uiPriority w:val="34"/>
    <w:qFormat/>
    <w:rsid w:val="00C87D19"/>
    <w:pPr>
      <w:widowControl w:val="0"/>
      <w:overflowPunct/>
      <w:autoSpaceDE w:val="0"/>
      <w:autoSpaceDN w:val="0"/>
      <w:adjustRightInd w:val="0"/>
      <w:ind w:left="720"/>
      <w:jc w:val="left"/>
    </w:pPr>
    <w:rPr>
      <w:rFonts w:ascii="Verdana" w:eastAsia="MS Mincho" w:hAnsi="Verdana"/>
      <w:sz w:val="20"/>
      <w:lang w:eastAsia="en-US"/>
    </w:rPr>
  </w:style>
  <w:style w:type="paragraph" w:styleId="NoSpacing">
    <w:name w:val="No Spacing"/>
    <w:uiPriority w:val="1"/>
    <w:qFormat/>
    <w:rsid w:val="00904FC6"/>
    <w:rPr>
      <w:sz w:val="24"/>
      <w:szCs w:val="24"/>
      <w:lang w:val="en-US" w:eastAsia="en-US"/>
    </w:rPr>
  </w:style>
  <w:style w:type="character" w:customStyle="1" w:styleId="apple-converted-space">
    <w:name w:val="apple-converted-space"/>
    <w:basedOn w:val="DefaultParagraphFont"/>
    <w:rsid w:val="002573B8"/>
  </w:style>
  <w:style w:type="character" w:customStyle="1" w:styleId="Heading2Char">
    <w:name w:val="Heading 2 Char"/>
    <w:link w:val="Heading2"/>
    <w:rsid w:val="001433E5"/>
    <w:rPr>
      <w:rFonts w:ascii="Arial" w:hAnsi="Arial"/>
      <w:b/>
      <w:i/>
      <w:sz w:val="22"/>
      <w:lang w:eastAsia="ar-SA"/>
    </w:rPr>
  </w:style>
  <w:style w:type="character" w:styleId="Strong">
    <w:name w:val="Strong"/>
    <w:uiPriority w:val="22"/>
    <w:qFormat/>
    <w:rsid w:val="0052300B"/>
    <w:rPr>
      <w:b/>
      <w:bCs/>
    </w:rPr>
  </w:style>
  <w:style w:type="character" w:customStyle="1" w:styleId="UnresolvedMention">
    <w:name w:val="Unresolved Mention"/>
    <w:uiPriority w:val="99"/>
    <w:semiHidden/>
    <w:unhideWhenUsed/>
    <w:rsid w:val="00082062"/>
    <w:rPr>
      <w:color w:val="605E5C"/>
      <w:shd w:val="clear" w:color="auto" w:fill="E1DFDD"/>
    </w:rPr>
  </w:style>
  <w:style w:type="paragraph" w:styleId="Footer">
    <w:name w:val="footer"/>
    <w:basedOn w:val="Normal"/>
    <w:link w:val="FooterChar"/>
    <w:rsid w:val="008F2C5E"/>
    <w:pPr>
      <w:tabs>
        <w:tab w:val="center" w:pos="4513"/>
        <w:tab w:val="right" w:pos="9026"/>
      </w:tabs>
    </w:pPr>
  </w:style>
  <w:style w:type="character" w:customStyle="1" w:styleId="FooterChar">
    <w:name w:val="Footer Char"/>
    <w:basedOn w:val="DefaultParagraphFont"/>
    <w:link w:val="Footer"/>
    <w:rsid w:val="008F2C5E"/>
    <w:rPr>
      <w:rFonts w:ascii="Arial" w:hAnsi="Arial"/>
      <w:sz w:val="2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222917">
      <w:bodyDiv w:val="1"/>
      <w:marLeft w:val="0"/>
      <w:marRight w:val="0"/>
      <w:marTop w:val="0"/>
      <w:marBottom w:val="0"/>
      <w:divBdr>
        <w:top w:val="none" w:sz="0" w:space="0" w:color="auto"/>
        <w:left w:val="none" w:sz="0" w:space="0" w:color="auto"/>
        <w:bottom w:val="none" w:sz="0" w:space="0" w:color="auto"/>
        <w:right w:val="none" w:sz="0" w:space="0" w:color="auto"/>
      </w:divBdr>
    </w:div>
    <w:div w:id="483738078">
      <w:bodyDiv w:val="1"/>
      <w:marLeft w:val="0"/>
      <w:marRight w:val="0"/>
      <w:marTop w:val="0"/>
      <w:marBottom w:val="0"/>
      <w:divBdr>
        <w:top w:val="none" w:sz="0" w:space="0" w:color="auto"/>
        <w:left w:val="none" w:sz="0" w:space="0" w:color="auto"/>
        <w:bottom w:val="none" w:sz="0" w:space="0" w:color="auto"/>
        <w:right w:val="none" w:sz="0" w:space="0" w:color="auto"/>
      </w:divBdr>
    </w:div>
    <w:div w:id="519902456">
      <w:bodyDiv w:val="1"/>
      <w:marLeft w:val="0"/>
      <w:marRight w:val="0"/>
      <w:marTop w:val="0"/>
      <w:marBottom w:val="0"/>
      <w:divBdr>
        <w:top w:val="none" w:sz="0" w:space="0" w:color="auto"/>
        <w:left w:val="none" w:sz="0" w:space="0" w:color="auto"/>
        <w:bottom w:val="none" w:sz="0" w:space="0" w:color="auto"/>
        <w:right w:val="none" w:sz="0" w:space="0" w:color="auto"/>
      </w:divBdr>
    </w:div>
    <w:div w:id="661354746">
      <w:bodyDiv w:val="1"/>
      <w:marLeft w:val="0"/>
      <w:marRight w:val="0"/>
      <w:marTop w:val="0"/>
      <w:marBottom w:val="0"/>
      <w:divBdr>
        <w:top w:val="none" w:sz="0" w:space="0" w:color="auto"/>
        <w:left w:val="none" w:sz="0" w:space="0" w:color="auto"/>
        <w:bottom w:val="none" w:sz="0" w:space="0" w:color="auto"/>
        <w:right w:val="none" w:sz="0" w:space="0" w:color="auto"/>
      </w:divBdr>
    </w:div>
    <w:div w:id="669987747">
      <w:bodyDiv w:val="1"/>
      <w:marLeft w:val="0"/>
      <w:marRight w:val="0"/>
      <w:marTop w:val="0"/>
      <w:marBottom w:val="0"/>
      <w:divBdr>
        <w:top w:val="none" w:sz="0" w:space="0" w:color="auto"/>
        <w:left w:val="none" w:sz="0" w:space="0" w:color="auto"/>
        <w:bottom w:val="none" w:sz="0" w:space="0" w:color="auto"/>
        <w:right w:val="none" w:sz="0" w:space="0" w:color="auto"/>
      </w:divBdr>
    </w:div>
    <w:div w:id="772046847">
      <w:bodyDiv w:val="1"/>
      <w:marLeft w:val="0"/>
      <w:marRight w:val="0"/>
      <w:marTop w:val="0"/>
      <w:marBottom w:val="0"/>
      <w:divBdr>
        <w:top w:val="none" w:sz="0" w:space="0" w:color="auto"/>
        <w:left w:val="none" w:sz="0" w:space="0" w:color="auto"/>
        <w:bottom w:val="none" w:sz="0" w:space="0" w:color="auto"/>
        <w:right w:val="none" w:sz="0" w:space="0" w:color="auto"/>
      </w:divBdr>
    </w:div>
    <w:div w:id="959067301">
      <w:bodyDiv w:val="1"/>
      <w:marLeft w:val="0"/>
      <w:marRight w:val="0"/>
      <w:marTop w:val="0"/>
      <w:marBottom w:val="0"/>
      <w:divBdr>
        <w:top w:val="none" w:sz="0" w:space="0" w:color="auto"/>
        <w:left w:val="none" w:sz="0" w:space="0" w:color="auto"/>
        <w:bottom w:val="none" w:sz="0" w:space="0" w:color="auto"/>
        <w:right w:val="none" w:sz="0" w:space="0" w:color="auto"/>
      </w:divBdr>
    </w:div>
    <w:div w:id="1153645367">
      <w:bodyDiv w:val="1"/>
      <w:marLeft w:val="0"/>
      <w:marRight w:val="0"/>
      <w:marTop w:val="0"/>
      <w:marBottom w:val="0"/>
      <w:divBdr>
        <w:top w:val="none" w:sz="0" w:space="0" w:color="auto"/>
        <w:left w:val="none" w:sz="0" w:space="0" w:color="auto"/>
        <w:bottom w:val="none" w:sz="0" w:space="0" w:color="auto"/>
        <w:right w:val="none" w:sz="0" w:space="0" w:color="auto"/>
      </w:divBdr>
    </w:div>
    <w:div w:id="1196772465">
      <w:bodyDiv w:val="1"/>
      <w:marLeft w:val="0"/>
      <w:marRight w:val="0"/>
      <w:marTop w:val="0"/>
      <w:marBottom w:val="0"/>
      <w:divBdr>
        <w:top w:val="none" w:sz="0" w:space="0" w:color="auto"/>
        <w:left w:val="none" w:sz="0" w:space="0" w:color="auto"/>
        <w:bottom w:val="none" w:sz="0" w:space="0" w:color="auto"/>
        <w:right w:val="none" w:sz="0" w:space="0" w:color="auto"/>
      </w:divBdr>
      <w:divsChild>
        <w:div w:id="1901209591">
          <w:marLeft w:val="302"/>
          <w:marRight w:val="0"/>
          <w:marTop w:val="115"/>
          <w:marBottom w:val="0"/>
          <w:divBdr>
            <w:top w:val="none" w:sz="0" w:space="0" w:color="auto"/>
            <w:left w:val="none" w:sz="0" w:space="0" w:color="auto"/>
            <w:bottom w:val="none" w:sz="0" w:space="0" w:color="auto"/>
            <w:right w:val="none" w:sz="0" w:space="0" w:color="auto"/>
          </w:divBdr>
        </w:div>
      </w:divsChild>
    </w:div>
    <w:div w:id="1520125532">
      <w:bodyDiv w:val="1"/>
      <w:marLeft w:val="0"/>
      <w:marRight w:val="0"/>
      <w:marTop w:val="0"/>
      <w:marBottom w:val="0"/>
      <w:divBdr>
        <w:top w:val="none" w:sz="0" w:space="0" w:color="auto"/>
        <w:left w:val="none" w:sz="0" w:space="0" w:color="auto"/>
        <w:bottom w:val="none" w:sz="0" w:space="0" w:color="auto"/>
        <w:right w:val="none" w:sz="0" w:space="0" w:color="auto"/>
      </w:divBdr>
    </w:div>
    <w:div w:id="1614508521">
      <w:bodyDiv w:val="1"/>
      <w:marLeft w:val="0"/>
      <w:marRight w:val="0"/>
      <w:marTop w:val="0"/>
      <w:marBottom w:val="0"/>
      <w:divBdr>
        <w:top w:val="none" w:sz="0" w:space="0" w:color="auto"/>
        <w:left w:val="none" w:sz="0" w:space="0" w:color="auto"/>
        <w:bottom w:val="none" w:sz="0" w:space="0" w:color="auto"/>
        <w:right w:val="none" w:sz="0" w:space="0" w:color="auto"/>
      </w:divBdr>
    </w:div>
    <w:div w:id="1626110876">
      <w:bodyDiv w:val="1"/>
      <w:marLeft w:val="0"/>
      <w:marRight w:val="0"/>
      <w:marTop w:val="0"/>
      <w:marBottom w:val="0"/>
      <w:divBdr>
        <w:top w:val="none" w:sz="0" w:space="0" w:color="auto"/>
        <w:left w:val="none" w:sz="0" w:space="0" w:color="auto"/>
        <w:bottom w:val="none" w:sz="0" w:space="0" w:color="auto"/>
        <w:right w:val="none" w:sz="0" w:space="0" w:color="auto"/>
      </w:divBdr>
    </w:div>
    <w:div w:id="1720086148">
      <w:bodyDiv w:val="1"/>
      <w:marLeft w:val="0"/>
      <w:marRight w:val="0"/>
      <w:marTop w:val="0"/>
      <w:marBottom w:val="0"/>
      <w:divBdr>
        <w:top w:val="none" w:sz="0" w:space="0" w:color="auto"/>
        <w:left w:val="none" w:sz="0" w:space="0" w:color="auto"/>
        <w:bottom w:val="none" w:sz="0" w:space="0" w:color="auto"/>
        <w:right w:val="none" w:sz="0" w:space="0" w:color="auto"/>
      </w:divBdr>
    </w:div>
    <w:div w:id="1733774903">
      <w:bodyDiv w:val="1"/>
      <w:marLeft w:val="0"/>
      <w:marRight w:val="0"/>
      <w:marTop w:val="0"/>
      <w:marBottom w:val="0"/>
      <w:divBdr>
        <w:top w:val="none" w:sz="0" w:space="0" w:color="auto"/>
        <w:left w:val="none" w:sz="0" w:space="0" w:color="auto"/>
        <w:bottom w:val="none" w:sz="0" w:space="0" w:color="auto"/>
        <w:right w:val="none" w:sz="0" w:space="0" w:color="auto"/>
      </w:divBdr>
    </w:div>
    <w:div w:id="1797093601">
      <w:bodyDiv w:val="1"/>
      <w:marLeft w:val="0"/>
      <w:marRight w:val="0"/>
      <w:marTop w:val="0"/>
      <w:marBottom w:val="0"/>
      <w:divBdr>
        <w:top w:val="none" w:sz="0" w:space="0" w:color="auto"/>
        <w:left w:val="none" w:sz="0" w:space="0" w:color="auto"/>
        <w:bottom w:val="none" w:sz="0" w:space="0" w:color="auto"/>
        <w:right w:val="none" w:sz="0" w:space="0" w:color="auto"/>
      </w:divBdr>
    </w:div>
    <w:div w:id="1835414551">
      <w:bodyDiv w:val="1"/>
      <w:marLeft w:val="0"/>
      <w:marRight w:val="0"/>
      <w:marTop w:val="0"/>
      <w:marBottom w:val="0"/>
      <w:divBdr>
        <w:top w:val="none" w:sz="0" w:space="0" w:color="auto"/>
        <w:left w:val="none" w:sz="0" w:space="0" w:color="auto"/>
        <w:bottom w:val="none" w:sz="0" w:space="0" w:color="auto"/>
        <w:right w:val="none" w:sz="0" w:space="0" w:color="auto"/>
      </w:divBdr>
    </w:div>
    <w:div w:id="1904756397">
      <w:bodyDiv w:val="1"/>
      <w:marLeft w:val="0"/>
      <w:marRight w:val="0"/>
      <w:marTop w:val="0"/>
      <w:marBottom w:val="0"/>
      <w:divBdr>
        <w:top w:val="none" w:sz="0" w:space="0" w:color="auto"/>
        <w:left w:val="none" w:sz="0" w:space="0" w:color="auto"/>
        <w:bottom w:val="none" w:sz="0" w:space="0" w:color="auto"/>
        <w:right w:val="none" w:sz="0" w:space="0" w:color="auto"/>
      </w:divBdr>
      <w:divsChild>
        <w:div w:id="136262919">
          <w:marLeft w:val="720"/>
          <w:marRight w:val="0"/>
          <w:marTop w:val="0"/>
          <w:marBottom w:val="0"/>
          <w:divBdr>
            <w:top w:val="none" w:sz="0" w:space="0" w:color="auto"/>
            <w:left w:val="none" w:sz="0" w:space="0" w:color="auto"/>
            <w:bottom w:val="none" w:sz="0" w:space="0" w:color="auto"/>
            <w:right w:val="none" w:sz="0" w:space="0" w:color="auto"/>
          </w:divBdr>
        </w:div>
        <w:div w:id="551118710">
          <w:marLeft w:val="720"/>
          <w:marRight w:val="0"/>
          <w:marTop w:val="0"/>
          <w:marBottom w:val="0"/>
          <w:divBdr>
            <w:top w:val="none" w:sz="0" w:space="0" w:color="auto"/>
            <w:left w:val="none" w:sz="0" w:space="0" w:color="auto"/>
            <w:bottom w:val="none" w:sz="0" w:space="0" w:color="auto"/>
            <w:right w:val="none" w:sz="0" w:space="0" w:color="auto"/>
          </w:divBdr>
        </w:div>
        <w:div w:id="1211461254">
          <w:marLeft w:val="720"/>
          <w:marRight w:val="0"/>
          <w:marTop w:val="0"/>
          <w:marBottom w:val="0"/>
          <w:divBdr>
            <w:top w:val="none" w:sz="0" w:space="0" w:color="auto"/>
            <w:left w:val="none" w:sz="0" w:space="0" w:color="auto"/>
            <w:bottom w:val="none" w:sz="0" w:space="0" w:color="auto"/>
            <w:right w:val="none" w:sz="0" w:space="0" w:color="auto"/>
          </w:divBdr>
        </w:div>
        <w:div w:id="1770614771">
          <w:marLeft w:val="720"/>
          <w:marRight w:val="0"/>
          <w:marTop w:val="0"/>
          <w:marBottom w:val="0"/>
          <w:divBdr>
            <w:top w:val="none" w:sz="0" w:space="0" w:color="auto"/>
            <w:left w:val="none" w:sz="0" w:space="0" w:color="auto"/>
            <w:bottom w:val="none" w:sz="0" w:space="0" w:color="auto"/>
            <w:right w:val="none" w:sz="0" w:space="0" w:color="auto"/>
          </w:divBdr>
        </w:div>
        <w:div w:id="2061631981">
          <w:marLeft w:val="720"/>
          <w:marRight w:val="0"/>
          <w:marTop w:val="0"/>
          <w:marBottom w:val="0"/>
          <w:divBdr>
            <w:top w:val="none" w:sz="0" w:space="0" w:color="auto"/>
            <w:left w:val="none" w:sz="0" w:space="0" w:color="auto"/>
            <w:bottom w:val="none" w:sz="0" w:space="0" w:color="auto"/>
            <w:right w:val="none" w:sz="0" w:space="0" w:color="auto"/>
          </w:divBdr>
        </w:div>
      </w:divsChild>
    </w:div>
    <w:div w:id="1905263629">
      <w:bodyDiv w:val="1"/>
      <w:marLeft w:val="0"/>
      <w:marRight w:val="0"/>
      <w:marTop w:val="0"/>
      <w:marBottom w:val="0"/>
      <w:divBdr>
        <w:top w:val="none" w:sz="0" w:space="0" w:color="auto"/>
        <w:left w:val="none" w:sz="0" w:space="0" w:color="auto"/>
        <w:bottom w:val="none" w:sz="0" w:space="0" w:color="auto"/>
        <w:right w:val="none" w:sz="0" w:space="0" w:color="auto"/>
      </w:divBdr>
    </w:div>
    <w:div w:id="1939948971">
      <w:bodyDiv w:val="1"/>
      <w:marLeft w:val="0"/>
      <w:marRight w:val="0"/>
      <w:marTop w:val="0"/>
      <w:marBottom w:val="0"/>
      <w:divBdr>
        <w:top w:val="none" w:sz="0" w:space="0" w:color="auto"/>
        <w:left w:val="none" w:sz="0" w:space="0" w:color="auto"/>
        <w:bottom w:val="none" w:sz="0" w:space="0" w:color="auto"/>
        <w:right w:val="none" w:sz="0" w:space="0" w:color="auto"/>
      </w:divBdr>
      <w:divsChild>
        <w:div w:id="19817135">
          <w:marLeft w:val="0"/>
          <w:marRight w:val="0"/>
          <w:marTop w:val="0"/>
          <w:marBottom w:val="0"/>
          <w:divBdr>
            <w:top w:val="none" w:sz="0" w:space="0" w:color="auto"/>
            <w:left w:val="none" w:sz="0" w:space="0" w:color="auto"/>
            <w:bottom w:val="none" w:sz="0" w:space="0" w:color="auto"/>
            <w:right w:val="none" w:sz="0" w:space="0" w:color="auto"/>
          </w:divBdr>
        </w:div>
        <w:div w:id="93215040">
          <w:marLeft w:val="0"/>
          <w:marRight w:val="0"/>
          <w:marTop w:val="0"/>
          <w:marBottom w:val="0"/>
          <w:divBdr>
            <w:top w:val="none" w:sz="0" w:space="0" w:color="auto"/>
            <w:left w:val="none" w:sz="0" w:space="0" w:color="auto"/>
            <w:bottom w:val="none" w:sz="0" w:space="0" w:color="auto"/>
            <w:right w:val="none" w:sz="0" w:space="0" w:color="auto"/>
          </w:divBdr>
        </w:div>
        <w:div w:id="154075583">
          <w:marLeft w:val="0"/>
          <w:marRight w:val="0"/>
          <w:marTop w:val="0"/>
          <w:marBottom w:val="0"/>
          <w:divBdr>
            <w:top w:val="none" w:sz="0" w:space="0" w:color="auto"/>
            <w:left w:val="none" w:sz="0" w:space="0" w:color="auto"/>
            <w:bottom w:val="none" w:sz="0" w:space="0" w:color="auto"/>
            <w:right w:val="none" w:sz="0" w:space="0" w:color="auto"/>
          </w:divBdr>
        </w:div>
        <w:div w:id="354574478">
          <w:marLeft w:val="0"/>
          <w:marRight w:val="0"/>
          <w:marTop w:val="0"/>
          <w:marBottom w:val="0"/>
          <w:divBdr>
            <w:top w:val="none" w:sz="0" w:space="0" w:color="auto"/>
            <w:left w:val="none" w:sz="0" w:space="0" w:color="auto"/>
            <w:bottom w:val="none" w:sz="0" w:space="0" w:color="auto"/>
            <w:right w:val="none" w:sz="0" w:space="0" w:color="auto"/>
          </w:divBdr>
        </w:div>
        <w:div w:id="356321450">
          <w:marLeft w:val="0"/>
          <w:marRight w:val="0"/>
          <w:marTop w:val="0"/>
          <w:marBottom w:val="0"/>
          <w:divBdr>
            <w:top w:val="none" w:sz="0" w:space="0" w:color="auto"/>
            <w:left w:val="none" w:sz="0" w:space="0" w:color="auto"/>
            <w:bottom w:val="none" w:sz="0" w:space="0" w:color="auto"/>
            <w:right w:val="none" w:sz="0" w:space="0" w:color="auto"/>
          </w:divBdr>
        </w:div>
        <w:div w:id="374742128">
          <w:marLeft w:val="0"/>
          <w:marRight w:val="0"/>
          <w:marTop w:val="0"/>
          <w:marBottom w:val="0"/>
          <w:divBdr>
            <w:top w:val="none" w:sz="0" w:space="0" w:color="auto"/>
            <w:left w:val="none" w:sz="0" w:space="0" w:color="auto"/>
            <w:bottom w:val="none" w:sz="0" w:space="0" w:color="auto"/>
            <w:right w:val="none" w:sz="0" w:space="0" w:color="auto"/>
          </w:divBdr>
        </w:div>
        <w:div w:id="379744523">
          <w:marLeft w:val="0"/>
          <w:marRight w:val="0"/>
          <w:marTop w:val="0"/>
          <w:marBottom w:val="0"/>
          <w:divBdr>
            <w:top w:val="none" w:sz="0" w:space="0" w:color="auto"/>
            <w:left w:val="none" w:sz="0" w:space="0" w:color="auto"/>
            <w:bottom w:val="none" w:sz="0" w:space="0" w:color="auto"/>
            <w:right w:val="none" w:sz="0" w:space="0" w:color="auto"/>
          </w:divBdr>
        </w:div>
        <w:div w:id="496190394">
          <w:marLeft w:val="0"/>
          <w:marRight w:val="0"/>
          <w:marTop w:val="0"/>
          <w:marBottom w:val="0"/>
          <w:divBdr>
            <w:top w:val="none" w:sz="0" w:space="0" w:color="auto"/>
            <w:left w:val="none" w:sz="0" w:space="0" w:color="auto"/>
            <w:bottom w:val="none" w:sz="0" w:space="0" w:color="auto"/>
            <w:right w:val="none" w:sz="0" w:space="0" w:color="auto"/>
          </w:divBdr>
        </w:div>
        <w:div w:id="505707344">
          <w:marLeft w:val="0"/>
          <w:marRight w:val="0"/>
          <w:marTop w:val="0"/>
          <w:marBottom w:val="0"/>
          <w:divBdr>
            <w:top w:val="none" w:sz="0" w:space="0" w:color="auto"/>
            <w:left w:val="none" w:sz="0" w:space="0" w:color="auto"/>
            <w:bottom w:val="none" w:sz="0" w:space="0" w:color="auto"/>
            <w:right w:val="none" w:sz="0" w:space="0" w:color="auto"/>
          </w:divBdr>
        </w:div>
        <w:div w:id="535973568">
          <w:marLeft w:val="0"/>
          <w:marRight w:val="0"/>
          <w:marTop w:val="0"/>
          <w:marBottom w:val="0"/>
          <w:divBdr>
            <w:top w:val="none" w:sz="0" w:space="0" w:color="auto"/>
            <w:left w:val="none" w:sz="0" w:space="0" w:color="auto"/>
            <w:bottom w:val="none" w:sz="0" w:space="0" w:color="auto"/>
            <w:right w:val="none" w:sz="0" w:space="0" w:color="auto"/>
          </w:divBdr>
        </w:div>
        <w:div w:id="636569775">
          <w:marLeft w:val="0"/>
          <w:marRight w:val="0"/>
          <w:marTop w:val="0"/>
          <w:marBottom w:val="0"/>
          <w:divBdr>
            <w:top w:val="none" w:sz="0" w:space="0" w:color="auto"/>
            <w:left w:val="none" w:sz="0" w:space="0" w:color="auto"/>
            <w:bottom w:val="none" w:sz="0" w:space="0" w:color="auto"/>
            <w:right w:val="none" w:sz="0" w:space="0" w:color="auto"/>
          </w:divBdr>
        </w:div>
        <w:div w:id="672797837">
          <w:marLeft w:val="0"/>
          <w:marRight w:val="0"/>
          <w:marTop w:val="0"/>
          <w:marBottom w:val="0"/>
          <w:divBdr>
            <w:top w:val="none" w:sz="0" w:space="0" w:color="auto"/>
            <w:left w:val="none" w:sz="0" w:space="0" w:color="auto"/>
            <w:bottom w:val="none" w:sz="0" w:space="0" w:color="auto"/>
            <w:right w:val="none" w:sz="0" w:space="0" w:color="auto"/>
          </w:divBdr>
        </w:div>
        <w:div w:id="686830850">
          <w:marLeft w:val="0"/>
          <w:marRight w:val="0"/>
          <w:marTop w:val="0"/>
          <w:marBottom w:val="0"/>
          <w:divBdr>
            <w:top w:val="none" w:sz="0" w:space="0" w:color="auto"/>
            <w:left w:val="none" w:sz="0" w:space="0" w:color="auto"/>
            <w:bottom w:val="none" w:sz="0" w:space="0" w:color="auto"/>
            <w:right w:val="none" w:sz="0" w:space="0" w:color="auto"/>
          </w:divBdr>
        </w:div>
        <w:div w:id="716398559">
          <w:marLeft w:val="0"/>
          <w:marRight w:val="0"/>
          <w:marTop w:val="0"/>
          <w:marBottom w:val="0"/>
          <w:divBdr>
            <w:top w:val="none" w:sz="0" w:space="0" w:color="auto"/>
            <w:left w:val="none" w:sz="0" w:space="0" w:color="auto"/>
            <w:bottom w:val="none" w:sz="0" w:space="0" w:color="auto"/>
            <w:right w:val="none" w:sz="0" w:space="0" w:color="auto"/>
          </w:divBdr>
        </w:div>
        <w:div w:id="898396291">
          <w:marLeft w:val="0"/>
          <w:marRight w:val="0"/>
          <w:marTop w:val="0"/>
          <w:marBottom w:val="0"/>
          <w:divBdr>
            <w:top w:val="none" w:sz="0" w:space="0" w:color="auto"/>
            <w:left w:val="none" w:sz="0" w:space="0" w:color="auto"/>
            <w:bottom w:val="none" w:sz="0" w:space="0" w:color="auto"/>
            <w:right w:val="none" w:sz="0" w:space="0" w:color="auto"/>
          </w:divBdr>
        </w:div>
        <w:div w:id="1073968656">
          <w:marLeft w:val="0"/>
          <w:marRight w:val="0"/>
          <w:marTop w:val="0"/>
          <w:marBottom w:val="0"/>
          <w:divBdr>
            <w:top w:val="none" w:sz="0" w:space="0" w:color="auto"/>
            <w:left w:val="none" w:sz="0" w:space="0" w:color="auto"/>
            <w:bottom w:val="none" w:sz="0" w:space="0" w:color="auto"/>
            <w:right w:val="none" w:sz="0" w:space="0" w:color="auto"/>
          </w:divBdr>
        </w:div>
        <w:div w:id="1093016444">
          <w:marLeft w:val="0"/>
          <w:marRight w:val="0"/>
          <w:marTop w:val="0"/>
          <w:marBottom w:val="0"/>
          <w:divBdr>
            <w:top w:val="none" w:sz="0" w:space="0" w:color="auto"/>
            <w:left w:val="none" w:sz="0" w:space="0" w:color="auto"/>
            <w:bottom w:val="none" w:sz="0" w:space="0" w:color="auto"/>
            <w:right w:val="none" w:sz="0" w:space="0" w:color="auto"/>
          </w:divBdr>
        </w:div>
        <w:div w:id="1150516400">
          <w:marLeft w:val="0"/>
          <w:marRight w:val="0"/>
          <w:marTop w:val="0"/>
          <w:marBottom w:val="0"/>
          <w:divBdr>
            <w:top w:val="none" w:sz="0" w:space="0" w:color="auto"/>
            <w:left w:val="none" w:sz="0" w:space="0" w:color="auto"/>
            <w:bottom w:val="none" w:sz="0" w:space="0" w:color="auto"/>
            <w:right w:val="none" w:sz="0" w:space="0" w:color="auto"/>
          </w:divBdr>
        </w:div>
        <w:div w:id="1167937212">
          <w:marLeft w:val="0"/>
          <w:marRight w:val="0"/>
          <w:marTop w:val="0"/>
          <w:marBottom w:val="0"/>
          <w:divBdr>
            <w:top w:val="none" w:sz="0" w:space="0" w:color="auto"/>
            <w:left w:val="none" w:sz="0" w:space="0" w:color="auto"/>
            <w:bottom w:val="none" w:sz="0" w:space="0" w:color="auto"/>
            <w:right w:val="none" w:sz="0" w:space="0" w:color="auto"/>
          </w:divBdr>
        </w:div>
        <w:div w:id="1211377533">
          <w:marLeft w:val="0"/>
          <w:marRight w:val="0"/>
          <w:marTop w:val="0"/>
          <w:marBottom w:val="0"/>
          <w:divBdr>
            <w:top w:val="none" w:sz="0" w:space="0" w:color="auto"/>
            <w:left w:val="none" w:sz="0" w:space="0" w:color="auto"/>
            <w:bottom w:val="none" w:sz="0" w:space="0" w:color="auto"/>
            <w:right w:val="none" w:sz="0" w:space="0" w:color="auto"/>
          </w:divBdr>
        </w:div>
        <w:div w:id="1230337365">
          <w:marLeft w:val="0"/>
          <w:marRight w:val="0"/>
          <w:marTop w:val="0"/>
          <w:marBottom w:val="0"/>
          <w:divBdr>
            <w:top w:val="none" w:sz="0" w:space="0" w:color="auto"/>
            <w:left w:val="none" w:sz="0" w:space="0" w:color="auto"/>
            <w:bottom w:val="none" w:sz="0" w:space="0" w:color="auto"/>
            <w:right w:val="none" w:sz="0" w:space="0" w:color="auto"/>
          </w:divBdr>
        </w:div>
        <w:div w:id="1243564905">
          <w:marLeft w:val="0"/>
          <w:marRight w:val="0"/>
          <w:marTop w:val="0"/>
          <w:marBottom w:val="0"/>
          <w:divBdr>
            <w:top w:val="none" w:sz="0" w:space="0" w:color="auto"/>
            <w:left w:val="none" w:sz="0" w:space="0" w:color="auto"/>
            <w:bottom w:val="none" w:sz="0" w:space="0" w:color="auto"/>
            <w:right w:val="none" w:sz="0" w:space="0" w:color="auto"/>
          </w:divBdr>
        </w:div>
        <w:div w:id="1253315419">
          <w:marLeft w:val="0"/>
          <w:marRight w:val="0"/>
          <w:marTop w:val="0"/>
          <w:marBottom w:val="0"/>
          <w:divBdr>
            <w:top w:val="none" w:sz="0" w:space="0" w:color="auto"/>
            <w:left w:val="none" w:sz="0" w:space="0" w:color="auto"/>
            <w:bottom w:val="none" w:sz="0" w:space="0" w:color="auto"/>
            <w:right w:val="none" w:sz="0" w:space="0" w:color="auto"/>
          </w:divBdr>
        </w:div>
        <w:div w:id="1312826016">
          <w:marLeft w:val="0"/>
          <w:marRight w:val="0"/>
          <w:marTop w:val="0"/>
          <w:marBottom w:val="0"/>
          <w:divBdr>
            <w:top w:val="none" w:sz="0" w:space="0" w:color="auto"/>
            <w:left w:val="none" w:sz="0" w:space="0" w:color="auto"/>
            <w:bottom w:val="none" w:sz="0" w:space="0" w:color="auto"/>
            <w:right w:val="none" w:sz="0" w:space="0" w:color="auto"/>
          </w:divBdr>
        </w:div>
        <w:div w:id="1365249660">
          <w:marLeft w:val="0"/>
          <w:marRight w:val="0"/>
          <w:marTop w:val="0"/>
          <w:marBottom w:val="0"/>
          <w:divBdr>
            <w:top w:val="none" w:sz="0" w:space="0" w:color="auto"/>
            <w:left w:val="none" w:sz="0" w:space="0" w:color="auto"/>
            <w:bottom w:val="none" w:sz="0" w:space="0" w:color="auto"/>
            <w:right w:val="none" w:sz="0" w:space="0" w:color="auto"/>
          </w:divBdr>
        </w:div>
        <w:div w:id="1465926934">
          <w:marLeft w:val="0"/>
          <w:marRight w:val="0"/>
          <w:marTop w:val="0"/>
          <w:marBottom w:val="0"/>
          <w:divBdr>
            <w:top w:val="none" w:sz="0" w:space="0" w:color="auto"/>
            <w:left w:val="none" w:sz="0" w:space="0" w:color="auto"/>
            <w:bottom w:val="none" w:sz="0" w:space="0" w:color="auto"/>
            <w:right w:val="none" w:sz="0" w:space="0" w:color="auto"/>
          </w:divBdr>
        </w:div>
        <w:div w:id="1474254254">
          <w:marLeft w:val="0"/>
          <w:marRight w:val="0"/>
          <w:marTop w:val="0"/>
          <w:marBottom w:val="0"/>
          <w:divBdr>
            <w:top w:val="none" w:sz="0" w:space="0" w:color="auto"/>
            <w:left w:val="none" w:sz="0" w:space="0" w:color="auto"/>
            <w:bottom w:val="none" w:sz="0" w:space="0" w:color="auto"/>
            <w:right w:val="none" w:sz="0" w:space="0" w:color="auto"/>
          </w:divBdr>
        </w:div>
        <w:div w:id="1611280146">
          <w:marLeft w:val="0"/>
          <w:marRight w:val="0"/>
          <w:marTop w:val="0"/>
          <w:marBottom w:val="0"/>
          <w:divBdr>
            <w:top w:val="none" w:sz="0" w:space="0" w:color="auto"/>
            <w:left w:val="none" w:sz="0" w:space="0" w:color="auto"/>
            <w:bottom w:val="none" w:sz="0" w:space="0" w:color="auto"/>
            <w:right w:val="none" w:sz="0" w:space="0" w:color="auto"/>
          </w:divBdr>
          <w:divsChild>
            <w:div w:id="1880386970">
              <w:marLeft w:val="0"/>
              <w:marRight w:val="0"/>
              <w:marTop w:val="0"/>
              <w:marBottom w:val="0"/>
              <w:divBdr>
                <w:top w:val="none" w:sz="0" w:space="0" w:color="auto"/>
                <w:left w:val="none" w:sz="0" w:space="0" w:color="auto"/>
                <w:bottom w:val="none" w:sz="0" w:space="0" w:color="auto"/>
                <w:right w:val="none" w:sz="0" w:space="0" w:color="auto"/>
              </w:divBdr>
            </w:div>
          </w:divsChild>
        </w:div>
        <w:div w:id="1623726914">
          <w:marLeft w:val="0"/>
          <w:marRight w:val="0"/>
          <w:marTop w:val="0"/>
          <w:marBottom w:val="0"/>
          <w:divBdr>
            <w:top w:val="none" w:sz="0" w:space="0" w:color="auto"/>
            <w:left w:val="none" w:sz="0" w:space="0" w:color="auto"/>
            <w:bottom w:val="none" w:sz="0" w:space="0" w:color="auto"/>
            <w:right w:val="none" w:sz="0" w:space="0" w:color="auto"/>
          </w:divBdr>
        </w:div>
        <w:div w:id="1702781633">
          <w:marLeft w:val="0"/>
          <w:marRight w:val="0"/>
          <w:marTop w:val="0"/>
          <w:marBottom w:val="0"/>
          <w:divBdr>
            <w:top w:val="none" w:sz="0" w:space="0" w:color="auto"/>
            <w:left w:val="none" w:sz="0" w:space="0" w:color="auto"/>
            <w:bottom w:val="none" w:sz="0" w:space="0" w:color="auto"/>
            <w:right w:val="none" w:sz="0" w:space="0" w:color="auto"/>
          </w:divBdr>
        </w:div>
        <w:div w:id="1813133063">
          <w:marLeft w:val="0"/>
          <w:marRight w:val="0"/>
          <w:marTop w:val="0"/>
          <w:marBottom w:val="0"/>
          <w:divBdr>
            <w:top w:val="none" w:sz="0" w:space="0" w:color="auto"/>
            <w:left w:val="none" w:sz="0" w:space="0" w:color="auto"/>
            <w:bottom w:val="none" w:sz="0" w:space="0" w:color="auto"/>
            <w:right w:val="none" w:sz="0" w:space="0" w:color="auto"/>
          </w:divBdr>
        </w:div>
        <w:div w:id="1843741948">
          <w:marLeft w:val="0"/>
          <w:marRight w:val="0"/>
          <w:marTop w:val="0"/>
          <w:marBottom w:val="0"/>
          <w:divBdr>
            <w:top w:val="none" w:sz="0" w:space="0" w:color="auto"/>
            <w:left w:val="none" w:sz="0" w:space="0" w:color="auto"/>
            <w:bottom w:val="none" w:sz="0" w:space="0" w:color="auto"/>
            <w:right w:val="none" w:sz="0" w:space="0" w:color="auto"/>
          </w:divBdr>
        </w:div>
        <w:div w:id="1844321494">
          <w:marLeft w:val="0"/>
          <w:marRight w:val="0"/>
          <w:marTop w:val="0"/>
          <w:marBottom w:val="0"/>
          <w:divBdr>
            <w:top w:val="none" w:sz="0" w:space="0" w:color="auto"/>
            <w:left w:val="none" w:sz="0" w:space="0" w:color="auto"/>
            <w:bottom w:val="none" w:sz="0" w:space="0" w:color="auto"/>
            <w:right w:val="none" w:sz="0" w:space="0" w:color="auto"/>
          </w:divBdr>
        </w:div>
        <w:div w:id="1848254187">
          <w:marLeft w:val="0"/>
          <w:marRight w:val="0"/>
          <w:marTop w:val="0"/>
          <w:marBottom w:val="0"/>
          <w:divBdr>
            <w:top w:val="none" w:sz="0" w:space="0" w:color="auto"/>
            <w:left w:val="none" w:sz="0" w:space="0" w:color="auto"/>
            <w:bottom w:val="none" w:sz="0" w:space="0" w:color="auto"/>
            <w:right w:val="none" w:sz="0" w:space="0" w:color="auto"/>
          </w:divBdr>
        </w:div>
        <w:div w:id="1898471860">
          <w:marLeft w:val="0"/>
          <w:marRight w:val="0"/>
          <w:marTop w:val="0"/>
          <w:marBottom w:val="0"/>
          <w:divBdr>
            <w:top w:val="none" w:sz="0" w:space="0" w:color="auto"/>
            <w:left w:val="none" w:sz="0" w:space="0" w:color="auto"/>
            <w:bottom w:val="none" w:sz="0" w:space="0" w:color="auto"/>
            <w:right w:val="none" w:sz="0" w:space="0" w:color="auto"/>
          </w:divBdr>
        </w:div>
        <w:div w:id="1974093637">
          <w:marLeft w:val="0"/>
          <w:marRight w:val="0"/>
          <w:marTop w:val="0"/>
          <w:marBottom w:val="0"/>
          <w:divBdr>
            <w:top w:val="none" w:sz="0" w:space="0" w:color="auto"/>
            <w:left w:val="none" w:sz="0" w:space="0" w:color="auto"/>
            <w:bottom w:val="none" w:sz="0" w:space="0" w:color="auto"/>
            <w:right w:val="none" w:sz="0" w:space="0" w:color="auto"/>
          </w:divBdr>
        </w:div>
        <w:div w:id="2011447519">
          <w:marLeft w:val="0"/>
          <w:marRight w:val="0"/>
          <w:marTop w:val="0"/>
          <w:marBottom w:val="0"/>
          <w:divBdr>
            <w:top w:val="none" w:sz="0" w:space="0" w:color="auto"/>
            <w:left w:val="none" w:sz="0" w:space="0" w:color="auto"/>
            <w:bottom w:val="none" w:sz="0" w:space="0" w:color="auto"/>
            <w:right w:val="none" w:sz="0" w:space="0" w:color="auto"/>
          </w:divBdr>
        </w:div>
        <w:div w:id="2088577239">
          <w:marLeft w:val="0"/>
          <w:marRight w:val="0"/>
          <w:marTop w:val="0"/>
          <w:marBottom w:val="0"/>
          <w:divBdr>
            <w:top w:val="none" w:sz="0" w:space="0" w:color="auto"/>
            <w:left w:val="none" w:sz="0" w:space="0" w:color="auto"/>
            <w:bottom w:val="none" w:sz="0" w:space="0" w:color="auto"/>
            <w:right w:val="none" w:sz="0" w:space="0" w:color="auto"/>
          </w:divBdr>
        </w:div>
        <w:div w:id="2114279356">
          <w:marLeft w:val="0"/>
          <w:marRight w:val="0"/>
          <w:marTop w:val="0"/>
          <w:marBottom w:val="0"/>
          <w:divBdr>
            <w:top w:val="none" w:sz="0" w:space="0" w:color="auto"/>
            <w:left w:val="none" w:sz="0" w:space="0" w:color="auto"/>
            <w:bottom w:val="none" w:sz="0" w:space="0" w:color="auto"/>
            <w:right w:val="none" w:sz="0" w:space="0" w:color="auto"/>
          </w:divBdr>
        </w:div>
        <w:div w:id="2114594117">
          <w:marLeft w:val="0"/>
          <w:marRight w:val="0"/>
          <w:marTop w:val="0"/>
          <w:marBottom w:val="0"/>
          <w:divBdr>
            <w:top w:val="none" w:sz="0" w:space="0" w:color="auto"/>
            <w:left w:val="none" w:sz="0" w:space="0" w:color="auto"/>
            <w:bottom w:val="none" w:sz="0" w:space="0" w:color="auto"/>
            <w:right w:val="none" w:sz="0" w:space="0" w:color="auto"/>
          </w:divBdr>
        </w:div>
        <w:div w:id="2120562728">
          <w:marLeft w:val="0"/>
          <w:marRight w:val="0"/>
          <w:marTop w:val="0"/>
          <w:marBottom w:val="0"/>
          <w:divBdr>
            <w:top w:val="none" w:sz="0" w:space="0" w:color="auto"/>
            <w:left w:val="none" w:sz="0" w:space="0" w:color="auto"/>
            <w:bottom w:val="none" w:sz="0" w:space="0" w:color="auto"/>
            <w:right w:val="none" w:sz="0" w:space="0" w:color="auto"/>
          </w:divBdr>
        </w:div>
      </w:divsChild>
    </w:div>
    <w:div w:id="209204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vardharajulureddy@yahoo.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2004</Words>
  <Characters>11425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Kartika Satyanarayana Murthy M</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Kartika Satyanarayana Murthy M</dc:title>
  <dc:subject/>
  <dc:creator>RAMPRASAD</dc:creator>
  <cp:keywords/>
  <cp:lastModifiedBy>Varadharajulu Reddy V</cp:lastModifiedBy>
  <cp:revision>21</cp:revision>
  <dcterms:created xsi:type="dcterms:W3CDTF">2019-10-09T04:12:00Z</dcterms:created>
  <dcterms:modified xsi:type="dcterms:W3CDTF">2021-06-26T06:21:00Z</dcterms:modified>
</cp:coreProperties>
</file>